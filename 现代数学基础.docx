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01C6" w:rsidRDefault="00E64BA1">
      <w:pPr>
        <w:pStyle w:val="1"/>
      </w:pPr>
      <w:bookmarkStart w:id="0" w:name="_Toc341996077"/>
      <w:r>
        <w:rPr>
          <w:rFonts w:hint="eastAsia"/>
        </w:rPr>
        <w:t>现代数学引论</w:t>
      </w:r>
      <w:bookmarkEnd w:id="0"/>
    </w:p>
    <w:p w:rsidR="002901C6" w:rsidRDefault="00E64BA1">
      <w:r>
        <w:rPr>
          <w:rFonts w:hint="eastAsia"/>
        </w:rPr>
        <w:t>北京大学</w:t>
      </w:r>
      <w:r>
        <w:rPr>
          <w:rFonts w:hint="eastAsia"/>
        </w:rPr>
        <w:t xml:space="preserve"> </w:t>
      </w:r>
      <w:r>
        <w:rPr>
          <w:rFonts w:hint="eastAsia"/>
        </w:rPr>
        <w:t>杜珣</w:t>
      </w:r>
    </w:p>
    <w:p w:rsidR="00760F92" w:rsidRDefault="00760F92"/>
    <w:sdt>
      <w:sdtPr>
        <w:rPr>
          <w:rFonts w:ascii="Times New Roman" w:eastAsia="宋体" w:hAnsi="Times New Roman" w:cs="Times New Roman"/>
          <w:b w:val="0"/>
          <w:bCs w:val="0"/>
          <w:color w:val="auto"/>
          <w:kern w:val="2"/>
          <w:sz w:val="21"/>
          <w:szCs w:val="20"/>
          <w:lang w:val="zh-CN"/>
        </w:rPr>
        <w:id w:val="1980342629"/>
        <w:docPartObj>
          <w:docPartGallery w:val="Table of Contents"/>
          <w:docPartUnique/>
        </w:docPartObj>
      </w:sdtPr>
      <w:sdtContent>
        <w:p w:rsidR="00760F92" w:rsidRDefault="00760F92">
          <w:pPr>
            <w:pStyle w:val="TOC"/>
          </w:pPr>
          <w:r>
            <w:rPr>
              <w:lang w:val="zh-CN"/>
            </w:rPr>
            <w:t>目录</w:t>
          </w:r>
        </w:p>
        <w:p w:rsidR="00A14082" w:rsidRDefault="00760F92">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41996077" w:history="1">
            <w:r w:rsidR="00A14082" w:rsidRPr="006C2AFD">
              <w:rPr>
                <w:rStyle w:val="a8"/>
                <w:rFonts w:hint="eastAsia"/>
                <w:noProof/>
              </w:rPr>
              <w:t>现代数学引论</w:t>
            </w:r>
            <w:r w:rsidR="00A14082">
              <w:rPr>
                <w:noProof/>
                <w:webHidden/>
              </w:rPr>
              <w:tab/>
            </w:r>
            <w:r w:rsidR="00A14082">
              <w:rPr>
                <w:noProof/>
                <w:webHidden/>
              </w:rPr>
              <w:fldChar w:fldCharType="begin"/>
            </w:r>
            <w:r w:rsidR="00A14082">
              <w:rPr>
                <w:noProof/>
                <w:webHidden/>
              </w:rPr>
              <w:instrText xml:space="preserve"> PAGEREF _Toc341996077 \h </w:instrText>
            </w:r>
            <w:r w:rsidR="00A14082">
              <w:rPr>
                <w:noProof/>
                <w:webHidden/>
              </w:rPr>
            </w:r>
            <w:r w:rsidR="00A14082">
              <w:rPr>
                <w:noProof/>
                <w:webHidden/>
              </w:rPr>
              <w:fldChar w:fldCharType="separate"/>
            </w:r>
            <w:r w:rsidR="00A14082">
              <w:rPr>
                <w:noProof/>
                <w:webHidden/>
              </w:rPr>
              <w:t>1</w:t>
            </w:r>
            <w:r w:rsidR="00A14082">
              <w:rPr>
                <w:noProof/>
                <w:webHidden/>
              </w:rPr>
              <w:fldChar w:fldCharType="end"/>
            </w:r>
          </w:hyperlink>
        </w:p>
        <w:p w:rsidR="00A14082" w:rsidRDefault="00F9481C">
          <w:pPr>
            <w:pStyle w:val="10"/>
            <w:tabs>
              <w:tab w:val="right" w:leader="dot" w:pos="8296"/>
            </w:tabs>
            <w:rPr>
              <w:rFonts w:asciiTheme="minorHAnsi" w:eastAsiaTheme="minorEastAsia" w:hAnsiTheme="minorHAnsi" w:cstheme="minorBidi"/>
              <w:noProof/>
              <w:szCs w:val="22"/>
            </w:rPr>
          </w:pPr>
          <w:hyperlink w:anchor="_Toc341996078" w:history="1">
            <w:r w:rsidR="00A14082" w:rsidRPr="006C2AFD">
              <w:rPr>
                <w:rStyle w:val="a8"/>
                <w:rFonts w:hint="eastAsia"/>
                <w:noProof/>
              </w:rPr>
              <w:t>第一章</w:t>
            </w:r>
            <w:r w:rsidR="00A14082" w:rsidRPr="006C2AFD">
              <w:rPr>
                <w:rStyle w:val="a8"/>
                <w:rFonts w:hint="eastAsia"/>
                <w:noProof/>
              </w:rPr>
              <w:t xml:space="preserve"> </w:t>
            </w:r>
            <w:r w:rsidR="00A14082" w:rsidRPr="006C2AFD">
              <w:rPr>
                <w:rStyle w:val="a8"/>
                <w:rFonts w:hint="eastAsia"/>
                <w:noProof/>
              </w:rPr>
              <w:t>集合与映射</w:t>
            </w:r>
            <w:r w:rsidR="00A14082">
              <w:rPr>
                <w:noProof/>
                <w:webHidden/>
              </w:rPr>
              <w:tab/>
            </w:r>
            <w:r w:rsidR="00A14082">
              <w:rPr>
                <w:noProof/>
                <w:webHidden/>
              </w:rPr>
              <w:fldChar w:fldCharType="begin"/>
            </w:r>
            <w:r w:rsidR="00A14082">
              <w:rPr>
                <w:noProof/>
                <w:webHidden/>
              </w:rPr>
              <w:instrText xml:space="preserve"> PAGEREF _Toc341996078 \h </w:instrText>
            </w:r>
            <w:r w:rsidR="00A14082">
              <w:rPr>
                <w:noProof/>
                <w:webHidden/>
              </w:rPr>
            </w:r>
            <w:r w:rsidR="00A14082">
              <w:rPr>
                <w:noProof/>
                <w:webHidden/>
              </w:rPr>
              <w:fldChar w:fldCharType="separate"/>
            </w:r>
            <w:r w:rsidR="00A14082">
              <w:rPr>
                <w:noProof/>
                <w:webHidden/>
              </w:rPr>
              <w:t>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079" w:history="1">
            <w:r w:rsidR="00A14082" w:rsidRPr="006C2AFD">
              <w:rPr>
                <w:rStyle w:val="a8"/>
                <w:noProof/>
              </w:rPr>
              <w:t xml:space="preserve">1.1 </w:t>
            </w:r>
            <w:r w:rsidR="00A14082" w:rsidRPr="006C2AFD">
              <w:rPr>
                <w:rStyle w:val="a8"/>
                <w:rFonts w:hint="eastAsia"/>
                <w:noProof/>
              </w:rPr>
              <w:t>逻辑命题及其相反命题的表述</w:t>
            </w:r>
            <w:r w:rsidR="00A14082">
              <w:rPr>
                <w:noProof/>
                <w:webHidden/>
              </w:rPr>
              <w:tab/>
            </w:r>
            <w:r w:rsidR="00A14082">
              <w:rPr>
                <w:noProof/>
                <w:webHidden/>
              </w:rPr>
              <w:fldChar w:fldCharType="begin"/>
            </w:r>
            <w:r w:rsidR="00A14082">
              <w:rPr>
                <w:noProof/>
                <w:webHidden/>
              </w:rPr>
              <w:instrText xml:space="preserve"> PAGEREF _Toc341996079 \h </w:instrText>
            </w:r>
            <w:r w:rsidR="00A14082">
              <w:rPr>
                <w:noProof/>
                <w:webHidden/>
              </w:rPr>
            </w:r>
            <w:r w:rsidR="00A14082">
              <w:rPr>
                <w:noProof/>
                <w:webHidden/>
              </w:rPr>
              <w:fldChar w:fldCharType="separate"/>
            </w:r>
            <w:r w:rsidR="00A14082">
              <w:rPr>
                <w:noProof/>
                <w:webHidden/>
              </w:rPr>
              <w:t>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080" w:history="1">
            <w:r w:rsidR="00A14082" w:rsidRPr="006C2AFD">
              <w:rPr>
                <w:rStyle w:val="a8"/>
                <w:noProof/>
              </w:rPr>
              <w:t xml:space="preserve">1.2 </w:t>
            </w:r>
            <w:r w:rsidR="00A14082" w:rsidRPr="006C2AFD">
              <w:rPr>
                <w:rStyle w:val="a8"/>
                <w:rFonts w:hint="eastAsia"/>
                <w:noProof/>
              </w:rPr>
              <w:t>集合及其运算</w:t>
            </w:r>
            <w:r w:rsidR="00A14082">
              <w:rPr>
                <w:noProof/>
                <w:webHidden/>
              </w:rPr>
              <w:tab/>
            </w:r>
            <w:r w:rsidR="00A14082">
              <w:rPr>
                <w:noProof/>
                <w:webHidden/>
              </w:rPr>
              <w:fldChar w:fldCharType="begin"/>
            </w:r>
            <w:r w:rsidR="00A14082">
              <w:rPr>
                <w:noProof/>
                <w:webHidden/>
              </w:rPr>
              <w:instrText xml:space="preserve"> PAGEREF _Toc341996080 \h </w:instrText>
            </w:r>
            <w:r w:rsidR="00A14082">
              <w:rPr>
                <w:noProof/>
                <w:webHidden/>
              </w:rPr>
            </w:r>
            <w:r w:rsidR="00A14082">
              <w:rPr>
                <w:noProof/>
                <w:webHidden/>
              </w:rPr>
              <w:fldChar w:fldCharType="separate"/>
            </w:r>
            <w:r w:rsidR="00A14082">
              <w:rPr>
                <w:noProof/>
                <w:webHidden/>
              </w:rPr>
              <w:t>5</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081" w:history="1">
            <w:r w:rsidR="00A14082" w:rsidRPr="006C2AFD">
              <w:rPr>
                <w:rStyle w:val="a8"/>
                <w:noProof/>
              </w:rPr>
              <w:t xml:space="preserve">1. </w:t>
            </w:r>
            <w:r w:rsidR="00A14082" w:rsidRPr="006C2AFD">
              <w:rPr>
                <w:rStyle w:val="a8"/>
                <w:rFonts w:hint="eastAsia"/>
                <w:noProof/>
              </w:rPr>
              <w:t>集合的表示法</w:t>
            </w:r>
            <w:r w:rsidR="00A14082">
              <w:rPr>
                <w:noProof/>
                <w:webHidden/>
              </w:rPr>
              <w:tab/>
            </w:r>
            <w:r w:rsidR="00A14082">
              <w:rPr>
                <w:noProof/>
                <w:webHidden/>
              </w:rPr>
              <w:fldChar w:fldCharType="begin"/>
            </w:r>
            <w:r w:rsidR="00A14082">
              <w:rPr>
                <w:noProof/>
                <w:webHidden/>
              </w:rPr>
              <w:instrText xml:space="preserve"> PAGEREF _Toc341996081 \h </w:instrText>
            </w:r>
            <w:r w:rsidR="00A14082">
              <w:rPr>
                <w:noProof/>
                <w:webHidden/>
              </w:rPr>
            </w:r>
            <w:r w:rsidR="00A14082">
              <w:rPr>
                <w:noProof/>
                <w:webHidden/>
              </w:rPr>
              <w:fldChar w:fldCharType="separate"/>
            </w:r>
            <w:r w:rsidR="00A14082">
              <w:rPr>
                <w:noProof/>
                <w:webHidden/>
              </w:rPr>
              <w:t>5</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082" w:history="1">
            <w:r w:rsidR="00A14082" w:rsidRPr="006C2AFD">
              <w:rPr>
                <w:rStyle w:val="a8"/>
                <w:noProof/>
              </w:rPr>
              <w:t xml:space="preserve">2. </w:t>
            </w:r>
            <w:r w:rsidR="00A14082" w:rsidRPr="006C2AFD">
              <w:rPr>
                <w:rStyle w:val="a8"/>
                <w:rFonts w:hint="eastAsia"/>
                <w:noProof/>
              </w:rPr>
              <w:t>集合间的运算</w:t>
            </w:r>
            <w:r w:rsidR="00A14082">
              <w:rPr>
                <w:noProof/>
                <w:webHidden/>
              </w:rPr>
              <w:tab/>
            </w:r>
            <w:r w:rsidR="00A14082">
              <w:rPr>
                <w:noProof/>
                <w:webHidden/>
              </w:rPr>
              <w:fldChar w:fldCharType="begin"/>
            </w:r>
            <w:r w:rsidR="00A14082">
              <w:rPr>
                <w:noProof/>
                <w:webHidden/>
              </w:rPr>
              <w:instrText xml:space="preserve"> PAGEREF _Toc341996082 \h </w:instrText>
            </w:r>
            <w:r w:rsidR="00A14082">
              <w:rPr>
                <w:noProof/>
                <w:webHidden/>
              </w:rPr>
            </w:r>
            <w:r w:rsidR="00A14082">
              <w:rPr>
                <w:noProof/>
                <w:webHidden/>
              </w:rPr>
              <w:fldChar w:fldCharType="separate"/>
            </w:r>
            <w:r w:rsidR="00A14082">
              <w:rPr>
                <w:noProof/>
                <w:webHidden/>
              </w:rPr>
              <w:t>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083" w:history="1">
            <w:r w:rsidR="00A14082" w:rsidRPr="006C2AFD">
              <w:rPr>
                <w:rStyle w:val="a8"/>
                <w:noProof/>
              </w:rPr>
              <w:t xml:space="preserve">1.3 </w:t>
            </w:r>
            <w:r w:rsidR="00A14082" w:rsidRPr="006C2AFD">
              <w:rPr>
                <w:rStyle w:val="a8"/>
                <w:rFonts w:hint="eastAsia"/>
                <w:noProof/>
              </w:rPr>
              <w:t>二元关系</w:t>
            </w:r>
            <w:r w:rsidR="00A14082">
              <w:rPr>
                <w:noProof/>
                <w:webHidden/>
              </w:rPr>
              <w:tab/>
            </w:r>
            <w:r w:rsidR="00A14082">
              <w:rPr>
                <w:noProof/>
                <w:webHidden/>
              </w:rPr>
              <w:fldChar w:fldCharType="begin"/>
            </w:r>
            <w:r w:rsidR="00A14082">
              <w:rPr>
                <w:noProof/>
                <w:webHidden/>
              </w:rPr>
              <w:instrText xml:space="preserve"> PAGEREF _Toc341996083 \h </w:instrText>
            </w:r>
            <w:r w:rsidR="00A14082">
              <w:rPr>
                <w:noProof/>
                <w:webHidden/>
              </w:rPr>
            </w:r>
            <w:r w:rsidR="00A14082">
              <w:rPr>
                <w:noProof/>
                <w:webHidden/>
              </w:rPr>
              <w:fldChar w:fldCharType="separate"/>
            </w:r>
            <w:r w:rsidR="00A14082">
              <w:rPr>
                <w:noProof/>
                <w:webHidden/>
              </w:rPr>
              <w:t>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084" w:history="1">
            <w:r w:rsidR="00A14082" w:rsidRPr="006C2AFD">
              <w:rPr>
                <w:rStyle w:val="a8"/>
                <w:noProof/>
              </w:rPr>
              <w:t xml:space="preserve">1.4 </w:t>
            </w:r>
            <w:r w:rsidR="00A14082" w:rsidRPr="006C2AFD">
              <w:rPr>
                <w:rStyle w:val="a8"/>
                <w:rFonts w:hint="eastAsia"/>
                <w:noProof/>
              </w:rPr>
              <w:t>映射</w:t>
            </w:r>
            <w:r w:rsidR="00A14082">
              <w:rPr>
                <w:noProof/>
                <w:webHidden/>
              </w:rPr>
              <w:tab/>
            </w:r>
            <w:r w:rsidR="00A14082">
              <w:rPr>
                <w:noProof/>
                <w:webHidden/>
              </w:rPr>
              <w:fldChar w:fldCharType="begin"/>
            </w:r>
            <w:r w:rsidR="00A14082">
              <w:rPr>
                <w:noProof/>
                <w:webHidden/>
              </w:rPr>
              <w:instrText xml:space="preserve"> PAGEREF _Toc341996084 \h </w:instrText>
            </w:r>
            <w:r w:rsidR="00A14082">
              <w:rPr>
                <w:noProof/>
                <w:webHidden/>
              </w:rPr>
            </w:r>
            <w:r w:rsidR="00A14082">
              <w:rPr>
                <w:noProof/>
                <w:webHidden/>
              </w:rPr>
              <w:fldChar w:fldCharType="separate"/>
            </w:r>
            <w:r w:rsidR="00A14082">
              <w:rPr>
                <w:noProof/>
                <w:webHidden/>
              </w:rPr>
              <w:t>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085" w:history="1">
            <w:r w:rsidR="00A14082" w:rsidRPr="006C2AFD">
              <w:rPr>
                <w:rStyle w:val="a8"/>
                <w:noProof/>
              </w:rPr>
              <w:t xml:space="preserve">1.5 </w:t>
            </w:r>
            <w:r w:rsidR="00A14082" w:rsidRPr="006C2AFD">
              <w:rPr>
                <w:rStyle w:val="a8"/>
                <w:rFonts w:hint="eastAsia"/>
                <w:noProof/>
              </w:rPr>
              <w:t>序结构</w:t>
            </w:r>
            <w:r w:rsidR="00A14082">
              <w:rPr>
                <w:noProof/>
                <w:webHidden/>
              </w:rPr>
              <w:tab/>
            </w:r>
            <w:r w:rsidR="00A14082">
              <w:rPr>
                <w:noProof/>
                <w:webHidden/>
              </w:rPr>
              <w:fldChar w:fldCharType="begin"/>
            </w:r>
            <w:r w:rsidR="00A14082">
              <w:rPr>
                <w:noProof/>
                <w:webHidden/>
              </w:rPr>
              <w:instrText xml:space="preserve"> PAGEREF _Toc341996085 \h </w:instrText>
            </w:r>
            <w:r w:rsidR="00A14082">
              <w:rPr>
                <w:noProof/>
                <w:webHidden/>
              </w:rPr>
            </w:r>
            <w:r w:rsidR="00A14082">
              <w:rPr>
                <w:noProof/>
                <w:webHidden/>
              </w:rPr>
              <w:fldChar w:fldCharType="separate"/>
            </w:r>
            <w:r w:rsidR="00A14082">
              <w:rPr>
                <w:noProof/>
                <w:webHidden/>
              </w:rPr>
              <w:t>5</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086" w:history="1">
            <w:r w:rsidR="00A14082" w:rsidRPr="006C2AFD">
              <w:rPr>
                <w:rStyle w:val="a8"/>
                <w:noProof/>
              </w:rPr>
              <w:t xml:space="preserve">1. </w:t>
            </w:r>
            <w:r w:rsidR="00A14082" w:rsidRPr="006C2AFD">
              <w:rPr>
                <w:rStyle w:val="a8"/>
                <w:rFonts w:hint="eastAsia"/>
                <w:noProof/>
              </w:rPr>
              <w:t>序关系</w:t>
            </w:r>
            <w:r w:rsidR="00A14082">
              <w:rPr>
                <w:noProof/>
                <w:webHidden/>
              </w:rPr>
              <w:tab/>
            </w:r>
            <w:r w:rsidR="00A14082">
              <w:rPr>
                <w:noProof/>
                <w:webHidden/>
              </w:rPr>
              <w:fldChar w:fldCharType="begin"/>
            </w:r>
            <w:r w:rsidR="00A14082">
              <w:rPr>
                <w:noProof/>
                <w:webHidden/>
              </w:rPr>
              <w:instrText xml:space="preserve"> PAGEREF _Toc341996086 \h </w:instrText>
            </w:r>
            <w:r w:rsidR="00A14082">
              <w:rPr>
                <w:noProof/>
                <w:webHidden/>
              </w:rPr>
            </w:r>
            <w:r w:rsidR="00A14082">
              <w:rPr>
                <w:noProof/>
                <w:webHidden/>
              </w:rPr>
              <w:fldChar w:fldCharType="separate"/>
            </w:r>
            <w:r w:rsidR="00A14082">
              <w:rPr>
                <w:noProof/>
                <w:webHidden/>
              </w:rPr>
              <w:t>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087" w:history="1">
            <w:r w:rsidR="00A14082" w:rsidRPr="006C2AFD">
              <w:rPr>
                <w:rStyle w:val="a8"/>
                <w:noProof/>
              </w:rPr>
              <w:t xml:space="preserve">1.6 </w:t>
            </w:r>
            <w:r w:rsidR="00A14082" w:rsidRPr="006C2AFD">
              <w:rPr>
                <w:rStyle w:val="a8"/>
                <w:rFonts w:hint="eastAsia"/>
                <w:noProof/>
              </w:rPr>
              <w:t>实数集</w:t>
            </w:r>
            <w:r w:rsidR="00A14082">
              <w:rPr>
                <w:noProof/>
                <w:webHidden/>
              </w:rPr>
              <w:tab/>
            </w:r>
            <w:r w:rsidR="00A14082">
              <w:rPr>
                <w:noProof/>
                <w:webHidden/>
              </w:rPr>
              <w:fldChar w:fldCharType="begin"/>
            </w:r>
            <w:r w:rsidR="00A14082">
              <w:rPr>
                <w:noProof/>
                <w:webHidden/>
              </w:rPr>
              <w:instrText xml:space="preserve"> PAGEREF _Toc341996087 \h </w:instrText>
            </w:r>
            <w:r w:rsidR="00A14082">
              <w:rPr>
                <w:noProof/>
                <w:webHidden/>
              </w:rPr>
            </w:r>
            <w:r w:rsidR="00A14082">
              <w:rPr>
                <w:noProof/>
                <w:webHidden/>
              </w:rPr>
              <w:fldChar w:fldCharType="separate"/>
            </w:r>
            <w:r w:rsidR="00A14082">
              <w:rPr>
                <w:noProof/>
                <w:webHidden/>
              </w:rPr>
              <w:t>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088" w:history="1">
            <w:r w:rsidR="00A14082" w:rsidRPr="006C2AFD">
              <w:rPr>
                <w:rStyle w:val="a8"/>
                <w:noProof/>
              </w:rPr>
              <w:t xml:space="preserve">1.7 </w:t>
            </w:r>
            <w:r w:rsidR="00A14082" w:rsidRPr="006C2AFD">
              <w:rPr>
                <w:rStyle w:val="a8"/>
                <w:rFonts w:hint="eastAsia"/>
                <w:noProof/>
              </w:rPr>
              <w:t>集合的势</w:t>
            </w:r>
            <w:r w:rsidR="00A14082">
              <w:rPr>
                <w:noProof/>
                <w:webHidden/>
              </w:rPr>
              <w:tab/>
            </w:r>
            <w:r w:rsidR="00A14082">
              <w:rPr>
                <w:noProof/>
                <w:webHidden/>
              </w:rPr>
              <w:fldChar w:fldCharType="begin"/>
            </w:r>
            <w:r w:rsidR="00A14082">
              <w:rPr>
                <w:noProof/>
                <w:webHidden/>
              </w:rPr>
              <w:instrText xml:space="preserve"> PAGEREF _Toc341996088 \h </w:instrText>
            </w:r>
            <w:r w:rsidR="00A14082">
              <w:rPr>
                <w:noProof/>
                <w:webHidden/>
              </w:rPr>
            </w:r>
            <w:r w:rsidR="00A14082">
              <w:rPr>
                <w:noProof/>
                <w:webHidden/>
              </w:rPr>
              <w:fldChar w:fldCharType="separate"/>
            </w:r>
            <w:r w:rsidR="00A14082">
              <w:rPr>
                <w:noProof/>
                <w:webHidden/>
              </w:rPr>
              <w:t>6</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089" w:history="1">
            <w:r w:rsidR="00A14082" w:rsidRPr="006C2AFD">
              <w:rPr>
                <w:rStyle w:val="a8"/>
                <w:noProof/>
              </w:rPr>
              <w:t xml:space="preserve">1. </w:t>
            </w:r>
            <w:r w:rsidR="00A14082" w:rsidRPr="006C2AFD">
              <w:rPr>
                <w:rStyle w:val="a8"/>
                <w:rFonts w:hint="eastAsia"/>
                <w:noProof/>
              </w:rPr>
              <w:t>势及其大小比较</w:t>
            </w:r>
            <w:r w:rsidR="00A14082">
              <w:rPr>
                <w:noProof/>
                <w:webHidden/>
              </w:rPr>
              <w:tab/>
            </w:r>
            <w:r w:rsidR="00A14082">
              <w:rPr>
                <w:noProof/>
                <w:webHidden/>
              </w:rPr>
              <w:fldChar w:fldCharType="begin"/>
            </w:r>
            <w:r w:rsidR="00A14082">
              <w:rPr>
                <w:noProof/>
                <w:webHidden/>
              </w:rPr>
              <w:instrText xml:space="preserve"> PAGEREF _Toc341996089 \h </w:instrText>
            </w:r>
            <w:r w:rsidR="00A14082">
              <w:rPr>
                <w:noProof/>
                <w:webHidden/>
              </w:rPr>
            </w:r>
            <w:r w:rsidR="00A14082">
              <w:rPr>
                <w:noProof/>
                <w:webHidden/>
              </w:rPr>
              <w:fldChar w:fldCharType="separate"/>
            </w:r>
            <w:r w:rsidR="00A14082">
              <w:rPr>
                <w:noProof/>
                <w:webHidden/>
              </w:rPr>
              <w:t>6</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090" w:history="1">
            <w:r w:rsidR="00A14082" w:rsidRPr="006C2AFD">
              <w:rPr>
                <w:rStyle w:val="a8"/>
                <w:noProof/>
              </w:rPr>
              <w:t xml:space="preserve">2. </w:t>
            </w:r>
            <w:r w:rsidR="00A14082" w:rsidRPr="006C2AFD">
              <w:rPr>
                <w:rStyle w:val="a8"/>
                <w:rFonts w:hint="eastAsia"/>
                <w:noProof/>
              </w:rPr>
              <w:t>可数集与不可数集</w:t>
            </w:r>
            <w:r w:rsidR="00A14082">
              <w:rPr>
                <w:noProof/>
                <w:webHidden/>
              </w:rPr>
              <w:tab/>
            </w:r>
            <w:r w:rsidR="00A14082">
              <w:rPr>
                <w:noProof/>
                <w:webHidden/>
              </w:rPr>
              <w:fldChar w:fldCharType="begin"/>
            </w:r>
            <w:r w:rsidR="00A14082">
              <w:rPr>
                <w:noProof/>
                <w:webHidden/>
              </w:rPr>
              <w:instrText xml:space="preserve"> PAGEREF _Toc341996090 \h </w:instrText>
            </w:r>
            <w:r w:rsidR="00A14082">
              <w:rPr>
                <w:noProof/>
                <w:webHidden/>
              </w:rPr>
            </w:r>
            <w:r w:rsidR="00A14082">
              <w:rPr>
                <w:noProof/>
                <w:webHidden/>
              </w:rPr>
              <w:fldChar w:fldCharType="separate"/>
            </w:r>
            <w:r w:rsidR="00A14082">
              <w:rPr>
                <w:noProof/>
                <w:webHidden/>
              </w:rPr>
              <w:t>6</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091" w:history="1">
            <w:r w:rsidR="00A14082" w:rsidRPr="006C2AFD">
              <w:rPr>
                <w:rStyle w:val="a8"/>
                <w:noProof/>
              </w:rPr>
              <w:t xml:space="preserve">5. </w:t>
            </w:r>
            <w:r w:rsidR="00A14082" w:rsidRPr="006C2AFD">
              <w:rPr>
                <w:rStyle w:val="a8"/>
                <w:rFonts w:hint="eastAsia"/>
                <w:noProof/>
              </w:rPr>
              <w:t>连续统假设</w:t>
            </w:r>
            <w:r w:rsidR="00A14082">
              <w:rPr>
                <w:noProof/>
                <w:webHidden/>
              </w:rPr>
              <w:tab/>
            </w:r>
            <w:r w:rsidR="00A14082">
              <w:rPr>
                <w:noProof/>
                <w:webHidden/>
              </w:rPr>
              <w:fldChar w:fldCharType="begin"/>
            </w:r>
            <w:r w:rsidR="00A14082">
              <w:rPr>
                <w:noProof/>
                <w:webHidden/>
              </w:rPr>
              <w:instrText xml:space="preserve"> PAGEREF _Toc341996091 \h </w:instrText>
            </w:r>
            <w:r w:rsidR="00A14082">
              <w:rPr>
                <w:noProof/>
                <w:webHidden/>
              </w:rPr>
            </w:r>
            <w:r w:rsidR="00A14082">
              <w:rPr>
                <w:noProof/>
                <w:webHidden/>
              </w:rPr>
              <w:fldChar w:fldCharType="separate"/>
            </w:r>
            <w:r w:rsidR="00A14082">
              <w:rPr>
                <w:noProof/>
                <w:webHidden/>
              </w:rPr>
              <w:t>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092" w:history="1">
            <w:r w:rsidR="00A14082" w:rsidRPr="006C2AFD">
              <w:rPr>
                <w:rStyle w:val="a8"/>
                <w:noProof/>
              </w:rPr>
              <w:t xml:space="preserve">1.8 </w:t>
            </w:r>
            <w:r w:rsidR="00A14082" w:rsidRPr="006C2AFD">
              <w:rPr>
                <w:rStyle w:val="a8"/>
                <w:rFonts w:hint="eastAsia"/>
                <w:noProof/>
              </w:rPr>
              <w:t>数学系统和其同构</w:t>
            </w:r>
            <w:r w:rsidR="00A14082">
              <w:rPr>
                <w:noProof/>
                <w:webHidden/>
              </w:rPr>
              <w:tab/>
            </w:r>
            <w:r w:rsidR="00A14082">
              <w:rPr>
                <w:noProof/>
                <w:webHidden/>
              </w:rPr>
              <w:fldChar w:fldCharType="begin"/>
            </w:r>
            <w:r w:rsidR="00A14082">
              <w:rPr>
                <w:noProof/>
                <w:webHidden/>
              </w:rPr>
              <w:instrText xml:space="preserve"> PAGEREF _Toc341996092 \h </w:instrText>
            </w:r>
            <w:r w:rsidR="00A14082">
              <w:rPr>
                <w:noProof/>
                <w:webHidden/>
              </w:rPr>
            </w:r>
            <w:r w:rsidR="00A14082">
              <w:rPr>
                <w:noProof/>
                <w:webHidden/>
              </w:rPr>
              <w:fldChar w:fldCharType="separate"/>
            </w:r>
            <w:r w:rsidR="00A14082">
              <w:rPr>
                <w:noProof/>
                <w:webHidden/>
              </w:rPr>
              <w:t>6</w:t>
            </w:r>
            <w:r w:rsidR="00A14082">
              <w:rPr>
                <w:noProof/>
                <w:webHidden/>
              </w:rPr>
              <w:fldChar w:fldCharType="end"/>
            </w:r>
          </w:hyperlink>
        </w:p>
        <w:p w:rsidR="00A14082" w:rsidRDefault="00F9481C">
          <w:pPr>
            <w:pStyle w:val="10"/>
            <w:tabs>
              <w:tab w:val="right" w:leader="dot" w:pos="8296"/>
            </w:tabs>
            <w:rPr>
              <w:rFonts w:asciiTheme="minorHAnsi" w:eastAsiaTheme="minorEastAsia" w:hAnsiTheme="minorHAnsi" w:cstheme="minorBidi"/>
              <w:noProof/>
              <w:szCs w:val="22"/>
            </w:rPr>
          </w:pPr>
          <w:hyperlink w:anchor="_Toc341996093" w:history="1">
            <w:r w:rsidR="00A14082" w:rsidRPr="006C2AFD">
              <w:rPr>
                <w:rStyle w:val="a8"/>
                <w:rFonts w:hint="eastAsia"/>
                <w:noProof/>
              </w:rPr>
              <w:t>第二章</w:t>
            </w:r>
            <w:r w:rsidR="00A14082" w:rsidRPr="006C2AFD">
              <w:rPr>
                <w:rStyle w:val="a8"/>
                <w:rFonts w:hint="eastAsia"/>
                <w:noProof/>
              </w:rPr>
              <w:t xml:space="preserve"> </w:t>
            </w:r>
            <w:r w:rsidR="00A14082" w:rsidRPr="006C2AFD">
              <w:rPr>
                <w:rStyle w:val="a8"/>
                <w:rFonts w:hint="eastAsia"/>
                <w:noProof/>
              </w:rPr>
              <w:t>代数系统</w:t>
            </w:r>
            <w:r w:rsidR="00A14082">
              <w:rPr>
                <w:noProof/>
                <w:webHidden/>
              </w:rPr>
              <w:tab/>
            </w:r>
            <w:r w:rsidR="00A14082">
              <w:rPr>
                <w:noProof/>
                <w:webHidden/>
              </w:rPr>
              <w:fldChar w:fldCharType="begin"/>
            </w:r>
            <w:r w:rsidR="00A14082">
              <w:rPr>
                <w:noProof/>
                <w:webHidden/>
              </w:rPr>
              <w:instrText xml:space="preserve"> PAGEREF _Toc341996093 \h </w:instrText>
            </w:r>
            <w:r w:rsidR="00A14082">
              <w:rPr>
                <w:noProof/>
                <w:webHidden/>
              </w:rPr>
            </w:r>
            <w:r w:rsidR="00A14082">
              <w:rPr>
                <w:noProof/>
                <w:webHidden/>
              </w:rPr>
              <w:fldChar w:fldCharType="separate"/>
            </w:r>
            <w:r w:rsidR="00A14082">
              <w:rPr>
                <w:noProof/>
                <w:webHidden/>
              </w:rPr>
              <w:t>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094" w:history="1">
            <w:r w:rsidR="00A14082" w:rsidRPr="006C2AFD">
              <w:rPr>
                <w:rStyle w:val="a8"/>
                <w:noProof/>
              </w:rPr>
              <w:t xml:space="preserve">2.1 </w:t>
            </w:r>
            <w:r w:rsidR="00A14082" w:rsidRPr="006C2AFD">
              <w:rPr>
                <w:rStyle w:val="a8"/>
                <w:rFonts w:hint="eastAsia"/>
                <w:noProof/>
              </w:rPr>
              <w:t>代数运算及一些常见的运算律</w:t>
            </w:r>
            <w:r w:rsidR="00A14082">
              <w:rPr>
                <w:noProof/>
                <w:webHidden/>
              </w:rPr>
              <w:tab/>
            </w:r>
            <w:r w:rsidR="00A14082">
              <w:rPr>
                <w:noProof/>
                <w:webHidden/>
              </w:rPr>
              <w:fldChar w:fldCharType="begin"/>
            </w:r>
            <w:r w:rsidR="00A14082">
              <w:rPr>
                <w:noProof/>
                <w:webHidden/>
              </w:rPr>
              <w:instrText xml:space="preserve"> PAGEREF _Toc341996094 \h </w:instrText>
            </w:r>
            <w:r w:rsidR="00A14082">
              <w:rPr>
                <w:noProof/>
                <w:webHidden/>
              </w:rPr>
            </w:r>
            <w:r w:rsidR="00A14082">
              <w:rPr>
                <w:noProof/>
                <w:webHidden/>
              </w:rPr>
              <w:fldChar w:fldCharType="separate"/>
            </w:r>
            <w:r w:rsidR="00A14082">
              <w:rPr>
                <w:noProof/>
                <w:webHidden/>
              </w:rPr>
              <w:t>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095" w:history="1">
            <w:r w:rsidR="00A14082" w:rsidRPr="006C2AFD">
              <w:rPr>
                <w:rStyle w:val="a8"/>
                <w:noProof/>
              </w:rPr>
              <w:t xml:space="preserve">2.2 </w:t>
            </w:r>
            <w:r w:rsidR="00A14082" w:rsidRPr="006C2AFD">
              <w:rPr>
                <w:rStyle w:val="a8"/>
                <w:rFonts w:hint="eastAsia"/>
                <w:noProof/>
              </w:rPr>
              <w:t>一些常见的代数系统</w:t>
            </w:r>
            <w:r w:rsidR="00A14082">
              <w:rPr>
                <w:noProof/>
                <w:webHidden/>
              </w:rPr>
              <w:tab/>
            </w:r>
            <w:r w:rsidR="00A14082">
              <w:rPr>
                <w:noProof/>
                <w:webHidden/>
              </w:rPr>
              <w:fldChar w:fldCharType="begin"/>
            </w:r>
            <w:r w:rsidR="00A14082">
              <w:rPr>
                <w:noProof/>
                <w:webHidden/>
              </w:rPr>
              <w:instrText xml:space="preserve"> PAGEREF _Toc341996095 \h </w:instrText>
            </w:r>
            <w:r w:rsidR="00A14082">
              <w:rPr>
                <w:noProof/>
                <w:webHidden/>
              </w:rPr>
            </w:r>
            <w:r w:rsidR="00A14082">
              <w:rPr>
                <w:noProof/>
                <w:webHidden/>
              </w:rPr>
              <w:fldChar w:fldCharType="separate"/>
            </w:r>
            <w:r w:rsidR="00A14082">
              <w:rPr>
                <w:noProof/>
                <w:webHidden/>
              </w:rPr>
              <w:t>7</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096" w:history="1">
            <w:r w:rsidR="00A14082" w:rsidRPr="006C2AFD">
              <w:rPr>
                <w:rStyle w:val="a8"/>
                <w:noProof/>
              </w:rPr>
              <w:t xml:space="preserve">1. </w:t>
            </w:r>
            <w:r w:rsidR="00A14082" w:rsidRPr="006C2AFD">
              <w:rPr>
                <w:rStyle w:val="a8"/>
                <w:rFonts w:hint="eastAsia"/>
                <w:noProof/>
              </w:rPr>
              <w:t>群</w:t>
            </w:r>
            <w:r w:rsidR="00A14082">
              <w:rPr>
                <w:noProof/>
                <w:webHidden/>
              </w:rPr>
              <w:tab/>
            </w:r>
            <w:r w:rsidR="00A14082">
              <w:rPr>
                <w:noProof/>
                <w:webHidden/>
              </w:rPr>
              <w:fldChar w:fldCharType="begin"/>
            </w:r>
            <w:r w:rsidR="00A14082">
              <w:rPr>
                <w:noProof/>
                <w:webHidden/>
              </w:rPr>
              <w:instrText xml:space="preserve"> PAGEREF _Toc341996096 \h </w:instrText>
            </w:r>
            <w:r w:rsidR="00A14082">
              <w:rPr>
                <w:noProof/>
                <w:webHidden/>
              </w:rPr>
            </w:r>
            <w:r w:rsidR="00A14082">
              <w:rPr>
                <w:noProof/>
                <w:webHidden/>
              </w:rPr>
              <w:fldChar w:fldCharType="separate"/>
            </w:r>
            <w:r w:rsidR="00A14082">
              <w:rPr>
                <w:noProof/>
                <w:webHidden/>
              </w:rPr>
              <w:t>7</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097" w:history="1">
            <w:r w:rsidR="00A14082" w:rsidRPr="006C2AFD">
              <w:rPr>
                <w:rStyle w:val="a8"/>
                <w:noProof/>
              </w:rPr>
              <w:t>2.</w:t>
            </w:r>
            <w:r w:rsidR="00A14082" w:rsidRPr="006C2AFD">
              <w:rPr>
                <w:rStyle w:val="a8"/>
                <w:rFonts w:hint="eastAsia"/>
                <w:noProof/>
              </w:rPr>
              <w:t xml:space="preserve"> </w:t>
            </w:r>
            <w:r w:rsidR="00A14082" w:rsidRPr="006C2AFD">
              <w:rPr>
                <w:rStyle w:val="a8"/>
                <w:rFonts w:hint="eastAsia"/>
                <w:noProof/>
              </w:rPr>
              <w:t>环和域</w:t>
            </w:r>
            <w:r w:rsidR="00A14082">
              <w:rPr>
                <w:noProof/>
                <w:webHidden/>
              </w:rPr>
              <w:tab/>
            </w:r>
            <w:r w:rsidR="00A14082">
              <w:rPr>
                <w:noProof/>
                <w:webHidden/>
              </w:rPr>
              <w:fldChar w:fldCharType="begin"/>
            </w:r>
            <w:r w:rsidR="00A14082">
              <w:rPr>
                <w:noProof/>
                <w:webHidden/>
              </w:rPr>
              <w:instrText xml:space="preserve"> PAGEREF _Toc341996097 \h </w:instrText>
            </w:r>
            <w:r w:rsidR="00A14082">
              <w:rPr>
                <w:noProof/>
                <w:webHidden/>
              </w:rPr>
            </w:r>
            <w:r w:rsidR="00A14082">
              <w:rPr>
                <w:noProof/>
                <w:webHidden/>
              </w:rPr>
              <w:fldChar w:fldCharType="separate"/>
            </w:r>
            <w:r w:rsidR="00A14082">
              <w:rPr>
                <w:noProof/>
                <w:webHidden/>
              </w:rPr>
              <w:t>7</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098" w:history="1">
            <w:r w:rsidR="00A14082" w:rsidRPr="006C2AFD">
              <w:rPr>
                <w:rStyle w:val="a8"/>
                <w:noProof/>
              </w:rPr>
              <w:t xml:space="preserve">3. </w:t>
            </w:r>
            <w:r w:rsidR="00A14082" w:rsidRPr="006C2AFD">
              <w:rPr>
                <w:rStyle w:val="a8"/>
                <w:rFonts w:hint="eastAsia"/>
                <w:noProof/>
              </w:rPr>
              <w:t>格和</w:t>
            </w:r>
            <w:r w:rsidR="00A14082" w:rsidRPr="006C2AFD">
              <w:rPr>
                <w:rStyle w:val="a8"/>
                <w:noProof/>
              </w:rPr>
              <w:t>Boole</w:t>
            </w:r>
            <w:r w:rsidR="00A14082" w:rsidRPr="006C2AFD">
              <w:rPr>
                <w:rStyle w:val="a8"/>
                <w:rFonts w:hint="eastAsia"/>
                <w:noProof/>
              </w:rPr>
              <w:t>代数</w:t>
            </w:r>
            <w:r w:rsidR="00A14082">
              <w:rPr>
                <w:noProof/>
                <w:webHidden/>
              </w:rPr>
              <w:tab/>
            </w:r>
            <w:r w:rsidR="00A14082">
              <w:rPr>
                <w:noProof/>
                <w:webHidden/>
              </w:rPr>
              <w:fldChar w:fldCharType="begin"/>
            </w:r>
            <w:r w:rsidR="00A14082">
              <w:rPr>
                <w:noProof/>
                <w:webHidden/>
              </w:rPr>
              <w:instrText xml:space="preserve"> PAGEREF _Toc341996098 \h </w:instrText>
            </w:r>
            <w:r w:rsidR="00A14082">
              <w:rPr>
                <w:noProof/>
                <w:webHidden/>
              </w:rPr>
            </w:r>
            <w:r w:rsidR="00A14082">
              <w:rPr>
                <w:noProof/>
                <w:webHidden/>
              </w:rPr>
              <w:fldChar w:fldCharType="separate"/>
            </w:r>
            <w:r w:rsidR="00A14082">
              <w:rPr>
                <w:noProof/>
                <w:webHidden/>
              </w:rPr>
              <w:t>8</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099" w:history="1">
            <w:r w:rsidR="00A14082" w:rsidRPr="006C2AFD">
              <w:rPr>
                <w:rStyle w:val="a8"/>
                <w:noProof/>
              </w:rPr>
              <w:t xml:space="preserve">4. </w:t>
            </w:r>
            <w:r w:rsidR="00A14082" w:rsidRPr="006C2AFD">
              <w:rPr>
                <w:rStyle w:val="a8"/>
                <w:rFonts w:hint="eastAsia"/>
                <w:noProof/>
              </w:rPr>
              <w:t>线性空间和代数</w:t>
            </w:r>
            <w:r w:rsidR="00A14082">
              <w:rPr>
                <w:noProof/>
                <w:webHidden/>
              </w:rPr>
              <w:tab/>
            </w:r>
            <w:r w:rsidR="00A14082">
              <w:rPr>
                <w:noProof/>
                <w:webHidden/>
              </w:rPr>
              <w:fldChar w:fldCharType="begin"/>
            </w:r>
            <w:r w:rsidR="00A14082">
              <w:rPr>
                <w:noProof/>
                <w:webHidden/>
              </w:rPr>
              <w:instrText xml:space="preserve"> PAGEREF _Toc341996099 \h </w:instrText>
            </w:r>
            <w:r w:rsidR="00A14082">
              <w:rPr>
                <w:noProof/>
                <w:webHidden/>
              </w:rPr>
            </w:r>
            <w:r w:rsidR="00A14082">
              <w:rPr>
                <w:noProof/>
                <w:webHidden/>
              </w:rPr>
              <w:fldChar w:fldCharType="separate"/>
            </w:r>
            <w:r w:rsidR="00A14082">
              <w:rPr>
                <w:noProof/>
                <w:webHidden/>
              </w:rPr>
              <w:t>8</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00" w:history="1">
            <w:r w:rsidR="00A14082" w:rsidRPr="006C2AFD">
              <w:rPr>
                <w:rStyle w:val="a8"/>
                <w:noProof/>
              </w:rPr>
              <w:t xml:space="preserve">5. </w:t>
            </w:r>
            <w:r w:rsidR="00A14082" w:rsidRPr="006C2AFD">
              <w:rPr>
                <w:rStyle w:val="a8"/>
                <w:rFonts w:hint="eastAsia"/>
                <w:noProof/>
              </w:rPr>
              <w:t>子代数系统和代数系统的同构</w:t>
            </w:r>
            <w:r w:rsidR="00A14082">
              <w:rPr>
                <w:noProof/>
                <w:webHidden/>
              </w:rPr>
              <w:tab/>
            </w:r>
            <w:r w:rsidR="00A14082">
              <w:rPr>
                <w:noProof/>
                <w:webHidden/>
              </w:rPr>
              <w:fldChar w:fldCharType="begin"/>
            </w:r>
            <w:r w:rsidR="00A14082">
              <w:rPr>
                <w:noProof/>
                <w:webHidden/>
              </w:rPr>
              <w:instrText xml:space="preserve"> PAGEREF _Toc341996100 \h </w:instrText>
            </w:r>
            <w:r w:rsidR="00A14082">
              <w:rPr>
                <w:noProof/>
                <w:webHidden/>
              </w:rPr>
            </w:r>
            <w:r w:rsidR="00A14082">
              <w:rPr>
                <w:noProof/>
                <w:webHidden/>
              </w:rPr>
              <w:fldChar w:fldCharType="separate"/>
            </w:r>
            <w:r w:rsidR="00A14082">
              <w:rPr>
                <w:noProof/>
                <w:webHidden/>
              </w:rPr>
              <w:t>8</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01" w:history="1">
            <w:r w:rsidR="00A14082" w:rsidRPr="006C2AFD">
              <w:rPr>
                <w:rStyle w:val="a8"/>
                <w:noProof/>
              </w:rPr>
              <w:t xml:space="preserve">3.3  </w:t>
            </w:r>
            <w:r w:rsidR="00A14082" w:rsidRPr="006C2AFD">
              <w:rPr>
                <w:rStyle w:val="a8"/>
                <w:rFonts w:hint="eastAsia"/>
                <w:noProof/>
              </w:rPr>
              <w:t>线性空间</w:t>
            </w:r>
            <w:r w:rsidR="00A14082">
              <w:rPr>
                <w:noProof/>
                <w:webHidden/>
              </w:rPr>
              <w:tab/>
            </w:r>
            <w:r w:rsidR="00A14082">
              <w:rPr>
                <w:noProof/>
                <w:webHidden/>
              </w:rPr>
              <w:fldChar w:fldCharType="begin"/>
            </w:r>
            <w:r w:rsidR="00A14082">
              <w:rPr>
                <w:noProof/>
                <w:webHidden/>
              </w:rPr>
              <w:instrText xml:space="preserve"> PAGEREF _Toc341996101 \h </w:instrText>
            </w:r>
            <w:r w:rsidR="00A14082">
              <w:rPr>
                <w:noProof/>
                <w:webHidden/>
              </w:rPr>
            </w:r>
            <w:r w:rsidR="00A14082">
              <w:rPr>
                <w:noProof/>
                <w:webHidden/>
              </w:rPr>
              <w:fldChar w:fldCharType="separate"/>
            </w:r>
            <w:r w:rsidR="00A14082">
              <w:rPr>
                <w:noProof/>
                <w:webHidden/>
              </w:rPr>
              <w:t>8</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02" w:history="1">
            <w:r w:rsidR="00A14082" w:rsidRPr="006C2AFD">
              <w:rPr>
                <w:rStyle w:val="a8"/>
                <w:noProof/>
              </w:rPr>
              <w:t xml:space="preserve">1. </w:t>
            </w:r>
            <w:r w:rsidR="00A14082" w:rsidRPr="006C2AFD">
              <w:rPr>
                <w:rStyle w:val="a8"/>
                <w:rFonts w:hint="eastAsia"/>
                <w:noProof/>
              </w:rPr>
              <w:t>线性组合</w:t>
            </w:r>
            <w:r w:rsidR="00A14082">
              <w:rPr>
                <w:noProof/>
                <w:webHidden/>
              </w:rPr>
              <w:tab/>
            </w:r>
            <w:r w:rsidR="00A14082">
              <w:rPr>
                <w:noProof/>
                <w:webHidden/>
              </w:rPr>
              <w:fldChar w:fldCharType="begin"/>
            </w:r>
            <w:r w:rsidR="00A14082">
              <w:rPr>
                <w:noProof/>
                <w:webHidden/>
              </w:rPr>
              <w:instrText xml:space="preserve"> PAGEREF _Toc341996102 \h </w:instrText>
            </w:r>
            <w:r w:rsidR="00A14082">
              <w:rPr>
                <w:noProof/>
                <w:webHidden/>
              </w:rPr>
            </w:r>
            <w:r w:rsidR="00A14082">
              <w:rPr>
                <w:noProof/>
                <w:webHidden/>
              </w:rPr>
              <w:fldChar w:fldCharType="separate"/>
            </w:r>
            <w:r w:rsidR="00A14082">
              <w:rPr>
                <w:noProof/>
                <w:webHidden/>
              </w:rPr>
              <w:t>8</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03" w:history="1">
            <w:r w:rsidR="00A14082" w:rsidRPr="006C2AFD">
              <w:rPr>
                <w:rStyle w:val="a8"/>
                <w:noProof/>
              </w:rPr>
              <w:t xml:space="preserve">2. </w:t>
            </w:r>
            <w:r w:rsidR="00A14082" w:rsidRPr="006C2AFD">
              <w:rPr>
                <w:rStyle w:val="a8"/>
                <w:rFonts w:hint="eastAsia"/>
                <w:noProof/>
              </w:rPr>
              <w:t>线性空间的基</w:t>
            </w:r>
            <w:r w:rsidR="00A14082" w:rsidRPr="006C2AFD">
              <w:rPr>
                <w:rStyle w:val="a8"/>
                <w:noProof/>
              </w:rPr>
              <w:t>(Hamel</w:t>
            </w:r>
            <w:r w:rsidR="00A14082" w:rsidRPr="006C2AFD">
              <w:rPr>
                <w:rStyle w:val="a8"/>
                <w:rFonts w:hint="eastAsia"/>
                <w:noProof/>
              </w:rPr>
              <w:t>基</w:t>
            </w:r>
            <w:r w:rsidR="00A14082" w:rsidRPr="006C2AFD">
              <w:rPr>
                <w:rStyle w:val="a8"/>
                <w:noProof/>
              </w:rPr>
              <w:t>)</w:t>
            </w:r>
            <w:r w:rsidR="00A14082">
              <w:rPr>
                <w:noProof/>
                <w:webHidden/>
              </w:rPr>
              <w:tab/>
            </w:r>
            <w:r w:rsidR="00A14082">
              <w:rPr>
                <w:noProof/>
                <w:webHidden/>
              </w:rPr>
              <w:fldChar w:fldCharType="begin"/>
            </w:r>
            <w:r w:rsidR="00A14082">
              <w:rPr>
                <w:noProof/>
                <w:webHidden/>
              </w:rPr>
              <w:instrText xml:space="preserve"> PAGEREF _Toc341996103 \h </w:instrText>
            </w:r>
            <w:r w:rsidR="00A14082">
              <w:rPr>
                <w:noProof/>
                <w:webHidden/>
              </w:rPr>
            </w:r>
            <w:r w:rsidR="00A14082">
              <w:rPr>
                <w:noProof/>
                <w:webHidden/>
              </w:rPr>
              <w:fldChar w:fldCharType="separate"/>
            </w:r>
            <w:r w:rsidR="00A14082">
              <w:rPr>
                <w:noProof/>
                <w:webHidden/>
              </w:rPr>
              <w:t>8</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04" w:history="1">
            <w:r w:rsidR="00A14082" w:rsidRPr="006C2AFD">
              <w:rPr>
                <w:rStyle w:val="a8"/>
                <w:noProof/>
              </w:rPr>
              <w:t xml:space="preserve">3. </w:t>
            </w:r>
            <w:r w:rsidR="00A14082" w:rsidRPr="006C2AFD">
              <w:rPr>
                <w:rStyle w:val="a8"/>
                <w:rFonts w:hint="eastAsia"/>
                <w:noProof/>
              </w:rPr>
              <w:t>线性空间的维数</w:t>
            </w:r>
            <w:r w:rsidR="00A14082">
              <w:rPr>
                <w:noProof/>
                <w:webHidden/>
              </w:rPr>
              <w:tab/>
            </w:r>
            <w:r w:rsidR="00A14082">
              <w:rPr>
                <w:noProof/>
                <w:webHidden/>
              </w:rPr>
              <w:fldChar w:fldCharType="begin"/>
            </w:r>
            <w:r w:rsidR="00A14082">
              <w:rPr>
                <w:noProof/>
                <w:webHidden/>
              </w:rPr>
              <w:instrText xml:space="preserve"> PAGEREF _Toc341996104 \h </w:instrText>
            </w:r>
            <w:r w:rsidR="00A14082">
              <w:rPr>
                <w:noProof/>
                <w:webHidden/>
              </w:rPr>
            </w:r>
            <w:r w:rsidR="00A14082">
              <w:rPr>
                <w:noProof/>
                <w:webHidden/>
              </w:rPr>
              <w:fldChar w:fldCharType="separate"/>
            </w:r>
            <w:r w:rsidR="00A14082">
              <w:rPr>
                <w:noProof/>
                <w:webHidden/>
              </w:rPr>
              <w:t>8</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05" w:history="1">
            <w:r w:rsidR="00A14082" w:rsidRPr="006C2AFD">
              <w:rPr>
                <w:rStyle w:val="a8"/>
                <w:noProof/>
              </w:rPr>
              <w:t xml:space="preserve">4. </w:t>
            </w:r>
            <w:r w:rsidR="00A14082" w:rsidRPr="006C2AFD">
              <w:rPr>
                <w:rStyle w:val="a8"/>
                <w:rFonts w:hint="eastAsia"/>
                <w:noProof/>
              </w:rPr>
              <w:t>其他有关线性空间的一些概念</w:t>
            </w:r>
            <w:r w:rsidR="00A14082">
              <w:rPr>
                <w:noProof/>
                <w:webHidden/>
              </w:rPr>
              <w:tab/>
            </w:r>
            <w:r w:rsidR="00A14082">
              <w:rPr>
                <w:noProof/>
                <w:webHidden/>
              </w:rPr>
              <w:fldChar w:fldCharType="begin"/>
            </w:r>
            <w:r w:rsidR="00A14082">
              <w:rPr>
                <w:noProof/>
                <w:webHidden/>
              </w:rPr>
              <w:instrText xml:space="preserve"> PAGEREF _Toc341996105 \h </w:instrText>
            </w:r>
            <w:r w:rsidR="00A14082">
              <w:rPr>
                <w:noProof/>
                <w:webHidden/>
              </w:rPr>
            </w:r>
            <w:r w:rsidR="00A14082">
              <w:rPr>
                <w:noProof/>
                <w:webHidden/>
              </w:rPr>
              <w:fldChar w:fldCharType="separate"/>
            </w:r>
            <w:r w:rsidR="00A14082">
              <w:rPr>
                <w:noProof/>
                <w:webHidden/>
              </w:rPr>
              <w:t>8</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06" w:history="1">
            <w:r w:rsidR="00A14082" w:rsidRPr="006C2AFD">
              <w:rPr>
                <w:rStyle w:val="a8"/>
                <w:noProof/>
              </w:rPr>
              <w:t xml:space="preserve">3.4 </w:t>
            </w:r>
            <w:r w:rsidR="00A14082" w:rsidRPr="006C2AFD">
              <w:rPr>
                <w:rStyle w:val="a8"/>
                <w:rFonts w:hint="eastAsia"/>
                <w:noProof/>
              </w:rPr>
              <w:t>线性算子与线性泛函</w:t>
            </w:r>
            <w:r w:rsidR="00A14082">
              <w:rPr>
                <w:noProof/>
                <w:webHidden/>
              </w:rPr>
              <w:tab/>
            </w:r>
            <w:r w:rsidR="00A14082">
              <w:rPr>
                <w:noProof/>
                <w:webHidden/>
              </w:rPr>
              <w:fldChar w:fldCharType="begin"/>
            </w:r>
            <w:r w:rsidR="00A14082">
              <w:rPr>
                <w:noProof/>
                <w:webHidden/>
              </w:rPr>
              <w:instrText xml:space="preserve"> PAGEREF _Toc341996106 \h </w:instrText>
            </w:r>
            <w:r w:rsidR="00A14082">
              <w:rPr>
                <w:noProof/>
                <w:webHidden/>
              </w:rPr>
            </w:r>
            <w:r w:rsidR="00A14082">
              <w:rPr>
                <w:noProof/>
                <w:webHidden/>
              </w:rPr>
              <w:fldChar w:fldCharType="separate"/>
            </w:r>
            <w:r w:rsidR="00A14082">
              <w:rPr>
                <w:noProof/>
                <w:webHidden/>
              </w:rPr>
              <w:t>8</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07" w:history="1">
            <w:r w:rsidR="00A14082" w:rsidRPr="006C2AFD">
              <w:rPr>
                <w:rStyle w:val="a8"/>
                <w:noProof/>
              </w:rPr>
              <w:t>1.</w:t>
            </w:r>
            <w:r w:rsidR="00A14082" w:rsidRPr="006C2AFD">
              <w:rPr>
                <w:rStyle w:val="a8"/>
                <w:rFonts w:hint="eastAsia"/>
                <w:noProof/>
              </w:rPr>
              <w:t xml:space="preserve"> </w:t>
            </w:r>
            <w:r w:rsidR="00A14082" w:rsidRPr="006C2AFD">
              <w:rPr>
                <w:rStyle w:val="a8"/>
                <w:rFonts w:hint="eastAsia"/>
                <w:noProof/>
              </w:rPr>
              <w:t>线性算子</w:t>
            </w:r>
            <w:r w:rsidR="00A14082">
              <w:rPr>
                <w:noProof/>
                <w:webHidden/>
              </w:rPr>
              <w:tab/>
            </w:r>
            <w:r w:rsidR="00A14082">
              <w:rPr>
                <w:noProof/>
                <w:webHidden/>
              </w:rPr>
              <w:fldChar w:fldCharType="begin"/>
            </w:r>
            <w:r w:rsidR="00A14082">
              <w:rPr>
                <w:noProof/>
                <w:webHidden/>
              </w:rPr>
              <w:instrText xml:space="preserve"> PAGEREF _Toc341996107 \h </w:instrText>
            </w:r>
            <w:r w:rsidR="00A14082">
              <w:rPr>
                <w:noProof/>
                <w:webHidden/>
              </w:rPr>
            </w:r>
            <w:r w:rsidR="00A14082">
              <w:rPr>
                <w:noProof/>
                <w:webHidden/>
              </w:rPr>
              <w:fldChar w:fldCharType="separate"/>
            </w:r>
            <w:r w:rsidR="00A14082">
              <w:rPr>
                <w:noProof/>
                <w:webHidden/>
              </w:rPr>
              <w:t>8</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08" w:history="1">
            <w:r w:rsidR="00A14082" w:rsidRPr="006C2AFD">
              <w:rPr>
                <w:rStyle w:val="a8"/>
                <w:noProof/>
              </w:rPr>
              <w:t xml:space="preserve">2. </w:t>
            </w:r>
            <w:r w:rsidR="00A14082" w:rsidRPr="006C2AFD">
              <w:rPr>
                <w:rStyle w:val="a8"/>
                <w:rFonts w:hint="eastAsia"/>
                <w:noProof/>
              </w:rPr>
              <w:t>线性算子空间</w:t>
            </w:r>
            <w:r w:rsidR="00A14082">
              <w:rPr>
                <w:noProof/>
                <w:webHidden/>
              </w:rPr>
              <w:tab/>
            </w:r>
            <w:r w:rsidR="00A14082">
              <w:rPr>
                <w:noProof/>
                <w:webHidden/>
              </w:rPr>
              <w:fldChar w:fldCharType="begin"/>
            </w:r>
            <w:r w:rsidR="00A14082">
              <w:rPr>
                <w:noProof/>
                <w:webHidden/>
              </w:rPr>
              <w:instrText xml:space="preserve"> PAGEREF _Toc341996108 \h </w:instrText>
            </w:r>
            <w:r w:rsidR="00A14082">
              <w:rPr>
                <w:noProof/>
                <w:webHidden/>
              </w:rPr>
            </w:r>
            <w:r w:rsidR="00A14082">
              <w:rPr>
                <w:noProof/>
                <w:webHidden/>
              </w:rPr>
              <w:fldChar w:fldCharType="separate"/>
            </w:r>
            <w:r w:rsidR="00A14082">
              <w:rPr>
                <w:noProof/>
                <w:webHidden/>
              </w:rPr>
              <w:t>9</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09" w:history="1">
            <w:r w:rsidR="00A14082" w:rsidRPr="006C2AFD">
              <w:rPr>
                <w:rStyle w:val="a8"/>
                <w:noProof/>
              </w:rPr>
              <w:t xml:space="preserve">3. </w:t>
            </w:r>
            <w:r w:rsidR="00A14082" w:rsidRPr="006C2AFD">
              <w:rPr>
                <w:rStyle w:val="a8"/>
                <w:rFonts w:hint="eastAsia"/>
                <w:noProof/>
              </w:rPr>
              <w:t>线性泛函和对偶空间</w:t>
            </w:r>
            <w:r w:rsidR="00A14082">
              <w:rPr>
                <w:noProof/>
                <w:webHidden/>
              </w:rPr>
              <w:tab/>
            </w:r>
            <w:r w:rsidR="00A14082">
              <w:rPr>
                <w:noProof/>
                <w:webHidden/>
              </w:rPr>
              <w:fldChar w:fldCharType="begin"/>
            </w:r>
            <w:r w:rsidR="00A14082">
              <w:rPr>
                <w:noProof/>
                <w:webHidden/>
              </w:rPr>
              <w:instrText xml:space="preserve"> PAGEREF _Toc341996109 \h </w:instrText>
            </w:r>
            <w:r w:rsidR="00A14082">
              <w:rPr>
                <w:noProof/>
                <w:webHidden/>
              </w:rPr>
            </w:r>
            <w:r w:rsidR="00A14082">
              <w:rPr>
                <w:noProof/>
                <w:webHidden/>
              </w:rPr>
              <w:fldChar w:fldCharType="separate"/>
            </w:r>
            <w:r w:rsidR="00A14082">
              <w:rPr>
                <w:noProof/>
                <w:webHidden/>
              </w:rPr>
              <w:t>9</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10" w:history="1">
            <w:r w:rsidR="00A14082" w:rsidRPr="006C2AFD">
              <w:rPr>
                <w:rStyle w:val="a8"/>
                <w:noProof/>
              </w:rPr>
              <w:t xml:space="preserve">3.5 </w:t>
            </w:r>
            <w:r w:rsidR="00A14082" w:rsidRPr="006C2AFD">
              <w:rPr>
                <w:rStyle w:val="a8"/>
                <w:rFonts w:hint="eastAsia"/>
                <w:noProof/>
              </w:rPr>
              <w:t>张量空间</w:t>
            </w:r>
            <w:r w:rsidR="00A14082">
              <w:rPr>
                <w:noProof/>
                <w:webHidden/>
              </w:rPr>
              <w:tab/>
            </w:r>
            <w:r w:rsidR="00A14082">
              <w:rPr>
                <w:noProof/>
                <w:webHidden/>
              </w:rPr>
              <w:fldChar w:fldCharType="begin"/>
            </w:r>
            <w:r w:rsidR="00A14082">
              <w:rPr>
                <w:noProof/>
                <w:webHidden/>
              </w:rPr>
              <w:instrText xml:space="preserve"> PAGEREF _Toc341996110 \h </w:instrText>
            </w:r>
            <w:r w:rsidR="00A14082">
              <w:rPr>
                <w:noProof/>
                <w:webHidden/>
              </w:rPr>
            </w:r>
            <w:r w:rsidR="00A14082">
              <w:rPr>
                <w:noProof/>
                <w:webHidden/>
              </w:rPr>
              <w:fldChar w:fldCharType="separate"/>
            </w:r>
            <w:r w:rsidR="00A14082">
              <w:rPr>
                <w:noProof/>
                <w:webHidden/>
              </w:rPr>
              <w:t>9</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11" w:history="1">
            <w:r w:rsidR="00A14082" w:rsidRPr="006C2AFD">
              <w:rPr>
                <w:rStyle w:val="a8"/>
                <w:noProof/>
              </w:rPr>
              <w:t xml:space="preserve">1. </w:t>
            </w:r>
            <w:r w:rsidR="00A14082" w:rsidRPr="006C2AFD">
              <w:rPr>
                <w:rStyle w:val="a8"/>
                <w:rFonts w:hint="eastAsia"/>
                <w:noProof/>
              </w:rPr>
              <w:t>多线性映射和多线性泛函</w:t>
            </w:r>
            <w:r w:rsidR="00A14082">
              <w:rPr>
                <w:noProof/>
                <w:webHidden/>
              </w:rPr>
              <w:tab/>
            </w:r>
            <w:r w:rsidR="00A14082">
              <w:rPr>
                <w:noProof/>
                <w:webHidden/>
              </w:rPr>
              <w:fldChar w:fldCharType="begin"/>
            </w:r>
            <w:r w:rsidR="00A14082">
              <w:rPr>
                <w:noProof/>
                <w:webHidden/>
              </w:rPr>
              <w:instrText xml:space="preserve"> PAGEREF _Toc341996111 \h </w:instrText>
            </w:r>
            <w:r w:rsidR="00A14082">
              <w:rPr>
                <w:noProof/>
                <w:webHidden/>
              </w:rPr>
            </w:r>
            <w:r w:rsidR="00A14082">
              <w:rPr>
                <w:noProof/>
                <w:webHidden/>
              </w:rPr>
              <w:fldChar w:fldCharType="separate"/>
            </w:r>
            <w:r w:rsidR="00A14082">
              <w:rPr>
                <w:noProof/>
                <w:webHidden/>
              </w:rPr>
              <w:t>9</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12" w:history="1">
            <w:r w:rsidR="00A14082" w:rsidRPr="006C2AFD">
              <w:rPr>
                <w:rStyle w:val="a8"/>
                <w:noProof/>
              </w:rPr>
              <w:t xml:space="preserve">2. </w:t>
            </w:r>
            <w:r w:rsidR="00A14082" w:rsidRPr="006C2AFD">
              <w:rPr>
                <w:rStyle w:val="a8"/>
                <w:rFonts w:hint="eastAsia"/>
                <w:noProof/>
              </w:rPr>
              <w:t>线性空间</w:t>
            </w:r>
            <w:r w:rsidR="00A14082" w:rsidRPr="006C2AFD">
              <w:rPr>
                <w:rStyle w:val="a8"/>
                <w:noProof/>
              </w:rPr>
              <w:t>V</w:t>
            </w:r>
            <w:r w:rsidR="00A14082" w:rsidRPr="006C2AFD">
              <w:rPr>
                <w:rStyle w:val="a8"/>
                <w:rFonts w:hint="eastAsia"/>
                <w:noProof/>
              </w:rPr>
              <w:t>上的张量空间和张量乘积</w:t>
            </w:r>
            <w:r w:rsidR="00A14082">
              <w:rPr>
                <w:noProof/>
                <w:webHidden/>
              </w:rPr>
              <w:tab/>
            </w:r>
            <w:r w:rsidR="00A14082">
              <w:rPr>
                <w:noProof/>
                <w:webHidden/>
              </w:rPr>
              <w:fldChar w:fldCharType="begin"/>
            </w:r>
            <w:r w:rsidR="00A14082">
              <w:rPr>
                <w:noProof/>
                <w:webHidden/>
              </w:rPr>
              <w:instrText xml:space="preserve"> PAGEREF _Toc341996112 \h </w:instrText>
            </w:r>
            <w:r w:rsidR="00A14082">
              <w:rPr>
                <w:noProof/>
                <w:webHidden/>
              </w:rPr>
            </w:r>
            <w:r w:rsidR="00A14082">
              <w:rPr>
                <w:noProof/>
                <w:webHidden/>
              </w:rPr>
              <w:fldChar w:fldCharType="separate"/>
            </w:r>
            <w:r w:rsidR="00A14082">
              <w:rPr>
                <w:noProof/>
                <w:webHidden/>
              </w:rPr>
              <w:t>9</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13" w:history="1">
            <w:r w:rsidR="00A14082" w:rsidRPr="006C2AFD">
              <w:rPr>
                <w:rStyle w:val="a8"/>
                <w:noProof/>
              </w:rPr>
              <w:t xml:space="preserve">3. </w:t>
            </w:r>
            <w:r w:rsidR="00A14082" w:rsidRPr="006C2AFD">
              <w:rPr>
                <w:rStyle w:val="a8"/>
                <w:rFonts w:hint="eastAsia"/>
                <w:noProof/>
              </w:rPr>
              <w:t>对称张量和反对称张量</w:t>
            </w:r>
            <w:r w:rsidR="00A14082">
              <w:rPr>
                <w:noProof/>
                <w:webHidden/>
              </w:rPr>
              <w:tab/>
            </w:r>
            <w:r w:rsidR="00A14082">
              <w:rPr>
                <w:noProof/>
                <w:webHidden/>
              </w:rPr>
              <w:fldChar w:fldCharType="begin"/>
            </w:r>
            <w:r w:rsidR="00A14082">
              <w:rPr>
                <w:noProof/>
                <w:webHidden/>
              </w:rPr>
              <w:instrText xml:space="preserve"> PAGEREF _Toc341996113 \h </w:instrText>
            </w:r>
            <w:r w:rsidR="00A14082">
              <w:rPr>
                <w:noProof/>
                <w:webHidden/>
              </w:rPr>
            </w:r>
            <w:r w:rsidR="00A14082">
              <w:rPr>
                <w:noProof/>
                <w:webHidden/>
              </w:rPr>
              <w:fldChar w:fldCharType="separate"/>
            </w:r>
            <w:r w:rsidR="00A14082">
              <w:rPr>
                <w:noProof/>
                <w:webHidden/>
              </w:rPr>
              <w:t>9</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14" w:history="1">
            <w:r w:rsidR="00A14082" w:rsidRPr="006C2AFD">
              <w:rPr>
                <w:rStyle w:val="a8"/>
                <w:noProof/>
              </w:rPr>
              <w:t xml:space="preserve">4. </w:t>
            </w:r>
            <w:r w:rsidR="00A14082" w:rsidRPr="006C2AFD">
              <w:rPr>
                <w:rStyle w:val="a8"/>
                <w:rFonts w:hint="eastAsia"/>
                <w:noProof/>
              </w:rPr>
              <w:t>对称化算子和反对称化算子</w:t>
            </w:r>
            <w:r w:rsidR="00A14082">
              <w:rPr>
                <w:noProof/>
                <w:webHidden/>
              </w:rPr>
              <w:tab/>
            </w:r>
            <w:r w:rsidR="00A14082">
              <w:rPr>
                <w:noProof/>
                <w:webHidden/>
              </w:rPr>
              <w:fldChar w:fldCharType="begin"/>
            </w:r>
            <w:r w:rsidR="00A14082">
              <w:rPr>
                <w:noProof/>
                <w:webHidden/>
              </w:rPr>
              <w:instrText xml:space="preserve"> PAGEREF _Toc341996114 \h </w:instrText>
            </w:r>
            <w:r w:rsidR="00A14082">
              <w:rPr>
                <w:noProof/>
                <w:webHidden/>
              </w:rPr>
            </w:r>
            <w:r w:rsidR="00A14082">
              <w:rPr>
                <w:noProof/>
                <w:webHidden/>
              </w:rPr>
              <w:fldChar w:fldCharType="separate"/>
            </w:r>
            <w:r w:rsidR="00A14082">
              <w:rPr>
                <w:noProof/>
                <w:webHidden/>
              </w:rPr>
              <w:t>9</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15" w:history="1">
            <w:r w:rsidR="00A14082" w:rsidRPr="006C2AFD">
              <w:rPr>
                <w:rStyle w:val="a8"/>
                <w:noProof/>
              </w:rPr>
              <w:t xml:space="preserve">3.6 </w:t>
            </w:r>
            <w:r w:rsidR="00A14082" w:rsidRPr="006C2AFD">
              <w:rPr>
                <w:rStyle w:val="a8"/>
                <w:rFonts w:hint="eastAsia"/>
                <w:noProof/>
              </w:rPr>
              <w:t>外积和外代数</w:t>
            </w:r>
            <w:r w:rsidR="00A14082">
              <w:rPr>
                <w:noProof/>
                <w:webHidden/>
              </w:rPr>
              <w:tab/>
            </w:r>
            <w:r w:rsidR="00A14082">
              <w:rPr>
                <w:noProof/>
                <w:webHidden/>
              </w:rPr>
              <w:fldChar w:fldCharType="begin"/>
            </w:r>
            <w:r w:rsidR="00A14082">
              <w:rPr>
                <w:noProof/>
                <w:webHidden/>
              </w:rPr>
              <w:instrText xml:space="preserve"> PAGEREF _Toc341996115 \h </w:instrText>
            </w:r>
            <w:r w:rsidR="00A14082">
              <w:rPr>
                <w:noProof/>
                <w:webHidden/>
              </w:rPr>
            </w:r>
            <w:r w:rsidR="00A14082">
              <w:rPr>
                <w:noProof/>
                <w:webHidden/>
              </w:rPr>
              <w:fldChar w:fldCharType="separate"/>
            </w:r>
            <w:r w:rsidR="00A14082">
              <w:rPr>
                <w:noProof/>
                <w:webHidden/>
              </w:rPr>
              <w:t>9</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16" w:history="1">
            <w:r w:rsidR="00A14082" w:rsidRPr="006C2AFD">
              <w:rPr>
                <w:rStyle w:val="a8"/>
                <w:noProof/>
              </w:rPr>
              <w:t xml:space="preserve">1. </w:t>
            </w:r>
            <w:r w:rsidR="00A14082" w:rsidRPr="006C2AFD">
              <w:rPr>
                <w:rStyle w:val="a8"/>
                <w:rFonts w:hint="eastAsia"/>
                <w:noProof/>
              </w:rPr>
              <w:t>外积和外形式</w:t>
            </w:r>
            <w:r w:rsidR="00A14082">
              <w:rPr>
                <w:noProof/>
                <w:webHidden/>
              </w:rPr>
              <w:tab/>
            </w:r>
            <w:r w:rsidR="00A14082">
              <w:rPr>
                <w:noProof/>
                <w:webHidden/>
              </w:rPr>
              <w:fldChar w:fldCharType="begin"/>
            </w:r>
            <w:r w:rsidR="00A14082">
              <w:rPr>
                <w:noProof/>
                <w:webHidden/>
              </w:rPr>
              <w:instrText xml:space="preserve"> PAGEREF _Toc341996116 \h </w:instrText>
            </w:r>
            <w:r w:rsidR="00A14082">
              <w:rPr>
                <w:noProof/>
                <w:webHidden/>
              </w:rPr>
            </w:r>
            <w:r w:rsidR="00A14082">
              <w:rPr>
                <w:noProof/>
                <w:webHidden/>
              </w:rPr>
              <w:fldChar w:fldCharType="separate"/>
            </w:r>
            <w:r w:rsidR="00A14082">
              <w:rPr>
                <w:noProof/>
                <w:webHidden/>
              </w:rPr>
              <w:t>9</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17" w:history="1">
            <w:r w:rsidR="00A14082" w:rsidRPr="006C2AFD">
              <w:rPr>
                <w:rStyle w:val="a8"/>
                <w:noProof/>
              </w:rPr>
              <w:t>2.</w:t>
            </w:r>
            <w:r w:rsidR="00A14082" w:rsidRPr="006C2AFD">
              <w:rPr>
                <w:rStyle w:val="a8"/>
                <w:rFonts w:hint="eastAsia"/>
                <w:noProof/>
              </w:rPr>
              <w:t xml:space="preserve"> </w:t>
            </w:r>
            <w:r w:rsidR="00A14082" w:rsidRPr="006C2AFD">
              <w:rPr>
                <w:rStyle w:val="a8"/>
                <w:rFonts w:hint="eastAsia"/>
                <w:noProof/>
              </w:rPr>
              <w:t>反对称张量间的外积运算</w:t>
            </w:r>
            <w:r w:rsidR="00A14082">
              <w:rPr>
                <w:noProof/>
                <w:webHidden/>
              </w:rPr>
              <w:tab/>
            </w:r>
            <w:r w:rsidR="00A14082">
              <w:rPr>
                <w:noProof/>
                <w:webHidden/>
              </w:rPr>
              <w:fldChar w:fldCharType="begin"/>
            </w:r>
            <w:r w:rsidR="00A14082">
              <w:rPr>
                <w:noProof/>
                <w:webHidden/>
              </w:rPr>
              <w:instrText xml:space="preserve"> PAGEREF _Toc341996117 \h </w:instrText>
            </w:r>
            <w:r w:rsidR="00A14082">
              <w:rPr>
                <w:noProof/>
                <w:webHidden/>
              </w:rPr>
            </w:r>
            <w:r w:rsidR="00A14082">
              <w:rPr>
                <w:noProof/>
                <w:webHidden/>
              </w:rPr>
              <w:fldChar w:fldCharType="separate"/>
            </w:r>
            <w:r w:rsidR="00A14082">
              <w:rPr>
                <w:noProof/>
                <w:webHidden/>
              </w:rPr>
              <w:t>10</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18" w:history="1">
            <w:r w:rsidR="00A14082" w:rsidRPr="006C2AFD">
              <w:rPr>
                <w:rStyle w:val="a8"/>
                <w:noProof/>
              </w:rPr>
              <w:t>3.</w:t>
            </w:r>
            <w:r w:rsidR="00A14082" w:rsidRPr="006C2AFD">
              <w:rPr>
                <w:rStyle w:val="a8"/>
                <w:noProof/>
                <w:position w:val="-10"/>
              </w:rPr>
              <w:t xml:space="preserve"> </w:t>
            </w:r>
            <w:r w:rsidR="00A14082">
              <w:rPr>
                <w:rFonts w:hint="eastAsia"/>
                <w:noProof/>
                <w:position w:val="-10"/>
              </w:rPr>
              <w:object w:dxaOrig="6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7.25pt;mso-wrap-style:square;mso-position-horizontal-relative:page;mso-position-vertical-relative:page" o:ole="">
                  <v:imagedata r:id="rId9" o:title=""/>
                </v:shape>
                <o:OLEObject Type="Embed" ProgID="Equation.3" ShapeID="_x0000_i1025" DrawAspect="Content" ObjectID="_1415973413" r:id="rId10">
                  <o:FieldCodes>\* MERGEFORMAT</o:FieldCodes>
                </o:OLEObject>
              </w:object>
            </w:r>
            <w:r w:rsidR="00A14082" w:rsidRPr="006C2AFD">
              <w:rPr>
                <w:rStyle w:val="a8"/>
                <w:rFonts w:hint="eastAsia"/>
                <w:noProof/>
              </w:rPr>
              <w:t>的基</w:t>
            </w:r>
            <w:r w:rsidR="00A14082">
              <w:rPr>
                <w:noProof/>
                <w:webHidden/>
              </w:rPr>
              <w:tab/>
            </w:r>
            <w:r w:rsidR="00A14082">
              <w:rPr>
                <w:noProof/>
                <w:webHidden/>
              </w:rPr>
              <w:fldChar w:fldCharType="begin"/>
            </w:r>
            <w:r w:rsidR="00A14082">
              <w:rPr>
                <w:noProof/>
                <w:webHidden/>
              </w:rPr>
              <w:instrText xml:space="preserve"> PAGEREF _Toc341996118 \h </w:instrText>
            </w:r>
            <w:r w:rsidR="00A14082">
              <w:rPr>
                <w:noProof/>
                <w:webHidden/>
              </w:rPr>
            </w:r>
            <w:r w:rsidR="00A14082">
              <w:rPr>
                <w:noProof/>
                <w:webHidden/>
              </w:rPr>
              <w:fldChar w:fldCharType="separate"/>
            </w:r>
            <w:r w:rsidR="00A14082">
              <w:rPr>
                <w:noProof/>
                <w:webHidden/>
              </w:rPr>
              <w:t>10</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19" w:history="1">
            <w:r w:rsidR="00A14082" w:rsidRPr="006C2AFD">
              <w:rPr>
                <w:rStyle w:val="a8"/>
                <w:noProof/>
              </w:rPr>
              <w:t xml:space="preserve">4. </w:t>
            </w:r>
            <w:r w:rsidR="00A14082" w:rsidRPr="006C2AFD">
              <w:rPr>
                <w:rStyle w:val="a8"/>
                <w:rFonts w:hint="eastAsia"/>
                <w:noProof/>
              </w:rPr>
              <w:t>反对称张量形成的外代数</w:t>
            </w:r>
            <w:r w:rsidR="00A14082">
              <w:rPr>
                <w:noProof/>
                <w:webHidden/>
              </w:rPr>
              <w:tab/>
            </w:r>
            <w:r w:rsidR="00A14082">
              <w:rPr>
                <w:noProof/>
                <w:webHidden/>
              </w:rPr>
              <w:fldChar w:fldCharType="begin"/>
            </w:r>
            <w:r w:rsidR="00A14082">
              <w:rPr>
                <w:noProof/>
                <w:webHidden/>
              </w:rPr>
              <w:instrText xml:space="preserve"> PAGEREF _Toc341996119 \h </w:instrText>
            </w:r>
            <w:r w:rsidR="00A14082">
              <w:rPr>
                <w:noProof/>
                <w:webHidden/>
              </w:rPr>
            </w:r>
            <w:r w:rsidR="00A14082">
              <w:rPr>
                <w:noProof/>
                <w:webHidden/>
              </w:rPr>
              <w:fldChar w:fldCharType="separate"/>
            </w:r>
            <w:r w:rsidR="00A14082">
              <w:rPr>
                <w:noProof/>
                <w:webHidden/>
              </w:rPr>
              <w:t>10</w:t>
            </w:r>
            <w:r w:rsidR="00A14082">
              <w:rPr>
                <w:noProof/>
                <w:webHidden/>
              </w:rPr>
              <w:fldChar w:fldCharType="end"/>
            </w:r>
          </w:hyperlink>
        </w:p>
        <w:p w:rsidR="00A14082" w:rsidRDefault="00F9481C">
          <w:pPr>
            <w:pStyle w:val="10"/>
            <w:tabs>
              <w:tab w:val="right" w:leader="dot" w:pos="8296"/>
            </w:tabs>
            <w:rPr>
              <w:rFonts w:asciiTheme="minorHAnsi" w:eastAsiaTheme="minorEastAsia" w:hAnsiTheme="minorHAnsi" w:cstheme="minorBidi"/>
              <w:noProof/>
              <w:szCs w:val="22"/>
            </w:rPr>
          </w:pPr>
          <w:hyperlink w:anchor="_Toc341996120" w:history="1">
            <w:r w:rsidR="00A14082" w:rsidRPr="006C2AFD">
              <w:rPr>
                <w:rStyle w:val="a8"/>
                <w:rFonts w:hint="eastAsia"/>
                <w:noProof/>
              </w:rPr>
              <w:t>第三章</w:t>
            </w:r>
            <w:r w:rsidR="00A14082" w:rsidRPr="006C2AFD">
              <w:rPr>
                <w:rStyle w:val="a8"/>
                <w:noProof/>
              </w:rPr>
              <w:t xml:space="preserve"> </w:t>
            </w:r>
            <w:r w:rsidR="00A14082" w:rsidRPr="006C2AFD">
              <w:rPr>
                <w:rStyle w:val="a8"/>
                <w:rFonts w:hint="eastAsia"/>
                <w:noProof/>
              </w:rPr>
              <w:t>拓扑空间和距离空间</w:t>
            </w:r>
            <w:r w:rsidR="00A14082">
              <w:rPr>
                <w:noProof/>
                <w:webHidden/>
              </w:rPr>
              <w:tab/>
            </w:r>
            <w:r w:rsidR="00A14082">
              <w:rPr>
                <w:noProof/>
                <w:webHidden/>
              </w:rPr>
              <w:fldChar w:fldCharType="begin"/>
            </w:r>
            <w:r w:rsidR="00A14082">
              <w:rPr>
                <w:noProof/>
                <w:webHidden/>
              </w:rPr>
              <w:instrText xml:space="preserve"> PAGEREF _Toc341996120 \h </w:instrText>
            </w:r>
            <w:r w:rsidR="00A14082">
              <w:rPr>
                <w:noProof/>
                <w:webHidden/>
              </w:rPr>
            </w:r>
            <w:r w:rsidR="00A14082">
              <w:rPr>
                <w:noProof/>
                <w:webHidden/>
              </w:rPr>
              <w:fldChar w:fldCharType="separate"/>
            </w:r>
            <w:r w:rsidR="00A14082">
              <w:rPr>
                <w:noProof/>
                <w:webHidden/>
              </w:rPr>
              <w:t>10</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21" w:history="1">
            <w:r w:rsidR="00A14082" w:rsidRPr="006C2AFD">
              <w:rPr>
                <w:rStyle w:val="a8"/>
                <w:noProof/>
              </w:rPr>
              <w:t xml:space="preserve">3.1 </w:t>
            </w:r>
            <w:r w:rsidR="00A14082" w:rsidRPr="006C2AFD">
              <w:rPr>
                <w:rStyle w:val="a8"/>
                <w:rFonts w:hint="eastAsia"/>
                <w:noProof/>
              </w:rPr>
              <w:t>拓扑空间</w:t>
            </w:r>
            <w:r w:rsidR="00A14082">
              <w:rPr>
                <w:noProof/>
                <w:webHidden/>
              </w:rPr>
              <w:tab/>
            </w:r>
            <w:r w:rsidR="00A14082">
              <w:rPr>
                <w:noProof/>
                <w:webHidden/>
              </w:rPr>
              <w:fldChar w:fldCharType="begin"/>
            </w:r>
            <w:r w:rsidR="00A14082">
              <w:rPr>
                <w:noProof/>
                <w:webHidden/>
              </w:rPr>
              <w:instrText xml:space="preserve"> PAGEREF _Toc341996121 \h </w:instrText>
            </w:r>
            <w:r w:rsidR="00A14082">
              <w:rPr>
                <w:noProof/>
                <w:webHidden/>
              </w:rPr>
            </w:r>
            <w:r w:rsidR="00A14082">
              <w:rPr>
                <w:noProof/>
                <w:webHidden/>
              </w:rPr>
              <w:fldChar w:fldCharType="separate"/>
            </w:r>
            <w:r w:rsidR="00A14082">
              <w:rPr>
                <w:noProof/>
                <w:webHidden/>
              </w:rPr>
              <w:t>10</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22" w:history="1">
            <w:r w:rsidR="00A14082" w:rsidRPr="006C2AFD">
              <w:rPr>
                <w:rStyle w:val="a8"/>
                <w:noProof/>
              </w:rPr>
              <w:t>1.</w:t>
            </w:r>
            <w:r w:rsidR="00A14082" w:rsidRPr="006C2AFD">
              <w:rPr>
                <w:rStyle w:val="a8"/>
                <w:rFonts w:hint="eastAsia"/>
                <w:noProof/>
              </w:rPr>
              <w:t xml:space="preserve"> </w:t>
            </w:r>
            <w:r w:rsidR="00A14082" w:rsidRPr="006C2AFD">
              <w:rPr>
                <w:rStyle w:val="a8"/>
                <w:rFonts w:hint="eastAsia"/>
                <w:noProof/>
              </w:rPr>
              <w:t>拓扑空间的定义</w:t>
            </w:r>
            <w:r w:rsidR="00A14082">
              <w:rPr>
                <w:noProof/>
                <w:webHidden/>
              </w:rPr>
              <w:tab/>
            </w:r>
            <w:r w:rsidR="00A14082">
              <w:rPr>
                <w:noProof/>
                <w:webHidden/>
              </w:rPr>
              <w:fldChar w:fldCharType="begin"/>
            </w:r>
            <w:r w:rsidR="00A14082">
              <w:rPr>
                <w:noProof/>
                <w:webHidden/>
              </w:rPr>
              <w:instrText xml:space="preserve"> PAGEREF _Toc341996122 \h </w:instrText>
            </w:r>
            <w:r w:rsidR="00A14082">
              <w:rPr>
                <w:noProof/>
                <w:webHidden/>
              </w:rPr>
            </w:r>
            <w:r w:rsidR="00A14082">
              <w:rPr>
                <w:noProof/>
                <w:webHidden/>
              </w:rPr>
              <w:fldChar w:fldCharType="separate"/>
            </w:r>
            <w:r w:rsidR="00A14082">
              <w:rPr>
                <w:noProof/>
                <w:webHidden/>
              </w:rPr>
              <w:t>10</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23" w:history="1">
            <w:r w:rsidR="00A14082" w:rsidRPr="006C2AFD">
              <w:rPr>
                <w:rStyle w:val="a8"/>
                <w:noProof/>
              </w:rPr>
              <w:t xml:space="preserve">2. </w:t>
            </w:r>
            <w:r w:rsidR="00A14082" w:rsidRPr="006C2AFD">
              <w:rPr>
                <w:rStyle w:val="a8"/>
                <w:rFonts w:hint="eastAsia"/>
                <w:noProof/>
              </w:rPr>
              <w:t>拓扑的生成</w:t>
            </w:r>
            <w:r w:rsidR="00A14082">
              <w:rPr>
                <w:noProof/>
                <w:webHidden/>
              </w:rPr>
              <w:tab/>
            </w:r>
            <w:r w:rsidR="00A14082">
              <w:rPr>
                <w:noProof/>
                <w:webHidden/>
              </w:rPr>
              <w:fldChar w:fldCharType="begin"/>
            </w:r>
            <w:r w:rsidR="00A14082">
              <w:rPr>
                <w:noProof/>
                <w:webHidden/>
              </w:rPr>
              <w:instrText xml:space="preserve"> PAGEREF _Toc341996123 \h </w:instrText>
            </w:r>
            <w:r w:rsidR="00A14082">
              <w:rPr>
                <w:noProof/>
                <w:webHidden/>
              </w:rPr>
            </w:r>
            <w:r w:rsidR="00A14082">
              <w:rPr>
                <w:noProof/>
                <w:webHidden/>
              </w:rPr>
              <w:fldChar w:fldCharType="separate"/>
            </w:r>
            <w:r w:rsidR="00A14082">
              <w:rPr>
                <w:noProof/>
                <w:webHidden/>
              </w:rPr>
              <w:t>10</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24" w:history="1">
            <w:r w:rsidR="00A14082" w:rsidRPr="006C2AFD">
              <w:rPr>
                <w:rStyle w:val="a8"/>
                <w:noProof/>
              </w:rPr>
              <w:t xml:space="preserve">3. </w:t>
            </w:r>
            <w:r w:rsidR="00A14082" w:rsidRPr="006C2AFD">
              <w:rPr>
                <w:rStyle w:val="a8"/>
                <w:rFonts w:hint="eastAsia"/>
                <w:noProof/>
              </w:rPr>
              <w:t>邻域</w:t>
            </w:r>
            <w:r w:rsidR="00A14082">
              <w:rPr>
                <w:noProof/>
                <w:webHidden/>
              </w:rPr>
              <w:tab/>
            </w:r>
            <w:r w:rsidR="00A14082">
              <w:rPr>
                <w:noProof/>
                <w:webHidden/>
              </w:rPr>
              <w:fldChar w:fldCharType="begin"/>
            </w:r>
            <w:r w:rsidR="00A14082">
              <w:rPr>
                <w:noProof/>
                <w:webHidden/>
              </w:rPr>
              <w:instrText xml:space="preserve"> PAGEREF _Toc341996124 \h </w:instrText>
            </w:r>
            <w:r w:rsidR="00A14082">
              <w:rPr>
                <w:noProof/>
                <w:webHidden/>
              </w:rPr>
            </w:r>
            <w:r w:rsidR="00A14082">
              <w:rPr>
                <w:noProof/>
                <w:webHidden/>
              </w:rPr>
              <w:fldChar w:fldCharType="separate"/>
            </w:r>
            <w:r w:rsidR="00A14082">
              <w:rPr>
                <w:noProof/>
                <w:webHidden/>
              </w:rPr>
              <w:t>10</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25" w:history="1">
            <w:r w:rsidR="00A14082" w:rsidRPr="006C2AFD">
              <w:rPr>
                <w:rStyle w:val="a8"/>
                <w:noProof/>
              </w:rPr>
              <w:t xml:space="preserve">3.2 </w:t>
            </w:r>
            <w:r w:rsidR="00A14082" w:rsidRPr="006C2AFD">
              <w:rPr>
                <w:rStyle w:val="a8"/>
                <w:rFonts w:hint="eastAsia"/>
                <w:noProof/>
              </w:rPr>
              <w:t>距离空间</w:t>
            </w:r>
            <w:r w:rsidR="00A14082">
              <w:rPr>
                <w:noProof/>
                <w:webHidden/>
              </w:rPr>
              <w:tab/>
            </w:r>
            <w:r w:rsidR="00A14082">
              <w:rPr>
                <w:noProof/>
                <w:webHidden/>
              </w:rPr>
              <w:fldChar w:fldCharType="begin"/>
            </w:r>
            <w:r w:rsidR="00A14082">
              <w:rPr>
                <w:noProof/>
                <w:webHidden/>
              </w:rPr>
              <w:instrText xml:space="preserve"> PAGEREF _Toc341996125 \h </w:instrText>
            </w:r>
            <w:r w:rsidR="00A14082">
              <w:rPr>
                <w:noProof/>
                <w:webHidden/>
              </w:rPr>
            </w:r>
            <w:r w:rsidR="00A14082">
              <w:rPr>
                <w:noProof/>
                <w:webHidden/>
              </w:rPr>
              <w:fldChar w:fldCharType="separate"/>
            </w:r>
            <w:r w:rsidR="00A14082">
              <w:rPr>
                <w:noProof/>
                <w:webHidden/>
              </w:rPr>
              <w:t>10</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26" w:history="1">
            <w:r w:rsidR="00A14082" w:rsidRPr="006C2AFD">
              <w:rPr>
                <w:rStyle w:val="a8"/>
                <w:noProof/>
              </w:rPr>
              <w:t xml:space="preserve">1. </w:t>
            </w:r>
            <w:r w:rsidR="00A14082" w:rsidRPr="006C2AFD">
              <w:rPr>
                <w:rStyle w:val="a8"/>
                <w:rFonts w:hint="eastAsia"/>
                <w:noProof/>
              </w:rPr>
              <w:t>距离空间定义</w:t>
            </w:r>
            <w:r w:rsidR="00A14082">
              <w:rPr>
                <w:noProof/>
                <w:webHidden/>
              </w:rPr>
              <w:tab/>
            </w:r>
            <w:r w:rsidR="00A14082">
              <w:rPr>
                <w:noProof/>
                <w:webHidden/>
              </w:rPr>
              <w:fldChar w:fldCharType="begin"/>
            </w:r>
            <w:r w:rsidR="00A14082">
              <w:rPr>
                <w:noProof/>
                <w:webHidden/>
              </w:rPr>
              <w:instrText xml:space="preserve"> PAGEREF _Toc341996126 \h </w:instrText>
            </w:r>
            <w:r w:rsidR="00A14082">
              <w:rPr>
                <w:noProof/>
                <w:webHidden/>
              </w:rPr>
            </w:r>
            <w:r w:rsidR="00A14082">
              <w:rPr>
                <w:noProof/>
                <w:webHidden/>
              </w:rPr>
              <w:fldChar w:fldCharType="separate"/>
            </w:r>
            <w:r w:rsidR="00A14082">
              <w:rPr>
                <w:noProof/>
                <w:webHidden/>
              </w:rPr>
              <w:t>10</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27" w:history="1">
            <w:r w:rsidR="00A14082" w:rsidRPr="006C2AFD">
              <w:rPr>
                <w:rStyle w:val="a8"/>
                <w:noProof/>
              </w:rPr>
              <w:t xml:space="preserve">3.3 </w:t>
            </w:r>
            <w:r w:rsidR="00A14082" w:rsidRPr="006C2AFD">
              <w:rPr>
                <w:rStyle w:val="a8"/>
                <w:rFonts w:hint="eastAsia"/>
                <w:noProof/>
              </w:rPr>
              <w:t>拓扑空间中的各种点集</w:t>
            </w:r>
            <w:r w:rsidR="00A14082">
              <w:rPr>
                <w:noProof/>
                <w:webHidden/>
              </w:rPr>
              <w:tab/>
            </w:r>
            <w:r w:rsidR="00A14082">
              <w:rPr>
                <w:noProof/>
                <w:webHidden/>
              </w:rPr>
              <w:fldChar w:fldCharType="begin"/>
            </w:r>
            <w:r w:rsidR="00A14082">
              <w:rPr>
                <w:noProof/>
                <w:webHidden/>
              </w:rPr>
              <w:instrText xml:space="preserve"> PAGEREF _Toc341996127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28" w:history="1">
            <w:r w:rsidR="00A14082" w:rsidRPr="006C2AFD">
              <w:rPr>
                <w:rStyle w:val="a8"/>
                <w:noProof/>
              </w:rPr>
              <w:t>1.</w:t>
            </w:r>
            <w:r w:rsidR="00A14082" w:rsidRPr="006C2AFD">
              <w:rPr>
                <w:rStyle w:val="a8"/>
                <w:rFonts w:hint="eastAsia"/>
                <w:noProof/>
              </w:rPr>
              <w:t xml:space="preserve"> </w:t>
            </w:r>
            <w:r w:rsidR="00A14082" w:rsidRPr="006C2AFD">
              <w:rPr>
                <w:rStyle w:val="a8"/>
                <w:rFonts w:hint="eastAsia"/>
                <w:noProof/>
              </w:rPr>
              <w:t>内点、外点、边界点</w:t>
            </w:r>
            <w:r w:rsidR="00A14082">
              <w:rPr>
                <w:noProof/>
                <w:webHidden/>
              </w:rPr>
              <w:tab/>
            </w:r>
            <w:r w:rsidR="00A14082">
              <w:rPr>
                <w:noProof/>
                <w:webHidden/>
              </w:rPr>
              <w:fldChar w:fldCharType="begin"/>
            </w:r>
            <w:r w:rsidR="00A14082">
              <w:rPr>
                <w:noProof/>
                <w:webHidden/>
              </w:rPr>
              <w:instrText xml:space="preserve"> PAGEREF _Toc341996128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29" w:history="1">
            <w:r w:rsidR="00A14082" w:rsidRPr="006C2AFD">
              <w:rPr>
                <w:rStyle w:val="a8"/>
                <w:noProof/>
              </w:rPr>
              <w:t xml:space="preserve">2. </w:t>
            </w:r>
            <w:r w:rsidR="00A14082" w:rsidRPr="006C2AFD">
              <w:rPr>
                <w:rStyle w:val="a8"/>
                <w:rFonts w:hint="eastAsia"/>
                <w:noProof/>
              </w:rPr>
              <w:t>孤立点、聚点、接触点</w:t>
            </w:r>
            <w:r w:rsidR="00A14082">
              <w:rPr>
                <w:noProof/>
                <w:webHidden/>
              </w:rPr>
              <w:tab/>
            </w:r>
            <w:r w:rsidR="00A14082">
              <w:rPr>
                <w:noProof/>
                <w:webHidden/>
              </w:rPr>
              <w:fldChar w:fldCharType="begin"/>
            </w:r>
            <w:r w:rsidR="00A14082">
              <w:rPr>
                <w:noProof/>
                <w:webHidden/>
              </w:rPr>
              <w:instrText xml:space="preserve"> PAGEREF _Toc341996129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30" w:history="1">
            <w:r w:rsidR="00A14082" w:rsidRPr="006C2AFD">
              <w:rPr>
                <w:rStyle w:val="a8"/>
                <w:noProof/>
              </w:rPr>
              <w:t xml:space="preserve">3. </w:t>
            </w:r>
            <w:r w:rsidR="00A14082" w:rsidRPr="006C2AFD">
              <w:rPr>
                <w:rStyle w:val="a8"/>
                <w:rFonts w:hint="eastAsia"/>
                <w:noProof/>
              </w:rPr>
              <w:t>稀疏集和稠密集</w:t>
            </w:r>
            <w:r w:rsidR="00A14082">
              <w:rPr>
                <w:noProof/>
                <w:webHidden/>
              </w:rPr>
              <w:tab/>
            </w:r>
            <w:r w:rsidR="00A14082">
              <w:rPr>
                <w:noProof/>
                <w:webHidden/>
              </w:rPr>
              <w:fldChar w:fldCharType="begin"/>
            </w:r>
            <w:r w:rsidR="00A14082">
              <w:rPr>
                <w:noProof/>
                <w:webHidden/>
              </w:rPr>
              <w:instrText xml:space="preserve"> PAGEREF _Toc341996130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31" w:history="1">
            <w:r w:rsidR="00A14082" w:rsidRPr="006C2AFD">
              <w:rPr>
                <w:rStyle w:val="a8"/>
                <w:noProof/>
              </w:rPr>
              <w:t>4. Weierstrass</w:t>
            </w:r>
            <w:r w:rsidR="00A14082" w:rsidRPr="006C2AFD">
              <w:rPr>
                <w:rStyle w:val="a8"/>
                <w:rFonts w:hint="eastAsia"/>
                <w:noProof/>
              </w:rPr>
              <w:t>定理</w:t>
            </w:r>
            <w:r w:rsidR="00A14082">
              <w:rPr>
                <w:noProof/>
                <w:webHidden/>
              </w:rPr>
              <w:tab/>
            </w:r>
            <w:r w:rsidR="00A14082">
              <w:rPr>
                <w:noProof/>
                <w:webHidden/>
              </w:rPr>
              <w:fldChar w:fldCharType="begin"/>
            </w:r>
            <w:r w:rsidR="00A14082">
              <w:rPr>
                <w:noProof/>
                <w:webHidden/>
              </w:rPr>
              <w:instrText xml:space="preserve"> PAGEREF _Toc341996131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32" w:history="1">
            <w:r w:rsidR="00A14082" w:rsidRPr="006C2AFD">
              <w:rPr>
                <w:rStyle w:val="a8"/>
                <w:noProof/>
              </w:rPr>
              <w:t xml:space="preserve">5. </w:t>
            </w:r>
            <w:r w:rsidR="00A14082" w:rsidRPr="006C2AFD">
              <w:rPr>
                <w:rStyle w:val="a8"/>
                <w:rFonts w:hint="eastAsia"/>
                <w:noProof/>
              </w:rPr>
              <w:t>可分集</w:t>
            </w:r>
            <w:r w:rsidR="00A14082">
              <w:rPr>
                <w:noProof/>
                <w:webHidden/>
              </w:rPr>
              <w:tab/>
            </w:r>
            <w:r w:rsidR="00A14082">
              <w:rPr>
                <w:noProof/>
                <w:webHidden/>
              </w:rPr>
              <w:fldChar w:fldCharType="begin"/>
            </w:r>
            <w:r w:rsidR="00A14082">
              <w:rPr>
                <w:noProof/>
                <w:webHidden/>
              </w:rPr>
              <w:instrText xml:space="preserve"> PAGEREF _Toc341996132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33" w:history="1">
            <w:r w:rsidR="00A14082" w:rsidRPr="006C2AFD">
              <w:rPr>
                <w:rStyle w:val="a8"/>
                <w:noProof/>
              </w:rPr>
              <w:t xml:space="preserve">6. </w:t>
            </w:r>
            <w:r w:rsidR="00A14082" w:rsidRPr="006C2AFD">
              <w:rPr>
                <w:rStyle w:val="a8"/>
                <w:rFonts w:hint="eastAsia"/>
                <w:noProof/>
              </w:rPr>
              <w:t>距离空间中的有界集和完全有界集</w:t>
            </w:r>
            <w:r w:rsidR="00A14082">
              <w:rPr>
                <w:noProof/>
                <w:webHidden/>
              </w:rPr>
              <w:tab/>
            </w:r>
            <w:r w:rsidR="00A14082">
              <w:rPr>
                <w:noProof/>
                <w:webHidden/>
              </w:rPr>
              <w:fldChar w:fldCharType="begin"/>
            </w:r>
            <w:r w:rsidR="00A14082">
              <w:rPr>
                <w:noProof/>
                <w:webHidden/>
              </w:rPr>
              <w:instrText xml:space="preserve"> PAGEREF _Toc341996133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34" w:history="1">
            <w:r w:rsidR="00A14082" w:rsidRPr="006C2AFD">
              <w:rPr>
                <w:rStyle w:val="a8"/>
                <w:noProof/>
              </w:rPr>
              <w:t xml:space="preserve">4.4 </w:t>
            </w:r>
            <w:r w:rsidR="00A14082" w:rsidRPr="006C2AFD">
              <w:rPr>
                <w:rStyle w:val="a8"/>
                <w:rFonts w:hint="eastAsia"/>
                <w:noProof/>
              </w:rPr>
              <w:t>拓扑空间中的收敛</w:t>
            </w:r>
            <w:r w:rsidR="00A14082">
              <w:rPr>
                <w:noProof/>
                <w:webHidden/>
              </w:rPr>
              <w:tab/>
            </w:r>
            <w:r w:rsidR="00A14082">
              <w:rPr>
                <w:noProof/>
                <w:webHidden/>
              </w:rPr>
              <w:fldChar w:fldCharType="begin"/>
            </w:r>
            <w:r w:rsidR="00A14082">
              <w:rPr>
                <w:noProof/>
                <w:webHidden/>
              </w:rPr>
              <w:instrText xml:space="preserve"> PAGEREF _Toc341996134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35" w:history="1">
            <w:r w:rsidR="00A14082" w:rsidRPr="006C2AFD">
              <w:rPr>
                <w:rStyle w:val="a8"/>
                <w:noProof/>
              </w:rPr>
              <w:t>1.</w:t>
            </w:r>
            <w:r w:rsidR="00A14082" w:rsidRPr="006C2AFD">
              <w:rPr>
                <w:rStyle w:val="a8"/>
                <w:rFonts w:hint="eastAsia"/>
                <w:noProof/>
              </w:rPr>
              <w:t xml:space="preserve"> </w:t>
            </w:r>
            <w:r w:rsidR="00A14082" w:rsidRPr="006C2AFD">
              <w:rPr>
                <w:rStyle w:val="a8"/>
                <w:rFonts w:hint="eastAsia"/>
                <w:noProof/>
              </w:rPr>
              <w:t>点列的收敛</w:t>
            </w:r>
            <w:r w:rsidR="00A14082">
              <w:rPr>
                <w:noProof/>
                <w:webHidden/>
              </w:rPr>
              <w:tab/>
            </w:r>
            <w:r w:rsidR="00A14082">
              <w:rPr>
                <w:noProof/>
                <w:webHidden/>
              </w:rPr>
              <w:fldChar w:fldCharType="begin"/>
            </w:r>
            <w:r w:rsidR="00A14082">
              <w:rPr>
                <w:noProof/>
                <w:webHidden/>
              </w:rPr>
              <w:instrText xml:space="preserve"> PAGEREF _Toc341996135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36" w:history="1">
            <w:r w:rsidR="00A14082" w:rsidRPr="006C2AFD">
              <w:rPr>
                <w:rStyle w:val="a8"/>
                <w:noProof/>
              </w:rPr>
              <w:t xml:space="preserve">2. </w:t>
            </w:r>
            <w:r w:rsidR="00A14082" w:rsidRPr="006C2AFD">
              <w:rPr>
                <w:rStyle w:val="a8"/>
                <w:rFonts w:hint="eastAsia"/>
                <w:noProof/>
              </w:rPr>
              <w:t>滤基</w:t>
            </w:r>
            <w:r w:rsidR="00A14082">
              <w:rPr>
                <w:noProof/>
                <w:webHidden/>
              </w:rPr>
              <w:tab/>
            </w:r>
            <w:r w:rsidR="00A14082">
              <w:rPr>
                <w:noProof/>
                <w:webHidden/>
              </w:rPr>
              <w:fldChar w:fldCharType="begin"/>
            </w:r>
            <w:r w:rsidR="00A14082">
              <w:rPr>
                <w:noProof/>
                <w:webHidden/>
              </w:rPr>
              <w:instrText xml:space="preserve"> PAGEREF _Toc341996136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37" w:history="1">
            <w:r w:rsidR="00A14082" w:rsidRPr="006C2AFD">
              <w:rPr>
                <w:rStyle w:val="a8"/>
                <w:noProof/>
              </w:rPr>
              <w:t xml:space="preserve">3. </w:t>
            </w:r>
            <w:r w:rsidR="00A14082" w:rsidRPr="006C2AFD">
              <w:rPr>
                <w:rStyle w:val="a8"/>
                <w:rFonts w:hint="eastAsia"/>
                <w:noProof/>
              </w:rPr>
              <w:t>滤基收敛的应用</w:t>
            </w:r>
            <w:r w:rsidR="00A14082">
              <w:rPr>
                <w:noProof/>
                <w:webHidden/>
              </w:rPr>
              <w:tab/>
            </w:r>
            <w:r w:rsidR="00A14082">
              <w:rPr>
                <w:noProof/>
                <w:webHidden/>
              </w:rPr>
              <w:fldChar w:fldCharType="begin"/>
            </w:r>
            <w:r w:rsidR="00A14082">
              <w:rPr>
                <w:noProof/>
                <w:webHidden/>
              </w:rPr>
              <w:instrText xml:space="preserve"> PAGEREF _Toc341996137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38" w:history="1">
            <w:r w:rsidR="00A14082" w:rsidRPr="006C2AFD">
              <w:rPr>
                <w:rStyle w:val="a8"/>
                <w:noProof/>
              </w:rPr>
              <w:t xml:space="preserve">4. </w:t>
            </w:r>
            <w:r w:rsidR="00A14082" w:rsidRPr="006C2AFD">
              <w:rPr>
                <w:rStyle w:val="a8"/>
                <w:rFonts w:hint="eastAsia"/>
                <w:noProof/>
              </w:rPr>
              <w:t>用收敛来定义拓扑</w:t>
            </w:r>
            <w:r w:rsidR="00A14082">
              <w:rPr>
                <w:noProof/>
                <w:webHidden/>
              </w:rPr>
              <w:tab/>
            </w:r>
            <w:r w:rsidR="00A14082">
              <w:rPr>
                <w:noProof/>
                <w:webHidden/>
              </w:rPr>
              <w:fldChar w:fldCharType="begin"/>
            </w:r>
            <w:r w:rsidR="00A14082">
              <w:rPr>
                <w:noProof/>
                <w:webHidden/>
              </w:rPr>
              <w:instrText xml:space="preserve"> PAGEREF _Toc341996138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39" w:history="1">
            <w:r w:rsidR="00A14082" w:rsidRPr="006C2AFD">
              <w:rPr>
                <w:rStyle w:val="a8"/>
                <w:noProof/>
              </w:rPr>
              <w:t xml:space="preserve">4.5 </w:t>
            </w:r>
            <w:r w:rsidR="00A14082" w:rsidRPr="006C2AFD">
              <w:rPr>
                <w:rStyle w:val="a8"/>
                <w:rFonts w:hint="eastAsia"/>
                <w:noProof/>
              </w:rPr>
              <w:t>连续映射和同胚映射</w:t>
            </w:r>
            <w:r w:rsidR="00A14082">
              <w:rPr>
                <w:noProof/>
                <w:webHidden/>
              </w:rPr>
              <w:tab/>
            </w:r>
            <w:r w:rsidR="00A14082">
              <w:rPr>
                <w:noProof/>
                <w:webHidden/>
              </w:rPr>
              <w:fldChar w:fldCharType="begin"/>
            </w:r>
            <w:r w:rsidR="00A14082">
              <w:rPr>
                <w:noProof/>
                <w:webHidden/>
              </w:rPr>
              <w:instrText xml:space="preserve"> PAGEREF _Toc341996139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40" w:history="1">
            <w:r w:rsidR="00A14082" w:rsidRPr="006C2AFD">
              <w:rPr>
                <w:rStyle w:val="a8"/>
                <w:noProof/>
              </w:rPr>
              <w:t xml:space="preserve">1. </w:t>
            </w:r>
            <w:r w:rsidR="00A14082" w:rsidRPr="006C2AFD">
              <w:rPr>
                <w:rStyle w:val="a8"/>
                <w:rFonts w:hint="eastAsia"/>
                <w:noProof/>
              </w:rPr>
              <w:t>连续映射</w:t>
            </w:r>
            <w:r w:rsidR="00A14082">
              <w:rPr>
                <w:noProof/>
                <w:webHidden/>
              </w:rPr>
              <w:tab/>
            </w:r>
            <w:r w:rsidR="00A14082">
              <w:rPr>
                <w:noProof/>
                <w:webHidden/>
              </w:rPr>
              <w:fldChar w:fldCharType="begin"/>
            </w:r>
            <w:r w:rsidR="00A14082">
              <w:rPr>
                <w:noProof/>
                <w:webHidden/>
              </w:rPr>
              <w:instrText xml:space="preserve"> PAGEREF _Toc341996140 \h </w:instrText>
            </w:r>
            <w:r w:rsidR="00A14082">
              <w:rPr>
                <w:noProof/>
                <w:webHidden/>
              </w:rPr>
            </w:r>
            <w:r w:rsidR="00A14082">
              <w:rPr>
                <w:noProof/>
                <w:webHidden/>
              </w:rPr>
              <w:fldChar w:fldCharType="separate"/>
            </w:r>
            <w:r w:rsidR="00A14082">
              <w:rPr>
                <w:noProof/>
                <w:webHidden/>
              </w:rPr>
              <w:t>11</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41" w:history="1">
            <w:r w:rsidR="00A14082" w:rsidRPr="006C2AFD">
              <w:rPr>
                <w:rStyle w:val="a8"/>
                <w:noProof/>
              </w:rPr>
              <w:t xml:space="preserve">2. </w:t>
            </w:r>
            <w:r w:rsidR="00A14082" w:rsidRPr="006C2AFD">
              <w:rPr>
                <w:rStyle w:val="a8"/>
                <w:rFonts w:hint="eastAsia"/>
                <w:noProof/>
              </w:rPr>
              <w:t>同胚映射和等距映射</w:t>
            </w:r>
            <w:r w:rsidR="00A14082">
              <w:rPr>
                <w:noProof/>
                <w:webHidden/>
              </w:rPr>
              <w:tab/>
            </w:r>
            <w:r w:rsidR="00A14082">
              <w:rPr>
                <w:noProof/>
                <w:webHidden/>
              </w:rPr>
              <w:fldChar w:fldCharType="begin"/>
            </w:r>
            <w:r w:rsidR="00A14082">
              <w:rPr>
                <w:noProof/>
                <w:webHidden/>
              </w:rPr>
              <w:instrText xml:space="preserve"> PAGEREF _Toc341996141 \h </w:instrText>
            </w:r>
            <w:r w:rsidR="00A14082">
              <w:rPr>
                <w:noProof/>
                <w:webHidden/>
              </w:rPr>
            </w:r>
            <w:r w:rsidR="00A14082">
              <w:rPr>
                <w:noProof/>
                <w:webHidden/>
              </w:rPr>
              <w:fldChar w:fldCharType="separate"/>
            </w:r>
            <w:r w:rsidR="00A14082">
              <w:rPr>
                <w:noProof/>
                <w:webHidden/>
              </w:rPr>
              <w:t>12</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42" w:history="1">
            <w:r w:rsidR="00A14082" w:rsidRPr="006C2AFD">
              <w:rPr>
                <w:rStyle w:val="a8"/>
                <w:noProof/>
              </w:rPr>
              <w:t xml:space="preserve">4.6 </w:t>
            </w:r>
            <w:r w:rsidR="00A14082" w:rsidRPr="006C2AFD">
              <w:rPr>
                <w:rStyle w:val="a8"/>
                <w:rFonts w:hint="eastAsia"/>
                <w:noProof/>
              </w:rPr>
              <w:t>拓扑空间中的连通性</w:t>
            </w:r>
            <w:r w:rsidR="00A14082">
              <w:rPr>
                <w:noProof/>
                <w:webHidden/>
              </w:rPr>
              <w:tab/>
            </w:r>
            <w:r w:rsidR="00A14082">
              <w:rPr>
                <w:noProof/>
                <w:webHidden/>
              </w:rPr>
              <w:fldChar w:fldCharType="begin"/>
            </w:r>
            <w:r w:rsidR="00A14082">
              <w:rPr>
                <w:noProof/>
                <w:webHidden/>
              </w:rPr>
              <w:instrText xml:space="preserve"> PAGEREF _Toc341996142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43" w:history="1">
            <w:r w:rsidR="00A14082" w:rsidRPr="006C2AFD">
              <w:rPr>
                <w:rStyle w:val="a8"/>
                <w:noProof/>
              </w:rPr>
              <w:t xml:space="preserve">1. </w:t>
            </w:r>
            <w:r w:rsidR="00A14082" w:rsidRPr="006C2AFD">
              <w:rPr>
                <w:rStyle w:val="a8"/>
                <w:rFonts w:hint="eastAsia"/>
                <w:noProof/>
              </w:rPr>
              <w:t>连通性和连通空间</w:t>
            </w:r>
            <w:r w:rsidR="00A14082">
              <w:rPr>
                <w:noProof/>
                <w:webHidden/>
              </w:rPr>
              <w:tab/>
            </w:r>
            <w:r w:rsidR="00A14082">
              <w:rPr>
                <w:noProof/>
                <w:webHidden/>
              </w:rPr>
              <w:fldChar w:fldCharType="begin"/>
            </w:r>
            <w:r w:rsidR="00A14082">
              <w:rPr>
                <w:noProof/>
                <w:webHidden/>
              </w:rPr>
              <w:instrText xml:space="preserve"> PAGEREF _Toc341996143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44" w:history="1">
            <w:r w:rsidR="00A14082" w:rsidRPr="006C2AFD">
              <w:rPr>
                <w:rStyle w:val="a8"/>
                <w:noProof/>
              </w:rPr>
              <w:t xml:space="preserve">2. </w:t>
            </w:r>
            <w:r w:rsidR="00A14082" w:rsidRPr="006C2AFD">
              <w:rPr>
                <w:rStyle w:val="a8"/>
                <w:rFonts w:hint="eastAsia"/>
                <w:noProof/>
              </w:rPr>
              <w:t>连通性是拓扑不变性质</w:t>
            </w:r>
            <w:r w:rsidR="00A14082">
              <w:rPr>
                <w:noProof/>
                <w:webHidden/>
              </w:rPr>
              <w:tab/>
            </w:r>
            <w:r w:rsidR="00A14082">
              <w:rPr>
                <w:noProof/>
                <w:webHidden/>
              </w:rPr>
              <w:fldChar w:fldCharType="begin"/>
            </w:r>
            <w:r w:rsidR="00A14082">
              <w:rPr>
                <w:noProof/>
                <w:webHidden/>
              </w:rPr>
              <w:instrText xml:space="preserve"> PAGEREF _Toc341996144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45" w:history="1">
            <w:r w:rsidR="00A14082" w:rsidRPr="006C2AFD">
              <w:rPr>
                <w:rStyle w:val="a8"/>
                <w:noProof/>
              </w:rPr>
              <w:t xml:space="preserve">3. </w:t>
            </w:r>
            <w:r w:rsidR="00A14082" w:rsidRPr="006C2AFD">
              <w:rPr>
                <w:rStyle w:val="a8"/>
                <w:rFonts w:hint="eastAsia"/>
                <w:noProof/>
              </w:rPr>
              <w:t>道路连通集</w:t>
            </w:r>
            <w:r w:rsidR="00A14082">
              <w:rPr>
                <w:noProof/>
                <w:webHidden/>
              </w:rPr>
              <w:tab/>
            </w:r>
            <w:r w:rsidR="00A14082">
              <w:rPr>
                <w:noProof/>
                <w:webHidden/>
              </w:rPr>
              <w:fldChar w:fldCharType="begin"/>
            </w:r>
            <w:r w:rsidR="00A14082">
              <w:rPr>
                <w:noProof/>
                <w:webHidden/>
              </w:rPr>
              <w:instrText xml:space="preserve"> PAGEREF _Toc341996145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46" w:history="1">
            <w:r w:rsidR="00A14082" w:rsidRPr="006C2AFD">
              <w:rPr>
                <w:rStyle w:val="a8"/>
                <w:noProof/>
              </w:rPr>
              <w:t xml:space="preserve">3.7 </w:t>
            </w:r>
            <w:r w:rsidR="00A14082" w:rsidRPr="006C2AFD">
              <w:rPr>
                <w:rStyle w:val="a8"/>
                <w:rFonts w:hint="eastAsia"/>
                <w:noProof/>
              </w:rPr>
              <w:t>完备距离空间</w:t>
            </w:r>
            <w:r w:rsidR="00A14082">
              <w:rPr>
                <w:noProof/>
                <w:webHidden/>
              </w:rPr>
              <w:tab/>
            </w:r>
            <w:r w:rsidR="00A14082">
              <w:rPr>
                <w:noProof/>
                <w:webHidden/>
              </w:rPr>
              <w:fldChar w:fldCharType="begin"/>
            </w:r>
            <w:r w:rsidR="00A14082">
              <w:rPr>
                <w:noProof/>
                <w:webHidden/>
              </w:rPr>
              <w:instrText xml:space="preserve"> PAGEREF _Toc341996146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47" w:history="1">
            <w:r w:rsidR="00A14082" w:rsidRPr="006C2AFD">
              <w:rPr>
                <w:rStyle w:val="a8"/>
                <w:noProof/>
              </w:rPr>
              <w:t xml:space="preserve">1. </w:t>
            </w:r>
            <w:r w:rsidR="00A14082" w:rsidRPr="006C2AFD">
              <w:rPr>
                <w:rStyle w:val="a8"/>
                <w:rFonts w:hint="eastAsia"/>
                <w:noProof/>
              </w:rPr>
              <w:t>哥西序列和完备性</w:t>
            </w:r>
            <w:r w:rsidR="00A14082">
              <w:rPr>
                <w:noProof/>
                <w:webHidden/>
              </w:rPr>
              <w:tab/>
            </w:r>
            <w:r w:rsidR="00A14082">
              <w:rPr>
                <w:noProof/>
                <w:webHidden/>
              </w:rPr>
              <w:fldChar w:fldCharType="begin"/>
            </w:r>
            <w:r w:rsidR="00A14082">
              <w:rPr>
                <w:noProof/>
                <w:webHidden/>
              </w:rPr>
              <w:instrText xml:space="preserve"> PAGEREF _Toc341996147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48" w:history="1">
            <w:r w:rsidR="00A14082" w:rsidRPr="006C2AFD">
              <w:rPr>
                <w:rStyle w:val="a8"/>
                <w:noProof/>
              </w:rPr>
              <w:t xml:space="preserve">2. </w:t>
            </w:r>
            <w:r w:rsidR="00A14082" w:rsidRPr="006C2AFD">
              <w:rPr>
                <w:rStyle w:val="a8"/>
                <w:rFonts w:hint="eastAsia"/>
                <w:noProof/>
              </w:rPr>
              <w:t>常见的一些距离空间的完备性</w:t>
            </w:r>
            <w:r w:rsidR="00A14082">
              <w:rPr>
                <w:noProof/>
                <w:webHidden/>
              </w:rPr>
              <w:tab/>
            </w:r>
            <w:r w:rsidR="00A14082">
              <w:rPr>
                <w:noProof/>
                <w:webHidden/>
              </w:rPr>
              <w:fldChar w:fldCharType="begin"/>
            </w:r>
            <w:r w:rsidR="00A14082">
              <w:rPr>
                <w:noProof/>
                <w:webHidden/>
              </w:rPr>
              <w:instrText xml:space="preserve"> PAGEREF _Toc341996148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49" w:history="1">
            <w:r w:rsidR="00A14082" w:rsidRPr="006C2AFD">
              <w:rPr>
                <w:rStyle w:val="a8"/>
                <w:noProof/>
              </w:rPr>
              <w:t xml:space="preserve">3. </w:t>
            </w:r>
            <w:r w:rsidR="00A14082" w:rsidRPr="006C2AFD">
              <w:rPr>
                <w:rStyle w:val="a8"/>
                <w:rFonts w:hint="eastAsia"/>
                <w:noProof/>
              </w:rPr>
              <w:t>压缩映射的不动点定理</w:t>
            </w:r>
            <w:r w:rsidR="00A14082">
              <w:rPr>
                <w:noProof/>
                <w:webHidden/>
              </w:rPr>
              <w:tab/>
            </w:r>
            <w:r w:rsidR="00A14082">
              <w:rPr>
                <w:noProof/>
                <w:webHidden/>
              </w:rPr>
              <w:fldChar w:fldCharType="begin"/>
            </w:r>
            <w:r w:rsidR="00A14082">
              <w:rPr>
                <w:noProof/>
                <w:webHidden/>
              </w:rPr>
              <w:instrText xml:space="preserve"> PAGEREF _Toc341996149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50" w:history="1">
            <w:r w:rsidR="00A14082" w:rsidRPr="006C2AFD">
              <w:rPr>
                <w:rStyle w:val="a8"/>
                <w:noProof/>
              </w:rPr>
              <w:t xml:space="preserve">4. </w:t>
            </w:r>
            <w:r w:rsidR="00A14082" w:rsidRPr="006C2AFD">
              <w:rPr>
                <w:rStyle w:val="a8"/>
                <w:rFonts w:hint="eastAsia"/>
                <w:noProof/>
              </w:rPr>
              <w:t>闭集套定理和</w:t>
            </w:r>
            <w:r w:rsidR="00A14082" w:rsidRPr="006C2AFD">
              <w:rPr>
                <w:rStyle w:val="a8"/>
                <w:noProof/>
              </w:rPr>
              <w:t>Barie</w:t>
            </w:r>
            <w:r w:rsidR="00A14082" w:rsidRPr="006C2AFD">
              <w:rPr>
                <w:rStyle w:val="a8"/>
                <w:rFonts w:hint="eastAsia"/>
                <w:noProof/>
              </w:rPr>
              <w:t>纲定理</w:t>
            </w:r>
            <w:r w:rsidR="00A14082">
              <w:rPr>
                <w:noProof/>
                <w:webHidden/>
              </w:rPr>
              <w:tab/>
            </w:r>
            <w:r w:rsidR="00A14082">
              <w:rPr>
                <w:noProof/>
                <w:webHidden/>
              </w:rPr>
              <w:fldChar w:fldCharType="begin"/>
            </w:r>
            <w:r w:rsidR="00A14082">
              <w:rPr>
                <w:noProof/>
                <w:webHidden/>
              </w:rPr>
              <w:instrText xml:space="preserve"> PAGEREF _Toc341996150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51" w:history="1">
            <w:r w:rsidR="00A14082" w:rsidRPr="006C2AFD">
              <w:rPr>
                <w:rStyle w:val="a8"/>
                <w:noProof/>
              </w:rPr>
              <w:t xml:space="preserve">5. </w:t>
            </w:r>
            <w:r w:rsidR="00A14082" w:rsidRPr="006C2AFD">
              <w:rPr>
                <w:rStyle w:val="a8"/>
                <w:rFonts w:hint="eastAsia"/>
                <w:noProof/>
              </w:rPr>
              <w:t>闭集空间的完备化</w:t>
            </w:r>
            <w:r w:rsidR="00A14082">
              <w:rPr>
                <w:noProof/>
                <w:webHidden/>
              </w:rPr>
              <w:tab/>
            </w:r>
            <w:r w:rsidR="00A14082">
              <w:rPr>
                <w:noProof/>
                <w:webHidden/>
              </w:rPr>
              <w:fldChar w:fldCharType="begin"/>
            </w:r>
            <w:r w:rsidR="00A14082">
              <w:rPr>
                <w:noProof/>
                <w:webHidden/>
              </w:rPr>
              <w:instrText xml:space="preserve"> PAGEREF _Toc341996151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52" w:history="1">
            <w:r w:rsidR="00A14082" w:rsidRPr="006C2AFD">
              <w:rPr>
                <w:rStyle w:val="a8"/>
                <w:noProof/>
              </w:rPr>
              <w:t xml:space="preserve">3.8 </w:t>
            </w:r>
            <w:r w:rsidR="00A14082" w:rsidRPr="006C2AFD">
              <w:rPr>
                <w:rStyle w:val="a8"/>
                <w:rFonts w:hint="eastAsia"/>
                <w:noProof/>
              </w:rPr>
              <w:t>紧集和列紧集</w:t>
            </w:r>
            <w:r w:rsidR="00A14082">
              <w:rPr>
                <w:noProof/>
                <w:webHidden/>
              </w:rPr>
              <w:tab/>
            </w:r>
            <w:r w:rsidR="00A14082">
              <w:rPr>
                <w:noProof/>
                <w:webHidden/>
              </w:rPr>
              <w:fldChar w:fldCharType="begin"/>
            </w:r>
            <w:r w:rsidR="00A14082">
              <w:rPr>
                <w:noProof/>
                <w:webHidden/>
              </w:rPr>
              <w:instrText xml:space="preserve"> PAGEREF _Toc341996152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53" w:history="1">
            <w:r w:rsidR="00A14082" w:rsidRPr="006C2AFD">
              <w:rPr>
                <w:rStyle w:val="a8"/>
                <w:noProof/>
              </w:rPr>
              <w:t xml:space="preserve">1. </w:t>
            </w:r>
            <w:r w:rsidR="00A14082" w:rsidRPr="006C2AFD">
              <w:rPr>
                <w:rStyle w:val="a8"/>
                <w:rFonts w:hint="eastAsia"/>
                <w:noProof/>
              </w:rPr>
              <w:t>紧集</w:t>
            </w:r>
            <w:r w:rsidR="00A14082">
              <w:rPr>
                <w:noProof/>
                <w:webHidden/>
              </w:rPr>
              <w:tab/>
            </w:r>
            <w:r w:rsidR="00A14082">
              <w:rPr>
                <w:noProof/>
                <w:webHidden/>
              </w:rPr>
              <w:fldChar w:fldCharType="begin"/>
            </w:r>
            <w:r w:rsidR="00A14082">
              <w:rPr>
                <w:noProof/>
                <w:webHidden/>
              </w:rPr>
              <w:instrText xml:space="preserve"> PAGEREF _Toc341996153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54" w:history="1">
            <w:r w:rsidR="00A14082" w:rsidRPr="006C2AFD">
              <w:rPr>
                <w:rStyle w:val="a8"/>
                <w:noProof/>
              </w:rPr>
              <w:t xml:space="preserve">2. </w:t>
            </w:r>
            <w:r w:rsidR="00A14082" w:rsidRPr="006C2AFD">
              <w:rPr>
                <w:rStyle w:val="a8"/>
                <w:rFonts w:hint="eastAsia"/>
                <w:noProof/>
              </w:rPr>
              <w:t>紧集和有界闭集的关系</w:t>
            </w:r>
            <w:r w:rsidR="00A14082">
              <w:rPr>
                <w:noProof/>
                <w:webHidden/>
              </w:rPr>
              <w:tab/>
            </w:r>
            <w:r w:rsidR="00A14082">
              <w:rPr>
                <w:noProof/>
                <w:webHidden/>
              </w:rPr>
              <w:fldChar w:fldCharType="begin"/>
            </w:r>
            <w:r w:rsidR="00A14082">
              <w:rPr>
                <w:noProof/>
                <w:webHidden/>
              </w:rPr>
              <w:instrText xml:space="preserve"> PAGEREF _Toc341996154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55" w:history="1">
            <w:r w:rsidR="00A14082" w:rsidRPr="006C2AFD">
              <w:rPr>
                <w:rStyle w:val="a8"/>
                <w:noProof/>
              </w:rPr>
              <w:t xml:space="preserve">3. </w:t>
            </w:r>
            <w:r w:rsidR="00A14082" w:rsidRPr="006C2AFD">
              <w:rPr>
                <w:rStyle w:val="a8"/>
                <w:rFonts w:hint="eastAsia"/>
                <w:noProof/>
              </w:rPr>
              <w:t>紧集和连续映射</w:t>
            </w:r>
            <w:r w:rsidR="00A14082">
              <w:rPr>
                <w:noProof/>
                <w:webHidden/>
              </w:rPr>
              <w:tab/>
            </w:r>
            <w:r w:rsidR="00A14082">
              <w:rPr>
                <w:noProof/>
                <w:webHidden/>
              </w:rPr>
              <w:fldChar w:fldCharType="begin"/>
            </w:r>
            <w:r w:rsidR="00A14082">
              <w:rPr>
                <w:noProof/>
                <w:webHidden/>
              </w:rPr>
              <w:instrText xml:space="preserve"> PAGEREF _Toc341996155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56" w:history="1">
            <w:r w:rsidR="00A14082" w:rsidRPr="006C2AFD">
              <w:rPr>
                <w:rStyle w:val="a8"/>
                <w:noProof/>
              </w:rPr>
              <w:t xml:space="preserve">4. </w:t>
            </w:r>
            <w:r w:rsidR="00A14082" w:rsidRPr="006C2AFD">
              <w:rPr>
                <w:rStyle w:val="a8"/>
                <w:rFonts w:hint="eastAsia"/>
                <w:noProof/>
              </w:rPr>
              <w:t>列紧集</w:t>
            </w:r>
            <w:r w:rsidR="00A14082">
              <w:rPr>
                <w:noProof/>
                <w:webHidden/>
              </w:rPr>
              <w:tab/>
            </w:r>
            <w:r w:rsidR="00A14082">
              <w:rPr>
                <w:noProof/>
                <w:webHidden/>
              </w:rPr>
              <w:fldChar w:fldCharType="begin"/>
            </w:r>
            <w:r w:rsidR="00A14082">
              <w:rPr>
                <w:noProof/>
                <w:webHidden/>
              </w:rPr>
              <w:instrText xml:space="preserve"> PAGEREF _Toc341996156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57" w:history="1">
            <w:r w:rsidR="00A14082" w:rsidRPr="006C2AFD">
              <w:rPr>
                <w:rStyle w:val="a8"/>
                <w:noProof/>
              </w:rPr>
              <w:t xml:space="preserve">5. </w:t>
            </w:r>
            <w:r w:rsidR="00A14082" w:rsidRPr="006C2AFD">
              <w:rPr>
                <w:rStyle w:val="a8"/>
                <w:rFonts w:hint="eastAsia"/>
                <w:noProof/>
              </w:rPr>
              <w:t>距离空间中的列紧集</w:t>
            </w:r>
            <w:r w:rsidR="00A14082">
              <w:rPr>
                <w:noProof/>
                <w:webHidden/>
              </w:rPr>
              <w:tab/>
            </w:r>
            <w:r w:rsidR="00A14082">
              <w:rPr>
                <w:noProof/>
                <w:webHidden/>
              </w:rPr>
              <w:fldChar w:fldCharType="begin"/>
            </w:r>
            <w:r w:rsidR="00A14082">
              <w:rPr>
                <w:noProof/>
                <w:webHidden/>
              </w:rPr>
              <w:instrText xml:space="preserve"> PAGEREF _Toc341996157 \h </w:instrText>
            </w:r>
            <w:r w:rsidR="00A14082">
              <w:rPr>
                <w:noProof/>
                <w:webHidden/>
              </w:rPr>
            </w:r>
            <w:r w:rsidR="00A14082">
              <w:rPr>
                <w:noProof/>
                <w:webHidden/>
              </w:rPr>
              <w:fldChar w:fldCharType="separate"/>
            </w:r>
            <w:r w:rsidR="00A14082">
              <w:rPr>
                <w:noProof/>
                <w:webHidden/>
              </w:rPr>
              <w:t>13</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58" w:history="1">
            <w:r w:rsidR="00A14082" w:rsidRPr="006C2AFD">
              <w:rPr>
                <w:rStyle w:val="a8"/>
                <w:noProof/>
              </w:rPr>
              <w:t xml:space="preserve">3.9 </w:t>
            </w:r>
            <w:r w:rsidR="00A14082" w:rsidRPr="006C2AFD">
              <w:rPr>
                <w:rStyle w:val="a8"/>
                <w:rFonts w:hint="eastAsia"/>
                <w:noProof/>
              </w:rPr>
              <w:t>距离空间上的函数族</w:t>
            </w:r>
            <w:r w:rsidR="00A14082">
              <w:rPr>
                <w:noProof/>
                <w:webHidden/>
              </w:rPr>
              <w:tab/>
            </w:r>
            <w:r w:rsidR="00A14082">
              <w:rPr>
                <w:noProof/>
                <w:webHidden/>
              </w:rPr>
              <w:fldChar w:fldCharType="begin"/>
            </w:r>
            <w:r w:rsidR="00A14082">
              <w:rPr>
                <w:noProof/>
                <w:webHidden/>
              </w:rPr>
              <w:instrText xml:space="preserve"> PAGEREF _Toc341996158 \h </w:instrText>
            </w:r>
            <w:r w:rsidR="00A14082">
              <w:rPr>
                <w:noProof/>
                <w:webHidden/>
              </w:rPr>
            </w:r>
            <w:r w:rsidR="00A14082">
              <w:rPr>
                <w:noProof/>
                <w:webHidden/>
              </w:rPr>
              <w:fldChar w:fldCharType="separate"/>
            </w:r>
            <w:r w:rsidR="00A14082">
              <w:rPr>
                <w:noProof/>
                <w:webHidden/>
              </w:rPr>
              <w:t>14</w:t>
            </w:r>
            <w:r w:rsidR="00A14082">
              <w:rPr>
                <w:noProof/>
                <w:webHidden/>
              </w:rPr>
              <w:fldChar w:fldCharType="end"/>
            </w:r>
          </w:hyperlink>
        </w:p>
        <w:p w:rsidR="00A14082" w:rsidRDefault="00F9481C">
          <w:pPr>
            <w:pStyle w:val="10"/>
            <w:tabs>
              <w:tab w:val="right" w:leader="dot" w:pos="8296"/>
            </w:tabs>
            <w:rPr>
              <w:rFonts w:asciiTheme="minorHAnsi" w:eastAsiaTheme="minorEastAsia" w:hAnsiTheme="minorHAnsi" w:cstheme="minorBidi"/>
              <w:noProof/>
              <w:szCs w:val="22"/>
            </w:rPr>
          </w:pPr>
          <w:hyperlink w:anchor="_Toc341996159" w:history="1">
            <w:r w:rsidR="00A14082" w:rsidRPr="006C2AFD">
              <w:rPr>
                <w:rStyle w:val="a8"/>
                <w:rFonts w:hint="eastAsia"/>
                <w:noProof/>
              </w:rPr>
              <w:t>第四章</w:t>
            </w:r>
            <w:r w:rsidR="00A14082" w:rsidRPr="006C2AFD">
              <w:rPr>
                <w:rStyle w:val="a8"/>
                <w:noProof/>
              </w:rPr>
              <w:t xml:space="preserve"> </w:t>
            </w:r>
            <w:r w:rsidR="00A14082" w:rsidRPr="006C2AFD">
              <w:rPr>
                <w:rStyle w:val="a8"/>
                <w:rFonts w:hint="eastAsia"/>
                <w:noProof/>
              </w:rPr>
              <w:t>测度与积分</w:t>
            </w:r>
            <w:r w:rsidR="00A14082">
              <w:rPr>
                <w:noProof/>
                <w:webHidden/>
              </w:rPr>
              <w:tab/>
            </w:r>
            <w:r w:rsidR="00A14082">
              <w:rPr>
                <w:noProof/>
                <w:webHidden/>
              </w:rPr>
              <w:fldChar w:fldCharType="begin"/>
            </w:r>
            <w:r w:rsidR="00A14082">
              <w:rPr>
                <w:noProof/>
                <w:webHidden/>
              </w:rPr>
              <w:instrText xml:space="preserve"> PAGEREF _Toc341996159 \h </w:instrText>
            </w:r>
            <w:r w:rsidR="00A14082">
              <w:rPr>
                <w:noProof/>
                <w:webHidden/>
              </w:rPr>
            </w:r>
            <w:r w:rsidR="00A14082">
              <w:rPr>
                <w:noProof/>
                <w:webHidden/>
              </w:rPr>
              <w:fldChar w:fldCharType="separate"/>
            </w:r>
            <w:r w:rsidR="00A14082">
              <w:rPr>
                <w:noProof/>
                <w:webHidden/>
              </w:rPr>
              <w:t>14</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60" w:history="1">
            <w:r w:rsidR="00A14082" w:rsidRPr="006C2AFD">
              <w:rPr>
                <w:rStyle w:val="a8"/>
                <w:noProof/>
              </w:rPr>
              <w:t xml:space="preserve">4.1 </w:t>
            </w:r>
            <w:r w:rsidR="00A14082" w:rsidRPr="006C2AFD">
              <w:rPr>
                <w:rStyle w:val="a8"/>
                <w:rFonts w:hint="eastAsia"/>
                <w:noProof/>
              </w:rPr>
              <w:t>可测空间与测度空间</w:t>
            </w:r>
            <w:r w:rsidR="00A14082">
              <w:rPr>
                <w:noProof/>
                <w:webHidden/>
              </w:rPr>
              <w:tab/>
            </w:r>
            <w:r w:rsidR="00A14082">
              <w:rPr>
                <w:noProof/>
                <w:webHidden/>
              </w:rPr>
              <w:fldChar w:fldCharType="begin"/>
            </w:r>
            <w:r w:rsidR="00A14082">
              <w:rPr>
                <w:noProof/>
                <w:webHidden/>
              </w:rPr>
              <w:instrText xml:space="preserve"> PAGEREF _Toc341996160 \h </w:instrText>
            </w:r>
            <w:r w:rsidR="00A14082">
              <w:rPr>
                <w:noProof/>
                <w:webHidden/>
              </w:rPr>
            </w:r>
            <w:r w:rsidR="00A14082">
              <w:rPr>
                <w:noProof/>
                <w:webHidden/>
              </w:rPr>
              <w:fldChar w:fldCharType="separate"/>
            </w:r>
            <w:r w:rsidR="00A14082">
              <w:rPr>
                <w:noProof/>
                <w:webHidden/>
              </w:rPr>
              <w:t>14</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61" w:history="1">
            <w:r w:rsidR="00A14082" w:rsidRPr="006C2AFD">
              <w:rPr>
                <w:rStyle w:val="a8"/>
                <w:noProof/>
              </w:rPr>
              <w:t xml:space="preserve">1. </w:t>
            </w:r>
            <w:r w:rsidR="00A14082" w:rsidRPr="006C2AFD">
              <w:rPr>
                <w:rStyle w:val="a8"/>
                <w:rFonts w:hint="eastAsia"/>
                <w:noProof/>
              </w:rPr>
              <w:t>集代数、</w:t>
            </w:r>
            <w:r w:rsidR="00A14082">
              <w:rPr>
                <w:rFonts w:hint="eastAsia"/>
                <w:noProof/>
                <w:position w:val="-6"/>
              </w:rPr>
              <w:object w:dxaOrig="241" w:dyaOrig="221">
                <v:shape id="_x0000_i1026" type="#_x0000_t75" style="width:12pt;height:11.25pt;mso-wrap-style:square;mso-position-horizontal-relative:page;mso-position-vertical-relative:page" o:ole="">
                  <v:imagedata r:id="rId11" o:title=""/>
                </v:shape>
                <o:OLEObject Type="Embed" ProgID="Equation.3" ShapeID="_x0000_i1026" DrawAspect="Content" ObjectID="_1415973414" r:id="rId12">
                  <o:FieldCodes>\* MERGEFORMAT</o:FieldCodes>
                </o:OLEObject>
              </w:object>
            </w:r>
            <w:r w:rsidR="00A14082" w:rsidRPr="006C2AFD">
              <w:rPr>
                <w:rStyle w:val="a8"/>
                <w:rFonts w:hint="eastAsia"/>
                <w:noProof/>
              </w:rPr>
              <w:t>代数和可测空间</w:t>
            </w:r>
            <w:r w:rsidR="00A14082">
              <w:rPr>
                <w:noProof/>
                <w:webHidden/>
              </w:rPr>
              <w:tab/>
            </w:r>
            <w:r w:rsidR="00A14082">
              <w:rPr>
                <w:noProof/>
                <w:webHidden/>
              </w:rPr>
              <w:fldChar w:fldCharType="begin"/>
            </w:r>
            <w:r w:rsidR="00A14082">
              <w:rPr>
                <w:noProof/>
                <w:webHidden/>
              </w:rPr>
              <w:instrText xml:space="preserve"> PAGEREF _Toc341996161 \h </w:instrText>
            </w:r>
            <w:r w:rsidR="00A14082">
              <w:rPr>
                <w:noProof/>
                <w:webHidden/>
              </w:rPr>
            </w:r>
            <w:r w:rsidR="00A14082">
              <w:rPr>
                <w:noProof/>
                <w:webHidden/>
              </w:rPr>
              <w:fldChar w:fldCharType="separate"/>
            </w:r>
            <w:r w:rsidR="00A14082">
              <w:rPr>
                <w:noProof/>
                <w:webHidden/>
              </w:rPr>
              <w:t>14</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62" w:history="1">
            <w:r w:rsidR="00A14082" w:rsidRPr="006C2AFD">
              <w:rPr>
                <w:rStyle w:val="a8"/>
                <w:noProof/>
              </w:rPr>
              <w:t xml:space="preserve">4.2 </w:t>
            </w:r>
            <w:r w:rsidR="00A14082" w:rsidRPr="006C2AFD">
              <w:rPr>
                <w:rStyle w:val="a8"/>
                <w:rFonts w:hint="eastAsia"/>
                <w:noProof/>
              </w:rPr>
              <w:t>外测度及由它导出的测试</w:t>
            </w:r>
            <w:r w:rsidR="00A14082">
              <w:rPr>
                <w:noProof/>
                <w:webHidden/>
              </w:rPr>
              <w:tab/>
            </w:r>
            <w:r w:rsidR="00A14082">
              <w:rPr>
                <w:noProof/>
                <w:webHidden/>
              </w:rPr>
              <w:fldChar w:fldCharType="begin"/>
            </w:r>
            <w:r w:rsidR="00A14082">
              <w:rPr>
                <w:noProof/>
                <w:webHidden/>
              </w:rPr>
              <w:instrText xml:space="preserve"> PAGEREF _Toc341996162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63" w:history="1">
            <w:r w:rsidR="00A14082" w:rsidRPr="006C2AFD">
              <w:rPr>
                <w:rStyle w:val="a8"/>
                <w:noProof/>
              </w:rPr>
              <w:t xml:space="preserve">4.3 </w:t>
            </w:r>
            <w:r w:rsidR="00A14082">
              <w:rPr>
                <w:rFonts w:hint="eastAsia"/>
                <w:noProof/>
                <w:position w:val="-4"/>
              </w:rPr>
              <w:object w:dxaOrig="320" w:dyaOrig="301">
                <v:shape id="_x0000_i1027" type="#_x0000_t75" style="width:15.75pt;height:15pt;mso-wrap-style:square;mso-position-horizontal-relative:page;mso-position-vertical-relative:page" o:ole="">
                  <v:imagedata r:id="rId13" o:title=""/>
                </v:shape>
                <o:OLEObject Type="Embed" ProgID="Equation.3" ShapeID="_x0000_i1027" DrawAspect="Content" ObjectID="_1415973415" r:id="rId14">
                  <o:FieldCodes>\* MERGEFORMAT</o:FieldCodes>
                </o:OLEObject>
              </w:object>
            </w:r>
            <w:r w:rsidR="00A14082" w:rsidRPr="006C2AFD">
              <w:rPr>
                <w:rStyle w:val="a8"/>
                <w:rFonts w:hint="eastAsia"/>
                <w:noProof/>
              </w:rPr>
              <w:t>上的勒贝格测试</w:t>
            </w:r>
            <w:r w:rsidR="00A14082">
              <w:rPr>
                <w:noProof/>
                <w:webHidden/>
              </w:rPr>
              <w:tab/>
            </w:r>
            <w:r w:rsidR="00A14082">
              <w:rPr>
                <w:noProof/>
                <w:webHidden/>
              </w:rPr>
              <w:fldChar w:fldCharType="begin"/>
            </w:r>
            <w:r w:rsidR="00A14082">
              <w:rPr>
                <w:noProof/>
                <w:webHidden/>
              </w:rPr>
              <w:instrText xml:space="preserve"> PAGEREF _Toc341996163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64" w:history="1">
            <w:r w:rsidR="00A14082" w:rsidRPr="006C2AFD">
              <w:rPr>
                <w:rStyle w:val="a8"/>
                <w:noProof/>
              </w:rPr>
              <w:t xml:space="preserve">4.4 </w:t>
            </w:r>
            <w:r w:rsidR="00A14082" w:rsidRPr="006C2AFD">
              <w:rPr>
                <w:rStyle w:val="a8"/>
                <w:rFonts w:hint="eastAsia"/>
                <w:noProof/>
              </w:rPr>
              <w:t>可测函数</w:t>
            </w:r>
            <w:r w:rsidR="00A14082">
              <w:rPr>
                <w:noProof/>
                <w:webHidden/>
              </w:rPr>
              <w:tab/>
            </w:r>
            <w:r w:rsidR="00A14082">
              <w:rPr>
                <w:noProof/>
                <w:webHidden/>
              </w:rPr>
              <w:fldChar w:fldCharType="begin"/>
            </w:r>
            <w:r w:rsidR="00A14082">
              <w:rPr>
                <w:noProof/>
                <w:webHidden/>
              </w:rPr>
              <w:instrText xml:space="preserve"> PAGEREF _Toc341996164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65" w:history="1">
            <w:r w:rsidR="00A14082" w:rsidRPr="006C2AFD">
              <w:rPr>
                <w:rStyle w:val="a8"/>
                <w:noProof/>
              </w:rPr>
              <w:t xml:space="preserve">4.5 </w:t>
            </w:r>
            <w:r w:rsidR="00A14082" w:rsidRPr="006C2AFD">
              <w:rPr>
                <w:rStyle w:val="a8"/>
                <w:rFonts w:hint="eastAsia"/>
                <w:noProof/>
              </w:rPr>
              <w:t>可测函数的积分</w:t>
            </w:r>
            <w:r w:rsidR="00A14082">
              <w:rPr>
                <w:noProof/>
                <w:webHidden/>
              </w:rPr>
              <w:tab/>
            </w:r>
            <w:r w:rsidR="00A14082">
              <w:rPr>
                <w:noProof/>
                <w:webHidden/>
              </w:rPr>
              <w:fldChar w:fldCharType="begin"/>
            </w:r>
            <w:r w:rsidR="00A14082">
              <w:rPr>
                <w:noProof/>
                <w:webHidden/>
              </w:rPr>
              <w:instrText xml:space="preserve"> PAGEREF _Toc341996165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66" w:history="1">
            <w:r w:rsidR="00A14082" w:rsidRPr="006C2AFD">
              <w:rPr>
                <w:rStyle w:val="a8"/>
                <w:noProof/>
              </w:rPr>
              <w:t>4.6 R</w:t>
            </w:r>
            <w:r w:rsidR="00A14082" w:rsidRPr="006C2AFD">
              <w:rPr>
                <w:rStyle w:val="a8"/>
                <w:rFonts w:hint="eastAsia"/>
                <w:noProof/>
              </w:rPr>
              <w:t>上的黎曼积分和勒贝格积分</w:t>
            </w:r>
            <w:r w:rsidR="00A14082">
              <w:rPr>
                <w:noProof/>
                <w:webHidden/>
              </w:rPr>
              <w:tab/>
            </w:r>
            <w:r w:rsidR="00A14082">
              <w:rPr>
                <w:noProof/>
                <w:webHidden/>
              </w:rPr>
              <w:fldChar w:fldCharType="begin"/>
            </w:r>
            <w:r w:rsidR="00A14082">
              <w:rPr>
                <w:noProof/>
                <w:webHidden/>
              </w:rPr>
              <w:instrText xml:space="preserve"> PAGEREF _Toc341996166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67" w:history="1">
            <w:r w:rsidR="00A14082" w:rsidRPr="006C2AFD">
              <w:rPr>
                <w:rStyle w:val="a8"/>
                <w:noProof/>
              </w:rPr>
              <w:t>4.7 L</w:t>
            </w:r>
            <w:r w:rsidR="00A14082" w:rsidRPr="006C2AFD">
              <w:rPr>
                <w:rStyle w:val="a8"/>
                <w:rFonts w:hint="eastAsia"/>
                <w:noProof/>
              </w:rPr>
              <w:t>空间和</w:t>
            </w:r>
            <w:r w:rsidR="00A14082">
              <w:rPr>
                <w:rFonts w:hint="eastAsia"/>
                <w:noProof/>
                <w:position w:val="-4"/>
              </w:rPr>
              <w:object w:dxaOrig="280" w:dyaOrig="301">
                <v:shape id="_x0000_i1028" type="#_x0000_t75" style="width:14.25pt;height:15pt;mso-wrap-style:square;mso-position-horizontal-relative:page;mso-position-vertical-relative:page" o:ole="">
                  <v:imagedata r:id="rId15" o:title=""/>
                </v:shape>
                <o:OLEObject Type="Embed" ProgID="Equation.3" ShapeID="_x0000_i1028" DrawAspect="Content" ObjectID="_1415973416" r:id="rId16">
                  <o:FieldCodes>\* MERGEFORMAT</o:FieldCodes>
                </o:OLEObject>
              </w:object>
            </w:r>
            <w:r w:rsidR="00A14082" w:rsidRPr="006C2AFD">
              <w:rPr>
                <w:rStyle w:val="a8"/>
                <w:rFonts w:hint="eastAsia"/>
                <w:noProof/>
              </w:rPr>
              <w:t>空间</w:t>
            </w:r>
            <w:r w:rsidR="00A14082">
              <w:rPr>
                <w:noProof/>
                <w:webHidden/>
              </w:rPr>
              <w:tab/>
            </w:r>
            <w:r w:rsidR="00A14082">
              <w:rPr>
                <w:noProof/>
                <w:webHidden/>
              </w:rPr>
              <w:fldChar w:fldCharType="begin"/>
            </w:r>
            <w:r w:rsidR="00A14082">
              <w:rPr>
                <w:noProof/>
                <w:webHidden/>
              </w:rPr>
              <w:instrText xml:space="preserve"> PAGEREF _Toc341996167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10"/>
            <w:tabs>
              <w:tab w:val="right" w:leader="dot" w:pos="8296"/>
            </w:tabs>
            <w:rPr>
              <w:rFonts w:asciiTheme="minorHAnsi" w:eastAsiaTheme="minorEastAsia" w:hAnsiTheme="minorHAnsi" w:cstheme="minorBidi"/>
              <w:noProof/>
              <w:szCs w:val="22"/>
            </w:rPr>
          </w:pPr>
          <w:hyperlink w:anchor="_Toc341996168" w:history="1">
            <w:r w:rsidR="00A14082" w:rsidRPr="006C2AFD">
              <w:rPr>
                <w:rStyle w:val="a8"/>
                <w:rFonts w:hint="eastAsia"/>
                <w:noProof/>
              </w:rPr>
              <w:t>第五章</w:t>
            </w:r>
            <w:r w:rsidR="00A14082" w:rsidRPr="006C2AFD">
              <w:rPr>
                <w:rStyle w:val="a8"/>
                <w:rFonts w:hint="eastAsia"/>
                <w:noProof/>
              </w:rPr>
              <w:t xml:space="preserve"> </w:t>
            </w:r>
            <w:r w:rsidR="00A14082" w:rsidRPr="006C2AFD">
              <w:rPr>
                <w:rStyle w:val="a8"/>
                <w:rFonts w:hint="eastAsia"/>
                <w:noProof/>
              </w:rPr>
              <w:t>拓扑线性空间</w:t>
            </w:r>
            <w:r w:rsidR="00A14082">
              <w:rPr>
                <w:noProof/>
                <w:webHidden/>
              </w:rPr>
              <w:tab/>
            </w:r>
            <w:r w:rsidR="00A14082">
              <w:rPr>
                <w:noProof/>
                <w:webHidden/>
              </w:rPr>
              <w:fldChar w:fldCharType="begin"/>
            </w:r>
            <w:r w:rsidR="00A14082">
              <w:rPr>
                <w:noProof/>
                <w:webHidden/>
              </w:rPr>
              <w:instrText xml:space="preserve"> PAGEREF _Toc341996168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69" w:history="1">
            <w:r w:rsidR="00A14082" w:rsidRPr="006C2AFD">
              <w:rPr>
                <w:rStyle w:val="a8"/>
                <w:noProof/>
              </w:rPr>
              <w:t xml:space="preserve">5.1 </w:t>
            </w:r>
            <w:r w:rsidR="00A14082" w:rsidRPr="006C2AFD">
              <w:rPr>
                <w:rStyle w:val="a8"/>
                <w:rFonts w:hint="eastAsia"/>
                <w:noProof/>
              </w:rPr>
              <w:t>基本数学结构的复合</w:t>
            </w:r>
            <w:r w:rsidR="00A14082">
              <w:rPr>
                <w:noProof/>
                <w:webHidden/>
              </w:rPr>
              <w:tab/>
            </w:r>
            <w:r w:rsidR="00A14082">
              <w:rPr>
                <w:noProof/>
                <w:webHidden/>
              </w:rPr>
              <w:fldChar w:fldCharType="begin"/>
            </w:r>
            <w:r w:rsidR="00A14082">
              <w:rPr>
                <w:noProof/>
                <w:webHidden/>
              </w:rPr>
              <w:instrText xml:space="preserve"> PAGEREF _Toc341996169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70" w:history="1">
            <w:r w:rsidR="00A14082" w:rsidRPr="006C2AFD">
              <w:rPr>
                <w:rStyle w:val="a8"/>
                <w:noProof/>
              </w:rPr>
              <w:t xml:space="preserve">5.2 </w:t>
            </w:r>
            <w:r w:rsidR="00A14082" w:rsidRPr="006C2AFD">
              <w:rPr>
                <w:rStyle w:val="a8"/>
                <w:rFonts w:hint="eastAsia"/>
                <w:noProof/>
              </w:rPr>
              <w:t>拓扑线性空间</w:t>
            </w:r>
            <w:r w:rsidR="00A14082">
              <w:rPr>
                <w:noProof/>
                <w:webHidden/>
              </w:rPr>
              <w:tab/>
            </w:r>
            <w:r w:rsidR="00A14082">
              <w:rPr>
                <w:noProof/>
                <w:webHidden/>
              </w:rPr>
              <w:fldChar w:fldCharType="begin"/>
            </w:r>
            <w:r w:rsidR="00A14082">
              <w:rPr>
                <w:noProof/>
                <w:webHidden/>
              </w:rPr>
              <w:instrText xml:space="preserve"> PAGEREF _Toc341996170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71" w:history="1">
            <w:r w:rsidR="00A14082" w:rsidRPr="006C2AFD">
              <w:rPr>
                <w:rStyle w:val="a8"/>
                <w:noProof/>
              </w:rPr>
              <w:t xml:space="preserve">5.3 </w:t>
            </w:r>
            <w:r w:rsidR="00A14082" w:rsidRPr="006C2AFD">
              <w:rPr>
                <w:rStyle w:val="a8"/>
                <w:rFonts w:hint="eastAsia"/>
                <w:noProof/>
              </w:rPr>
              <w:t>距离线性空间</w:t>
            </w:r>
            <w:r w:rsidR="00A14082">
              <w:rPr>
                <w:noProof/>
                <w:webHidden/>
              </w:rPr>
              <w:tab/>
            </w:r>
            <w:r w:rsidR="00A14082">
              <w:rPr>
                <w:noProof/>
                <w:webHidden/>
              </w:rPr>
              <w:fldChar w:fldCharType="begin"/>
            </w:r>
            <w:r w:rsidR="00A14082">
              <w:rPr>
                <w:noProof/>
                <w:webHidden/>
              </w:rPr>
              <w:instrText xml:space="preserve"> PAGEREF _Toc341996171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72" w:history="1">
            <w:r w:rsidR="00A14082" w:rsidRPr="006C2AFD">
              <w:rPr>
                <w:rStyle w:val="a8"/>
                <w:noProof/>
              </w:rPr>
              <w:t xml:space="preserve">5.4 </w:t>
            </w:r>
            <w:r w:rsidR="00A14082" w:rsidRPr="006C2AFD">
              <w:rPr>
                <w:rStyle w:val="a8"/>
                <w:rFonts w:hint="eastAsia"/>
                <w:noProof/>
              </w:rPr>
              <w:t>赋范空间</w:t>
            </w:r>
            <w:r w:rsidR="00A14082">
              <w:rPr>
                <w:noProof/>
                <w:webHidden/>
              </w:rPr>
              <w:tab/>
            </w:r>
            <w:r w:rsidR="00A14082">
              <w:rPr>
                <w:noProof/>
                <w:webHidden/>
              </w:rPr>
              <w:fldChar w:fldCharType="begin"/>
            </w:r>
            <w:r w:rsidR="00A14082">
              <w:rPr>
                <w:noProof/>
                <w:webHidden/>
              </w:rPr>
              <w:instrText xml:space="preserve"> PAGEREF _Toc341996172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73" w:history="1">
            <w:r w:rsidR="00A14082" w:rsidRPr="006C2AFD">
              <w:rPr>
                <w:rStyle w:val="a8"/>
                <w:noProof/>
              </w:rPr>
              <w:t xml:space="preserve">5.5 </w:t>
            </w:r>
            <w:r w:rsidR="00A14082" w:rsidRPr="006C2AFD">
              <w:rPr>
                <w:rStyle w:val="a8"/>
                <w:rFonts w:hint="eastAsia"/>
                <w:noProof/>
              </w:rPr>
              <w:t>内积空间</w:t>
            </w:r>
            <w:r w:rsidR="00A14082">
              <w:rPr>
                <w:noProof/>
                <w:webHidden/>
              </w:rPr>
              <w:tab/>
            </w:r>
            <w:r w:rsidR="00A14082">
              <w:rPr>
                <w:noProof/>
                <w:webHidden/>
              </w:rPr>
              <w:fldChar w:fldCharType="begin"/>
            </w:r>
            <w:r w:rsidR="00A14082">
              <w:rPr>
                <w:noProof/>
                <w:webHidden/>
              </w:rPr>
              <w:instrText xml:space="preserve"> PAGEREF _Toc341996173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74" w:history="1">
            <w:r w:rsidR="00A14082" w:rsidRPr="006C2AFD">
              <w:rPr>
                <w:rStyle w:val="a8"/>
                <w:noProof/>
              </w:rPr>
              <w:t xml:space="preserve">5.6 </w:t>
            </w:r>
            <w:r w:rsidR="00A14082" w:rsidRPr="006C2AFD">
              <w:rPr>
                <w:rStyle w:val="a8"/>
                <w:rFonts w:hint="eastAsia"/>
                <w:noProof/>
              </w:rPr>
              <w:t>赋范空间中的有界线性算子</w:t>
            </w:r>
            <w:r w:rsidR="00A14082">
              <w:rPr>
                <w:noProof/>
                <w:webHidden/>
              </w:rPr>
              <w:tab/>
            </w:r>
            <w:r w:rsidR="00A14082">
              <w:rPr>
                <w:noProof/>
                <w:webHidden/>
              </w:rPr>
              <w:fldChar w:fldCharType="begin"/>
            </w:r>
            <w:r w:rsidR="00A14082">
              <w:rPr>
                <w:noProof/>
                <w:webHidden/>
              </w:rPr>
              <w:instrText xml:space="preserve"> PAGEREF _Toc341996174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75" w:history="1">
            <w:r w:rsidR="00A14082" w:rsidRPr="006C2AFD">
              <w:rPr>
                <w:rStyle w:val="a8"/>
                <w:noProof/>
              </w:rPr>
              <w:t xml:space="preserve">5.7 </w:t>
            </w:r>
            <w:r w:rsidR="00A14082" w:rsidRPr="006C2AFD">
              <w:rPr>
                <w:rStyle w:val="a8"/>
                <w:rFonts w:hint="eastAsia"/>
                <w:noProof/>
              </w:rPr>
              <w:t>赋范空间的微分学</w:t>
            </w:r>
            <w:r w:rsidR="00A14082">
              <w:rPr>
                <w:noProof/>
                <w:webHidden/>
              </w:rPr>
              <w:tab/>
            </w:r>
            <w:r w:rsidR="00A14082">
              <w:rPr>
                <w:noProof/>
                <w:webHidden/>
              </w:rPr>
              <w:fldChar w:fldCharType="begin"/>
            </w:r>
            <w:r w:rsidR="00A14082">
              <w:rPr>
                <w:noProof/>
                <w:webHidden/>
              </w:rPr>
              <w:instrText xml:space="preserve"> PAGEREF _Toc341996175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76" w:history="1">
            <w:r w:rsidR="00A14082" w:rsidRPr="006C2AFD">
              <w:rPr>
                <w:rStyle w:val="a8"/>
                <w:noProof/>
              </w:rPr>
              <w:t xml:space="preserve">5.8 </w:t>
            </w:r>
            <w:r w:rsidR="00A14082" w:rsidRPr="006C2AFD">
              <w:rPr>
                <w:rStyle w:val="a8"/>
                <w:rFonts w:hint="eastAsia"/>
                <w:noProof/>
              </w:rPr>
              <w:t>广义函数</w:t>
            </w:r>
            <w:r w:rsidR="00A14082">
              <w:rPr>
                <w:noProof/>
                <w:webHidden/>
              </w:rPr>
              <w:tab/>
            </w:r>
            <w:r w:rsidR="00A14082">
              <w:rPr>
                <w:noProof/>
                <w:webHidden/>
              </w:rPr>
              <w:fldChar w:fldCharType="begin"/>
            </w:r>
            <w:r w:rsidR="00A14082">
              <w:rPr>
                <w:noProof/>
                <w:webHidden/>
              </w:rPr>
              <w:instrText xml:space="preserve"> PAGEREF _Toc341996176 \h </w:instrText>
            </w:r>
            <w:r w:rsidR="00A14082">
              <w:rPr>
                <w:noProof/>
                <w:webHidden/>
              </w:rPr>
            </w:r>
            <w:r w:rsidR="00A14082">
              <w:rPr>
                <w:noProof/>
                <w:webHidden/>
              </w:rPr>
              <w:fldChar w:fldCharType="separate"/>
            </w:r>
            <w:r w:rsidR="00A14082">
              <w:rPr>
                <w:noProof/>
                <w:webHidden/>
              </w:rPr>
              <w:t>15</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77" w:history="1">
            <w:r w:rsidR="00A14082" w:rsidRPr="006C2AFD">
              <w:rPr>
                <w:rStyle w:val="a8"/>
                <w:noProof/>
              </w:rPr>
              <w:t xml:space="preserve">5.9 </w:t>
            </w:r>
            <w:r w:rsidR="00A14082" w:rsidRPr="006C2AFD">
              <w:rPr>
                <w:rStyle w:val="a8"/>
                <w:rFonts w:hint="eastAsia"/>
                <w:noProof/>
              </w:rPr>
              <w:t>欧式空间</w:t>
            </w:r>
            <w:r w:rsidR="00A14082">
              <w:rPr>
                <w:rFonts w:hint="eastAsia"/>
                <w:noProof/>
                <w:position w:val="-4"/>
              </w:rPr>
              <w:object w:dxaOrig="320" w:dyaOrig="301">
                <v:shape id="_x0000_i1029" type="#_x0000_t75" style="width:15.75pt;height:15pt;mso-wrap-style:square;mso-position-horizontal-relative:page;mso-position-vertical-relative:page" o:ole="">
                  <v:imagedata r:id="rId17" o:title=""/>
                </v:shape>
                <o:OLEObject Type="Embed" ProgID="Equation.3" ShapeID="_x0000_i1029" DrawAspect="Content" ObjectID="_1415973417" r:id="rId18">
                  <o:FieldCodes>\* MERGEFORMAT</o:FieldCodes>
                </o:OLEObject>
              </w:object>
            </w:r>
            <w:r w:rsidR="00A14082" w:rsidRPr="006C2AFD">
              <w:rPr>
                <w:rStyle w:val="a8"/>
                <w:rFonts w:hint="eastAsia"/>
                <w:noProof/>
              </w:rPr>
              <w:t>中的张量</w:t>
            </w:r>
            <w:r w:rsidR="00A14082">
              <w:rPr>
                <w:noProof/>
                <w:webHidden/>
              </w:rPr>
              <w:tab/>
            </w:r>
            <w:r w:rsidR="00A14082">
              <w:rPr>
                <w:noProof/>
                <w:webHidden/>
              </w:rPr>
              <w:fldChar w:fldCharType="begin"/>
            </w:r>
            <w:r w:rsidR="00A14082">
              <w:rPr>
                <w:noProof/>
                <w:webHidden/>
              </w:rPr>
              <w:instrText xml:space="preserve"> PAGEREF _Toc341996177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10"/>
            <w:tabs>
              <w:tab w:val="right" w:leader="dot" w:pos="8296"/>
            </w:tabs>
            <w:rPr>
              <w:rFonts w:asciiTheme="minorHAnsi" w:eastAsiaTheme="minorEastAsia" w:hAnsiTheme="minorHAnsi" w:cstheme="minorBidi"/>
              <w:noProof/>
              <w:szCs w:val="22"/>
            </w:rPr>
          </w:pPr>
          <w:hyperlink w:anchor="_Toc341996178" w:history="1">
            <w:r w:rsidR="00A14082" w:rsidRPr="006C2AFD">
              <w:rPr>
                <w:rStyle w:val="a8"/>
                <w:rFonts w:hint="eastAsia"/>
                <w:noProof/>
              </w:rPr>
              <w:t>第六章</w:t>
            </w:r>
            <w:r w:rsidR="00A14082" w:rsidRPr="006C2AFD">
              <w:rPr>
                <w:rStyle w:val="a8"/>
                <w:noProof/>
              </w:rPr>
              <w:t xml:space="preserve"> Banach</w:t>
            </w:r>
            <w:r w:rsidR="00A14082" w:rsidRPr="006C2AFD">
              <w:rPr>
                <w:rStyle w:val="a8"/>
                <w:rFonts w:hint="eastAsia"/>
                <w:noProof/>
              </w:rPr>
              <w:t>空间及其上的算子</w:t>
            </w:r>
            <w:r w:rsidR="00A14082">
              <w:rPr>
                <w:noProof/>
                <w:webHidden/>
              </w:rPr>
              <w:tab/>
            </w:r>
            <w:r w:rsidR="00A14082">
              <w:rPr>
                <w:noProof/>
                <w:webHidden/>
              </w:rPr>
              <w:fldChar w:fldCharType="begin"/>
            </w:r>
            <w:r w:rsidR="00A14082">
              <w:rPr>
                <w:noProof/>
                <w:webHidden/>
              </w:rPr>
              <w:instrText xml:space="preserve"> PAGEREF _Toc341996178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79" w:history="1">
            <w:r w:rsidR="00A14082" w:rsidRPr="006C2AFD">
              <w:rPr>
                <w:rStyle w:val="a8"/>
                <w:noProof/>
              </w:rPr>
              <w:t xml:space="preserve">6.1 </w:t>
            </w:r>
            <w:r w:rsidR="00A14082" w:rsidRPr="006C2AFD">
              <w:rPr>
                <w:rStyle w:val="a8"/>
                <w:rFonts w:hint="eastAsia"/>
                <w:noProof/>
              </w:rPr>
              <w:t>有限维赋范空间</w:t>
            </w:r>
            <w:r w:rsidR="00A14082">
              <w:rPr>
                <w:noProof/>
                <w:webHidden/>
              </w:rPr>
              <w:tab/>
            </w:r>
            <w:r w:rsidR="00A14082">
              <w:rPr>
                <w:noProof/>
                <w:webHidden/>
              </w:rPr>
              <w:fldChar w:fldCharType="begin"/>
            </w:r>
            <w:r w:rsidR="00A14082">
              <w:rPr>
                <w:noProof/>
                <w:webHidden/>
              </w:rPr>
              <w:instrText xml:space="preserve"> PAGEREF _Toc341996179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80" w:history="1">
            <w:r w:rsidR="00A14082" w:rsidRPr="006C2AFD">
              <w:rPr>
                <w:rStyle w:val="a8"/>
                <w:noProof/>
              </w:rPr>
              <w:t xml:space="preserve">6.2 </w:t>
            </w:r>
            <w:r w:rsidR="00A14082" w:rsidRPr="006C2AFD">
              <w:rPr>
                <w:rStyle w:val="a8"/>
                <w:rFonts w:hint="eastAsia"/>
                <w:noProof/>
              </w:rPr>
              <w:t>开映照定理和闭图定理</w:t>
            </w:r>
            <w:r w:rsidR="00A14082">
              <w:rPr>
                <w:noProof/>
                <w:webHidden/>
              </w:rPr>
              <w:tab/>
            </w:r>
            <w:r w:rsidR="00A14082">
              <w:rPr>
                <w:noProof/>
                <w:webHidden/>
              </w:rPr>
              <w:fldChar w:fldCharType="begin"/>
            </w:r>
            <w:r w:rsidR="00A14082">
              <w:rPr>
                <w:noProof/>
                <w:webHidden/>
              </w:rPr>
              <w:instrText xml:space="preserve"> PAGEREF _Toc341996180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81" w:history="1">
            <w:r w:rsidR="00A14082" w:rsidRPr="006C2AFD">
              <w:rPr>
                <w:rStyle w:val="a8"/>
                <w:noProof/>
              </w:rPr>
              <w:t xml:space="preserve">6.3 </w:t>
            </w:r>
            <w:r w:rsidR="00A14082" w:rsidRPr="006C2AFD">
              <w:rPr>
                <w:rStyle w:val="a8"/>
                <w:rFonts w:hint="eastAsia"/>
                <w:noProof/>
              </w:rPr>
              <w:t>有界线性泛函的延拓定理</w:t>
            </w:r>
            <w:r w:rsidR="00A14082">
              <w:rPr>
                <w:noProof/>
                <w:webHidden/>
              </w:rPr>
              <w:tab/>
            </w:r>
            <w:r w:rsidR="00A14082">
              <w:rPr>
                <w:noProof/>
                <w:webHidden/>
              </w:rPr>
              <w:fldChar w:fldCharType="begin"/>
            </w:r>
            <w:r w:rsidR="00A14082">
              <w:rPr>
                <w:noProof/>
                <w:webHidden/>
              </w:rPr>
              <w:instrText xml:space="preserve"> PAGEREF _Toc341996181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82" w:history="1">
            <w:r w:rsidR="00A14082" w:rsidRPr="006C2AFD">
              <w:rPr>
                <w:rStyle w:val="a8"/>
                <w:noProof/>
              </w:rPr>
              <w:t xml:space="preserve">6.4 </w:t>
            </w:r>
            <w:r w:rsidR="00A14082" w:rsidRPr="006C2AFD">
              <w:rPr>
                <w:rStyle w:val="a8"/>
                <w:rFonts w:hint="eastAsia"/>
                <w:noProof/>
              </w:rPr>
              <w:t>有界线性算子序列</w:t>
            </w:r>
            <w:r w:rsidR="00A14082">
              <w:rPr>
                <w:noProof/>
                <w:webHidden/>
              </w:rPr>
              <w:tab/>
            </w:r>
            <w:r w:rsidR="00A14082">
              <w:rPr>
                <w:noProof/>
                <w:webHidden/>
              </w:rPr>
              <w:fldChar w:fldCharType="begin"/>
            </w:r>
            <w:r w:rsidR="00A14082">
              <w:rPr>
                <w:noProof/>
                <w:webHidden/>
              </w:rPr>
              <w:instrText xml:space="preserve"> PAGEREF _Toc341996182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83" w:history="1">
            <w:r w:rsidR="00A14082" w:rsidRPr="006C2AFD">
              <w:rPr>
                <w:rStyle w:val="a8"/>
                <w:noProof/>
              </w:rPr>
              <w:t xml:space="preserve">6.5 </w:t>
            </w:r>
            <w:r w:rsidR="00A14082" w:rsidRPr="006C2AFD">
              <w:rPr>
                <w:rStyle w:val="a8"/>
                <w:rFonts w:hint="eastAsia"/>
                <w:noProof/>
              </w:rPr>
              <w:t>赋范空间中的伴随算子</w:t>
            </w:r>
            <w:r w:rsidR="00A14082">
              <w:rPr>
                <w:noProof/>
                <w:webHidden/>
              </w:rPr>
              <w:tab/>
            </w:r>
            <w:r w:rsidR="00A14082">
              <w:rPr>
                <w:noProof/>
                <w:webHidden/>
              </w:rPr>
              <w:fldChar w:fldCharType="begin"/>
            </w:r>
            <w:r w:rsidR="00A14082">
              <w:rPr>
                <w:noProof/>
                <w:webHidden/>
              </w:rPr>
              <w:instrText xml:space="preserve"> PAGEREF _Toc341996183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84" w:history="1">
            <w:r w:rsidR="00A14082" w:rsidRPr="006C2AFD">
              <w:rPr>
                <w:rStyle w:val="a8"/>
                <w:noProof/>
              </w:rPr>
              <w:t xml:space="preserve">6.6 </w:t>
            </w:r>
            <w:r w:rsidR="00A14082" w:rsidRPr="006C2AFD">
              <w:rPr>
                <w:rStyle w:val="a8"/>
                <w:rFonts w:hint="eastAsia"/>
                <w:noProof/>
              </w:rPr>
              <w:t>有界线性算子的正则点和谱点</w:t>
            </w:r>
            <w:r w:rsidR="00A14082">
              <w:rPr>
                <w:noProof/>
                <w:webHidden/>
              </w:rPr>
              <w:tab/>
            </w:r>
            <w:r w:rsidR="00A14082">
              <w:rPr>
                <w:noProof/>
                <w:webHidden/>
              </w:rPr>
              <w:fldChar w:fldCharType="begin"/>
            </w:r>
            <w:r w:rsidR="00A14082">
              <w:rPr>
                <w:noProof/>
                <w:webHidden/>
              </w:rPr>
              <w:instrText xml:space="preserve"> PAGEREF _Toc341996184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85" w:history="1">
            <w:r w:rsidR="00A14082" w:rsidRPr="006C2AFD">
              <w:rPr>
                <w:rStyle w:val="a8"/>
                <w:noProof/>
              </w:rPr>
              <w:t xml:space="preserve">6.7 </w:t>
            </w:r>
            <w:r w:rsidR="00A14082" w:rsidRPr="006C2AFD">
              <w:rPr>
                <w:rStyle w:val="a8"/>
                <w:rFonts w:hint="eastAsia"/>
                <w:noProof/>
              </w:rPr>
              <w:t>全连续线性算子</w:t>
            </w:r>
            <w:r w:rsidR="00A14082">
              <w:rPr>
                <w:noProof/>
                <w:webHidden/>
              </w:rPr>
              <w:tab/>
            </w:r>
            <w:r w:rsidR="00A14082">
              <w:rPr>
                <w:noProof/>
                <w:webHidden/>
              </w:rPr>
              <w:fldChar w:fldCharType="begin"/>
            </w:r>
            <w:r w:rsidR="00A14082">
              <w:rPr>
                <w:noProof/>
                <w:webHidden/>
              </w:rPr>
              <w:instrText xml:space="preserve"> PAGEREF _Toc341996185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86" w:history="1">
            <w:r w:rsidR="00A14082" w:rsidRPr="006C2AFD">
              <w:rPr>
                <w:rStyle w:val="a8"/>
                <w:noProof/>
              </w:rPr>
              <w:t xml:space="preserve">6.8 </w:t>
            </w:r>
            <w:r w:rsidR="00A14082" w:rsidRPr="006C2AFD">
              <w:rPr>
                <w:rStyle w:val="a8"/>
                <w:rFonts w:hint="eastAsia"/>
                <w:noProof/>
              </w:rPr>
              <w:t>全连续线性算子方程</w:t>
            </w:r>
            <w:r w:rsidR="00A14082">
              <w:rPr>
                <w:noProof/>
                <w:webHidden/>
              </w:rPr>
              <w:tab/>
            </w:r>
            <w:r w:rsidR="00A14082">
              <w:rPr>
                <w:noProof/>
                <w:webHidden/>
              </w:rPr>
              <w:fldChar w:fldCharType="begin"/>
            </w:r>
            <w:r w:rsidR="00A14082">
              <w:rPr>
                <w:noProof/>
                <w:webHidden/>
              </w:rPr>
              <w:instrText xml:space="preserve"> PAGEREF _Toc341996186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10"/>
            <w:tabs>
              <w:tab w:val="right" w:leader="dot" w:pos="8296"/>
            </w:tabs>
            <w:rPr>
              <w:rFonts w:asciiTheme="minorHAnsi" w:eastAsiaTheme="minorEastAsia" w:hAnsiTheme="minorHAnsi" w:cstheme="minorBidi"/>
              <w:noProof/>
              <w:szCs w:val="22"/>
            </w:rPr>
          </w:pPr>
          <w:hyperlink w:anchor="_Toc341996187" w:history="1">
            <w:r w:rsidR="00A14082" w:rsidRPr="006C2AFD">
              <w:rPr>
                <w:rStyle w:val="a8"/>
                <w:rFonts w:hint="eastAsia"/>
                <w:noProof/>
              </w:rPr>
              <w:t>第七章</w:t>
            </w:r>
            <w:r w:rsidR="00A14082" w:rsidRPr="006C2AFD">
              <w:rPr>
                <w:rStyle w:val="a8"/>
                <w:noProof/>
              </w:rPr>
              <w:t xml:space="preserve"> Hilbert</w:t>
            </w:r>
            <w:r w:rsidR="00A14082" w:rsidRPr="006C2AFD">
              <w:rPr>
                <w:rStyle w:val="a8"/>
                <w:rFonts w:hint="eastAsia"/>
                <w:noProof/>
              </w:rPr>
              <w:t>空间及其上的算子</w:t>
            </w:r>
            <w:r w:rsidR="00A14082">
              <w:rPr>
                <w:noProof/>
                <w:webHidden/>
              </w:rPr>
              <w:tab/>
            </w:r>
            <w:r w:rsidR="00A14082">
              <w:rPr>
                <w:noProof/>
                <w:webHidden/>
              </w:rPr>
              <w:fldChar w:fldCharType="begin"/>
            </w:r>
            <w:r w:rsidR="00A14082">
              <w:rPr>
                <w:noProof/>
                <w:webHidden/>
              </w:rPr>
              <w:instrText xml:space="preserve"> PAGEREF _Toc341996187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88" w:history="1">
            <w:r w:rsidR="00A14082" w:rsidRPr="006C2AFD">
              <w:rPr>
                <w:rStyle w:val="a8"/>
                <w:noProof/>
              </w:rPr>
              <w:t xml:space="preserve">7.1 </w:t>
            </w:r>
            <w:r w:rsidR="00A14082" w:rsidRPr="006C2AFD">
              <w:rPr>
                <w:rStyle w:val="a8"/>
                <w:rFonts w:hint="eastAsia"/>
                <w:noProof/>
              </w:rPr>
              <w:t>正交集和广义富氏级数</w:t>
            </w:r>
            <w:r w:rsidR="00A14082">
              <w:rPr>
                <w:noProof/>
                <w:webHidden/>
              </w:rPr>
              <w:tab/>
            </w:r>
            <w:r w:rsidR="00A14082">
              <w:rPr>
                <w:noProof/>
                <w:webHidden/>
              </w:rPr>
              <w:fldChar w:fldCharType="begin"/>
            </w:r>
            <w:r w:rsidR="00A14082">
              <w:rPr>
                <w:noProof/>
                <w:webHidden/>
              </w:rPr>
              <w:instrText xml:space="preserve"> PAGEREF _Toc341996188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89" w:history="1">
            <w:r w:rsidR="00A14082" w:rsidRPr="006C2AFD">
              <w:rPr>
                <w:rStyle w:val="a8"/>
                <w:noProof/>
              </w:rPr>
              <w:t>7.2 Hilbert</w:t>
            </w:r>
            <w:r w:rsidR="00A14082" w:rsidRPr="006C2AFD">
              <w:rPr>
                <w:rStyle w:val="a8"/>
                <w:rFonts w:hint="eastAsia"/>
                <w:noProof/>
              </w:rPr>
              <w:t>空间的正交分解和正交归一基</w:t>
            </w:r>
            <w:r w:rsidR="00A14082">
              <w:rPr>
                <w:noProof/>
                <w:webHidden/>
              </w:rPr>
              <w:tab/>
            </w:r>
            <w:r w:rsidR="00A14082">
              <w:rPr>
                <w:noProof/>
                <w:webHidden/>
              </w:rPr>
              <w:fldChar w:fldCharType="begin"/>
            </w:r>
            <w:r w:rsidR="00A14082">
              <w:rPr>
                <w:noProof/>
                <w:webHidden/>
              </w:rPr>
              <w:instrText xml:space="preserve"> PAGEREF _Toc341996189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90" w:history="1">
            <w:r w:rsidR="00A14082" w:rsidRPr="006C2AFD">
              <w:rPr>
                <w:rStyle w:val="a8"/>
                <w:noProof/>
              </w:rPr>
              <w:t>7.3 Hilbert</w:t>
            </w:r>
            <w:r w:rsidR="00A14082" w:rsidRPr="006C2AFD">
              <w:rPr>
                <w:rStyle w:val="a8"/>
                <w:rFonts w:hint="eastAsia"/>
                <w:noProof/>
              </w:rPr>
              <w:t>空间的对偶空间和伴随算子</w:t>
            </w:r>
            <w:r w:rsidR="00A14082">
              <w:rPr>
                <w:noProof/>
                <w:webHidden/>
              </w:rPr>
              <w:tab/>
            </w:r>
            <w:r w:rsidR="00A14082">
              <w:rPr>
                <w:noProof/>
                <w:webHidden/>
              </w:rPr>
              <w:fldChar w:fldCharType="begin"/>
            </w:r>
            <w:r w:rsidR="00A14082">
              <w:rPr>
                <w:noProof/>
                <w:webHidden/>
              </w:rPr>
              <w:instrText xml:space="preserve"> PAGEREF _Toc341996190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91" w:history="1">
            <w:r w:rsidR="00A14082" w:rsidRPr="006C2AFD">
              <w:rPr>
                <w:rStyle w:val="a8"/>
                <w:noProof/>
              </w:rPr>
              <w:t>7.4 Hilbert</w:t>
            </w:r>
            <w:r w:rsidR="00A14082" w:rsidRPr="006C2AFD">
              <w:rPr>
                <w:rStyle w:val="a8"/>
                <w:rFonts w:hint="eastAsia"/>
                <w:noProof/>
              </w:rPr>
              <w:t>空间的自伴线性算子</w:t>
            </w:r>
            <w:r w:rsidR="00A14082">
              <w:rPr>
                <w:noProof/>
                <w:webHidden/>
              </w:rPr>
              <w:tab/>
            </w:r>
            <w:r w:rsidR="00A14082">
              <w:rPr>
                <w:noProof/>
                <w:webHidden/>
              </w:rPr>
              <w:fldChar w:fldCharType="begin"/>
            </w:r>
            <w:r w:rsidR="00A14082">
              <w:rPr>
                <w:noProof/>
                <w:webHidden/>
              </w:rPr>
              <w:instrText xml:space="preserve"> PAGEREF _Toc341996191 \h </w:instrText>
            </w:r>
            <w:r w:rsidR="00A14082">
              <w:rPr>
                <w:noProof/>
                <w:webHidden/>
              </w:rPr>
            </w:r>
            <w:r w:rsidR="00A14082">
              <w:rPr>
                <w:noProof/>
                <w:webHidden/>
              </w:rPr>
              <w:fldChar w:fldCharType="separate"/>
            </w:r>
            <w:r w:rsidR="00A14082">
              <w:rPr>
                <w:noProof/>
                <w:webHidden/>
              </w:rPr>
              <w:t>16</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92" w:history="1">
            <w:r w:rsidR="00A14082" w:rsidRPr="006C2AFD">
              <w:rPr>
                <w:rStyle w:val="a8"/>
                <w:noProof/>
              </w:rPr>
              <w:t xml:space="preserve">7.5 </w:t>
            </w:r>
            <w:r w:rsidR="00A14082" w:rsidRPr="006C2AFD">
              <w:rPr>
                <w:rStyle w:val="a8"/>
                <w:rFonts w:hint="eastAsia"/>
                <w:noProof/>
              </w:rPr>
              <w:t>全连续自伴线性算子方程</w:t>
            </w:r>
            <w:r w:rsidR="00A14082">
              <w:rPr>
                <w:noProof/>
                <w:webHidden/>
              </w:rPr>
              <w:tab/>
            </w:r>
            <w:r w:rsidR="00A14082">
              <w:rPr>
                <w:noProof/>
                <w:webHidden/>
              </w:rPr>
              <w:fldChar w:fldCharType="begin"/>
            </w:r>
            <w:r w:rsidR="00A14082">
              <w:rPr>
                <w:noProof/>
                <w:webHidden/>
              </w:rPr>
              <w:instrText xml:space="preserve"> PAGEREF _Toc341996192 \h </w:instrText>
            </w:r>
            <w:r w:rsidR="00A14082">
              <w:rPr>
                <w:noProof/>
                <w:webHidden/>
              </w:rPr>
            </w:r>
            <w:r w:rsidR="00A14082">
              <w:rPr>
                <w:noProof/>
                <w:webHidden/>
              </w:rPr>
              <w:fldChar w:fldCharType="separate"/>
            </w:r>
            <w:r w:rsidR="00A14082">
              <w:rPr>
                <w:noProof/>
                <w:webHidden/>
              </w:rPr>
              <w:t>17</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93" w:history="1">
            <w:r w:rsidR="00A14082" w:rsidRPr="006C2AFD">
              <w:rPr>
                <w:rStyle w:val="a8"/>
                <w:noProof/>
              </w:rPr>
              <w:t xml:space="preserve">7.6 </w:t>
            </w:r>
            <w:r w:rsidR="00A14082" w:rsidRPr="006C2AFD">
              <w:rPr>
                <w:rStyle w:val="a8"/>
                <w:rFonts w:hint="eastAsia"/>
                <w:noProof/>
              </w:rPr>
              <w:t>对线性积分方程的应用</w:t>
            </w:r>
            <w:r w:rsidR="00A14082">
              <w:rPr>
                <w:noProof/>
                <w:webHidden/>
              </w:rPr>
              <w:tab/>
            </w:r>
            <w:r w:rsidR="00A14082">
              <w:rPr>
                <w:noProof/>
                <w:webHidden/>
              </w:rPr>
              <w:fldChar w:fldCharType="begin"/>
            </w:r>
            <w:r w:rsidR="00A14082">
              <w:rPr>
                <w:noProof/>
                <w:webHidden/>
              </w:rPr>
              <w:instrText xml:space="preserve"> PAGEREF _Toc341996193 \h </w:instrText>
            </w:r>
            <w:r w:rsidR="00A14082">
              <w:rPr>
                <w:noProof/>
                <w:webHidden/>
              </w:rPr>
            </w:r>
            <w:r w:rsidR="00A14082">
              <w:rPr>
                <w:noProof/>
                <w:webHidden/>
              </w:rPr>
              <w:fldChar w:fldCharType="separate"/>
            </w:r>
            <w:r w:rsidR="00A14082">
              <w:rPr>
                <w:noProof/>
                <w:webHidden/>
              </w:rPr>
              <w:t>17</w:t>
            </w:r>
            <w:r w:rsidR="00A14082">
              <w:rPr>
                <w:noProof/>
                <w:webHidden/>
              </w:rPr>
              <w:fldChar w:fldCharType="end"/>
            </w:r>
          </w:hyperlink>
        </w:p>
        <w:p w:rsidR="00A14082" w:rsidRDefault="00F9481C">
          <w:pPr>
            <w:pStyle w:val="10"/>
            <w:tabs>
              <w:tab w:val="right" w:leader="dot" w:pos="8296"/>
            </w:tabs>
            <w:rPr>
              <w:rFonts w:asciiTheme="minorHAnsi" w:eastAsiaTheme="minorEastAsia" w:hAnsiTheme="minorHAnsi" w:cstheme="minorBidi"/>
              <w:noProof/>
              <w:szCs w:val="22"/>
            </w:rPr>
          </w:pPr>
          <w:hyperlink w:anchor="_Toc341996194" w:history="1">
            <w:r w:rsidR="00A14082" w:rsidRPr="006C2AFD">
              <w:rPr>
                <w:rStyle w:val="a8"/>
                <w:rFonts w:hint="eastAsia"/>
                <w:noProof/>
              </w:rPr>
              <w:t>第八章</w:t>
            </w:r>
            <w:r w:rsidR="00A14082" w:rsidRPr="006C2AFD">
              <w:rPr>
                <w:rStyle w:val="a8"/>
                <w:rFonts w:hint="eastAsia"/>
                <w:noProof/>
              </w:rPr>
              <w:t xml:space="preserve"> </w:t>
            </w:r>
            <w:r w:rsidR="00A14082" w:rsidRPr="006C2AFD">
              <w:rPr>
                <w:rStyle w:val="a8"/>
                <w:rFonts w:hint="eastAsia"/>
                <w:noProof/>
              </w:rPr>
              <w:t>流形上的微积分</w:t>
            </w:r>
            <w:r w:rsidR="00A14082">
              <w:rPr>
                <w:noProof/>
                <w:webHidden/>
              </w:rPr>
              <w:tab/>
            </w:r>
            <w:r w:rsidR="00A14082">
              <w:rPr>
                <w:noProof/>
                <w:webHidden/>
              </w:rPr>
              <w:fldChar w:fldCharType="begin"/>
            </w:r>
            <w:r w:rsidR="00A14082">
              <w:rPr>
                <w:noProof/>
                <w:webHidden/>
              </w:rPr>
              <w:instrText xml:space="preserve"> PAGEREF _Toc341996194 \h </w:instrText>
            </w:r>
            <w:r w:rsidR="00A14082">
              <w:rPr>
                <w:noProof/>
                <w:webHidden/>
              </w:rPr>
            </w:r>
            <w:r w:rsidR="00A14082">
              <w:rPr>
                <w:noProof/>
                <w:webHidden/>
              </w:rPr>
              <w:fldChar w:fldCharType="separate"/>
            </w:r>
            <w:r w:rsidR="00A14082">
              <w:rPr>
                <w:noProof/>
                <w:webHidden/>
              </w:rPr>
              <w:t>17</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95" w:history="1">
            <w:r w:rsidR="00A14082" w:rsidRPr="006C2AFD">
              <w:rPr>
                <w:rStyle w:val="a8"/>
                <w:noProof/>
              </w:rPr>
              <w:t xml:space="preserve">8.1 </w:t>
            </w:r>
            <w:r w:rsidR="00A14082" w:rsidRPr="006C2AFD">
              <w:rPr>
                <w:rStyle w:val="a8"/>
                <w:rFonts w:hint="eastAsia"/>
                <w:noProof/>
              </w:rPr>
              <w:t>流形</w:t>
            </w:r>
            <w:r w:rsidR="00A14082">
              <w:rPr>
                <w:noProof/>
                <w:webHidden/>
              </w:rPr>
              <w:tab/>
            </w:r>
            <w:r w:rsidR="00A14082">
              <w:rPr>
                <w:noProof/>
                <w:webHidden/>
              </w:rPr>
              <w:fldChar w:fldCharType="begin"/>
            </w:r>
            <w:r w:rsidR="00A14082">
              <w:rPr>
                <w:noProof/>
                <w:webHidden/>
              </w:rPr>
              <w:instrText xml:space="preserve"> PAGEREF _Toc341996195 \h </w:instrText>
            </w:r>
            <w:r w:rsidR="00A14082">
              <w:rPr>
                <w:noProof/>
                <w:webHidden/>
              </w:rPr>
            </w:r>
            <w:r w:rsidR="00A14082">
              <w:rPr>
                <w:noProof/>
                <w:webHidden/>
              </w:rPr>
              <w:fldChar w:fldCharType="separate"/>
            </w:r>
            <w:r w:rsidR="00A14082">
              <w:rPr>
                <w:noProof/>
                <w:webHidden/>
              </w:rPr>
              <w:t>17</w:t>
            </w:r>
            <w:r w:rsidR="00A14082">
              <w:rPr>
                <w:noProof/>
                <w:webHidden/>
              </w:rPr>
              <w:fldChar w:fldCharType="end"/>
            </w:r>
          </w:hyperlink>
        </w:p>
        <w:p w:rsidR="00A14082" w:rsidRDefault="00F9481C">
          <w:pPr>
            <w:pStyle w:val="30"/>
            <w:tabs>
              <w:tab w:val="right" w:leader="dot" w:pos="8296"/>
            </w:tabs>
            <w:rPr>
              <w:rFonts w:asciiTheme="minorHAnsi" w:eastAsiaTheme="minorEastAsia" w:hAnsiTheme="minorHAnsi" w:cstheme="minorBidi"/>
              <w:noProof/>
              <w:szCs w:val="22"/>
            </w:rPr>
          </w:pPr>
          <w:hyperlink w:anchor="_Toc341996196" w:history="1">
            <w:r w:rsidR="00A14082" w:rsidRPr="006C2AFD">
              <w:rPr>
                <w:rStyle w:val="a8"/>
                <w:noProof/>
              </w:rPr>
              <w:t>1.</w:t>
            </w:r>
            <w:r w:rsidR="00A14082" w:rsidRPr="006C2AFD">
              <w:rPr>
                <w:rStyle w:val="a8"/>
                <w:rFonts w:hint="eastAsia"/>
                <w:noProof/>
              </w:rPr>
              <w:t xml:space="preserve"> </w:t>
            </w:r>
            <w:r w:rsidR="00A14082" w:rsidRPr="006C2AFD">
              <w:rPr>
                <w:rStyle w:val="a8"/>
                <w:rFonts w:hint="eastAsia"/>
                <w:noProof/>
              </w:rPr>
              <w:t>流形的定义</w:t>
            </w:r>
            <w:r w:rsidR="00A14082">
              <w:rPr>
                <w:noProof/>
                <w:webHidden/>
              </w:rPr>
              <w:tab/>
            </w:r>
            <w:r w:rsidR="00A14082">
              <w:rPr>
                <w:noProof/>
                <w:webHidden/>
              </w:rPr>
              <w:fldChar w:fldCharType="begin"/>
            </w:r>
            <w:r w:rsidR="00A14082">
              <w:rPr>
                <w:noProof/>
                <w:webHidden/>
              </w:rPr>
              <w:instrText xml:space="preserve"> PAGEREF _Toc341996196 \h </w:instrText>
            </w:r>
            <w:r w:rsidR="00A14082">
              <w:rPr>
                <w:noProof/>
                <w:webHidden/>
              </w:rPr>
            </w:r>
            <w:r w:rsidR="00A14082">
              <w:rPr>
                <w:noProof/>
                <w:webHidden/>
              </w:rPr>
              <w:fldChar w:fldCharType="separate"/>
            </w:r>
            <w:r w:rsidR="00A14082">
              <w:rPr>
                <w:noProof/>
                <w:webHidden/>
              </w:rPr>
              <w:t>17</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97" w:history="1">
            <w:r w:rsidR="00A14082" w:rsidRPr="006C2AFD">
              <w:rPr>
                <w:rStyle w:val="a8"/>
                <w:noProof/>
              </w:rPr>
              <w:t xml:space="preserve">8.2 </w:t>
            </w:r>
            <w:r w:rsidR="00A14082" w:rsidRPr="006C2AFD">
              <w:rPr>
                <w:rStyle w:val="a8"/>
                <w:rFonts w:hint="eastAsia"/>
                <w:noProof/>
              </w:rPr>
              <w:t>微分流形</w:t>
            </w:r>
            <w:r w:rsidR="00A14082">
              <w:rPr>
                <w:noProof/>
                <w:webHidden/>
              </w:rPr>
              <w:tab/>
            </w:r>
            <w:r w:rsidR="00A14082">
              <w:rPr>
                <w:noProof/>
                <w:webHidden/>
              </w:rPr>
              <w:fldChar w:fldCharType="begin"/>
            </w:r>
            <w:r w:rsidR="00A14082">
              <w:rPr>
                <w:noProof/>
                <w:webHidden/>
              </w:rPr>
              <w:instrText xml:space="preserve"> PAGEREF _Toc341996197 \h </w:instrText>
            </w:r>
            <w:r w:rsidR="00A14082">
              <w:rPr>
                <w:noProof/>
                <w:webHidden/>
              </w:rPr>
            </w:r>
            <w:r w:rsidR="00A14082">
              <w:rPr>
                <w:noProof/>
                <w:webHidden/>
              </w:rPr>
              <w:fldChar w:fldCharType="separate"/>
            </w:r>
            <w:r w:rsidR="00A14082">
              <w:rPr>
                <w:noProof/>
                <w:webHidden/>
              </w:rPr>
              <w:t>18</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98" w:history="1">
            <w:r w:rsidR="00A14082" w:rsidRPr="006C2AFD">
              <w:rPr>
                <w:rStyle w:val="a8"/>
                <w:noProof/>
              </w:rPr>
              <w:t xml:space="preserve">8.3 </w:t>
            </w:r>
            <w:r w:rsidR="00A14082" w:rsidRPr="006C2AFD">
              <w:rPr>
                <w:rStyle w:val="a8"/>
                <w:rFonts w:hint="eastAsia"/>
                <w:noProof/>
              </w:rPr>
              <w:t>流形在欧式空间中的嵌入</w:t>
            </w:r>
            <w:r w:rsidR="00A14082">
              <w:rPr>
                <w:noProof/>
                <w:webHidden/>
              </w:rPr>
              <w:tab/>
            </w:r>
            <w:r w:rsidR="00A14082">
              <w:rPr>
                <w:noProof/>
                <w:webHidden/>
              </w:rPr>
              <w:fldChar w:fldCharType="begin"/>
            </w:r>
            <w:r w:rsidR="00A14082">
              <w:rPr>
                <w:noProof/>
                <w:webHidden/>
              </w:rPr>
              <w:instrText xml:space="preserve"> PAGEREF _Toc341996198 \h </w:instrText>
            </w:r>
            <w:r w:rsidR="00A14082">
              <w:rPr>
                <w:noProof/>
                <w:webHidden/>
              </w:rPr>
            </w:r>
            <w:r w:rsidR="00A14082">
              <w:rPr>
                <w:noProof/>
                <w:webHidden/>
              </w:rPr>
              <w:fldChar w:fldCharType="separate"/>
            </w:r>
            <w:r w:rsidR="00A14082">
              <w:rPr>
                <w:noProof/>
                <w:webHidden/>
              </w:rPr>
              <w:t>18</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199" w:history="1">
            <w:r w:rsidR="00A14082" w:rsidRPr="006C2AFD">
              <w:rPr>
                <w:rStyle w:val="a8"/>
                <w:noProof/>
              </w:rPr>
              <w:t xml:space="preserve">8.4 </w:t>
            </w:r>
            <w:r w:rsidR="00A14082" w:rsidRPr="006C2AFD">
              <w:rPr>
                <w:rStyle w:val="a8"/>
                <w:rFonts w:hint="eastAsia"/>
                <w:noProof/>
              </w:rPr>
              <w:t>流形上的切空间、余切空间</w:t>
            </w:r>
            <w:r w:rsidR="00A14082">
              <w:rPr>
                <w:noProof/>
                <w:webHidden/>
              </w:rPr>
              <w:tab/>
            </w:r>
            <w:r w:rsidR="00A14082">
              <w:rPr>
                <w:noProof/>
                <w:webHidden/>
              </w:rPr>
              <w:fldChar w:fldCharType="begin"/>
            </w:r>
            <w:r w:rsidR="00A14082">
              <w:rPr>
                <w:noProof/>
                <w:webHidden/>
              </w:rPr>
              <w:instrText xml:space="preserve"> PAGEREF _Toc341996199 \h </w:instrText>
            </w:r>
            <w:r w:rsidR="00A14082">
              <w:rPr>
                <w:noProof/>
                <w:webHidden/>
              </w:rPr>
            </w:r>
            <w:r w:rsidR="00A14082">
              <w:rPr>
                <w:noProof/>
                <w:webHidden/>
              </w:rPr>
              <w:fldChar w:fldCharType="separate"/>
            </w:r>
            <w:r w:rsidR="00A14082">
              <w:rPr>
                <w:noProof/>
                <w:webHidden/>
              </w:rPr>
              <w:t>18</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200" w:history="1">
            <w:r w:rsidR="00A14082" w:rsidRPr="006C2AFD">
              <w:rPr>
                <w:rStyle w:val="a8"/>
                <w:noProof/>
              </w:rPr>
              <w:t xml:space="preserve">8.5 </w:t>
            </w:r>
            <w:r w:rsidR="00A14082" w:rsidRPr="006C2AFD">
              <w:rPr>
                <w:rStyle w:val="a8"/>
                <w:rFonts w:hint="eastAsia"/>
                <w:noProof/>
              </w:rPr>
              <w:t>流形上的微分形式</w:t>
            </w:r>
            <w:r w:rsidR="00A14082">
              <w:rPr>
                <w:noProof/>
                <w:webHidden/>
              </w:rPr>
              <w:tab/>
            </w:r>
            <w:r w:rsidR="00A14082">
              <w:rPr>
                <w:noProof/>
                <w:webHidden/>
              </w:rPr>
              <w:fldChar w:fldCharType="begin"/>
            </w:r>
            <w:r w:rsidR="00A14082">
              <w:rPr>
                <w:noProof/>
                <w:webHidden/>
              </w:rPr>
              <w:instrText xml:space="preserve"> PAGEREF _Toc341996200 \h </w:instrText>
            </w:r>
            <w:r w:rsidR="00A14082">
              <w:rPr>
                <w:noProof/>
                <w:webHidden/>
              </w:rPr>
            </w:r>
            <w:r w:rsidR="00A14082">
              <w:rPr>
                <w:noProof/>
                <w:webHidden/>
              </w:rPr>
              <w:fldChar w:fldCharType="separate"/>
            </w:r>
            <w:r w:rsidR="00A14082">
              <w:rPr>
                <w:noProof/>
                <w:webHidden/>
              </w:rPr>
              <w:t>18</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201" w:history="1">
            <w:r w:rsidR="00A14082" w:rsidRPr="006C2AFD">
              <w:rPr>
                <w:rStyle w:val="a8"/>
                <w:noProof/>
              </w:rPr>
              <w:t xml:space="preserve">8.6 </w:t>
            </w:r>
            <w:r w:rsidR="00A14082" w:rsidRPr="006C2AFD">
              <w:rPr>
                <w:rStyle w:val="a8"/>
                <w:rFonts w:hint="eastAsia"/>
                <w:noProof/>
              </w:rPr>
              <w:t>微分形式的外微分</w:t>
            </w:r>
            <w:r w:rsidR="00A14082">
              <w:rPr>
                <w:noProof/>
                <w:webHidden/>
              </w:rPr>
              <w:tab/>
            </w:r>
            <w:r w:rsidR="00A14082">
              <w:rPr>
                <w:noProof/>
                <w:webHidden/>
              </w:rPr>
              <w:fldChar w:fldCharType="begin"/>
            </w:r>
            <w:r w:rsidR="00A14082">
              <w:rPr>
                <w:noProof/>
                <w:webHidden/>
              </w:rPr>
              <w:instrText xml:space="preserve"> PAGEREF _Toc341996201 \h </w:instrText>
            </w:r>
            <w:r w:rsidR="00A14082">
              <w:rPr>
                <w:noProof/>
                <w:webHidden/>
              </w:rPr>
            </w:r>
            <w:r w:rsidR="00A14082">
              <w:rPr>
                <w:noProof/>
                <w:webHidden/>
              </w:rPr>
              <w:fldChar w:fldCharType="separate"/>
            </w:r>
            <w:r w:rsidR="00A14082">
              <w:rPr>
                <w:noProof/>
                <w:webHidden/>
              </w:rPr>
              <w:t>18</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202" w:history="1">
            <w:r w:rsidR="00A14082" w:rsidRPr="006C2AFD">
              <w:rPr>
                <w:rStyle w:val="a8"/>
                <w:noProof/>
              </w:rPr>
              <w:t xml:space="preserve">8.7 </w:t>
            </w:r>
            <w:r w:rsidR="00A14082" w:rsidRPr="006C2AFD">
              <w:rPr>
                <w:rStyle w:val="a8"/>
                <w:rFonts w:hint="eastAsia"/>
                <w:noProof/>
              </w:rPr>
              <w:t>微分流形的定向</w:t>
            </w:r>
            <w:r w:rsidR="00A14082">
              <w:rPr>
                <w:noProof/>
                <w:webHidden/>
              </w:rPr>
              <w:tab/>
            </w:r>
            <w:r w:rsidR="00A14082">
              <w:rPr>
                <w:noProof/>
                <w:webHidden/>
              </w:rPr>
              <w:fldChar w:fldCharType="begin"/>
            </w:r>
            <w:r w:rsidR="00A14082">
              <w:rPr>
                <w:noProof/>
                <w:webHidden/>
              </w:rPr>
              <w:instrText xml:space="preserve"> PAGEREF _Toc341996202 \h </w:instrText>
            </w:r>
            <w:r w:rsidR="00A14082">
              <w:rPr>
                <w:noProof/>
                <w:webHidden/>
              </w:rPr>
            </w:r>
            <w:r w:rsidR="00A14082">
              <w:rPr>
                <w:noProof/>
                <w:webHidden/>
              </w:rPr>
              <w:fldChar w:fldCharType="separate"/>
            </w:r>
            <w:r w:rsidR="00A14082">
              <w:rPr>
                <w:noProof/>
                <w:webHidden/>
              </w:rPr>
              <w:t>18</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203" w:history="1">
            <w:r w:rsidR="00A14082" w:rsidRPr="006C2AFD">
              <w:rPr>
                <w:rStyle w:val="a8"/>
                <w:noProof/>
              </w:rPr>
              <w:t xml:space="preserve">8.8 </w:t>
            </w:r>
            <w:r w:rsidR="00A14082" w:rsidRPr="006C2AFD">
              <w:rPr>
                <w:rStyle w:val="a8"/>
                <w:rFonts w:hint="eastAsia"/>
                <w:noProof/>
              </w:rPr>
              <w:t>流形上微分形式的积分</w:t>
            </w:r>
            <w:r w:rsidR="00A14082">
              <w:rPr>
                <w:noProof/>
                <w:webHidden/>
              </w:rPr>
              <w:tab/>
            </w:r>
            <w:r w:rsidR="00A14082">
              <w:rPr>
                <w:noProof/>
                <w:webHidden/>
              </w:rPr>
              <w:fldChar w:fldCharType="begin"/>
            </w:r>
            <w:r w:rsidR="00A14082">
              <w:rPr>
                <w:noProof/>
                <w:webHidden/>
              </w:rPr>
              <w:instrText xml:space="preserve"> PAGEREF _Toc341996203 \h </w:instrText>
            </w:r>
            <w:r w:rsidR="00A14082">
              <w:rPr>
                <w:noProof/>
                <w:webHidden/>
              </w:rPr>
            </w:r>
            <w:r w:rsidR="00A14082">
              <w:rPr>
                <w:noProof/>
                <w:webHidden/>
              </w:rPr>
              <w:fldChar w:fldCharType="separate"/>
            </w:r>
            <w:r w:rsidR="00A14082">
              <w:rPr>
                <w:noProof/>
                <w:webHidden/>
              </w:rPr>
              <w:t>18</w:t>
            </w:r>
            <w:r w:rsidR="00A14082">
              <w:rPr>
                <w:noProof/>
                <w:webHidden/>
              </w:rPr>
              <w:fldChar w:fldCharType="end"/>
            </w:r>
          </w:hyperlink>
        </w:p>
        <w:p w:rsidR="00A14082" w:rsidRDefault="00F9481C">
          <w:pPr>
            <w:pStyle w:val="20"/>
            <w:tabs>
              <w:tab w:val="right" w:leader="dot" w:pos="8296"/>
            </w:tabs>
            <w:rPr>
              <w:rFonts w:asciiTheme="minorHAnsi" w:eastAsiaTheme="minorEastAsia" w:hAnsiTheme="minorHAnsi" w:cstheme="minorBidi"/>
              <w:noProof/>
              <w:szCs w:val="22"/>
            </w:rPr>
          </w:pPr>
          <w:hyperlink w:anchor="_Toc341996204" w:history="1">
            <w:r w:rsidR="00A14082" w:rsidRPr="006C2AFD">
              <w:rPr>
                <w:rStyle w:val="a8"/>
                <w:noProof/>
              </w:rPr>
              <w:t xml:space="preserve">8.9 </w:t>
            </w:r>
            <w:r w:rsidR="00A14082" w:rsidRPr="006C2AFD">
              <w:rPr>
                <w:rStyle w:val="a8"/>
                <w:rFonts w:hint="eastAsia"/>
                <w:noProof/>
              </w:rPr>
              <w:t>广义</w:t>
            </w:r>
            <w:r w:rsidR="00A14082" w:rsidRPr="006C2AFD">
              <w:rPr>
                <w:rStyle w:val="a8"/>
                <w:noProof/>
              </w:rPr>
              <w:t>Stokes</w:t>
            </w:r>
            <w:r w:rsidR="00A14082" w:rsidRPr="006C2AFD">
              <w:rPr>
                <w:rStyle w:val="a8"/>
                <w:rFonts w:hint="eastAsia"/>
                <w:noProof/>
              </w:rPr>
              <w:t>公式</w:t>
            </w:r>
            <w:r w:rsidR="00A14082">
              <w:rPr>
                <w:noProof/>
                <w:webHidden/>
              </w:rPr>
              <w:tab/>
            </w:r>
            <w:r w:rsidR="00A14082">
              <w:rPr>
                <w:noProof/>
                <w:webHidden/>
              </w:rPr>
              <w:fldChar w:fldCharType="begin"/>
            </w:r>
            <w:r w:rsidR="00A14082">
              <w:rPr>
                <w:noProof/>
                <w:webHidden/>
              </w:rPr>
              <w:instrText xml:space="preserve"> PAGEREF _Toc341996204 \h </w:instrText>
            </w:r>
            <w:r w:rsidR="00A14082">
              <w:rPr>
                <w:noProof/>
                <w:webHidden/>
              </w:rPr>
            </w:r>
            <w:r w:rsidR="00A14082">
              <w:rPr>
                <w:noProof/>
                <w:webHidden/>
              </w:rPr>
              <w:fldChar w:fldCharType="separate"/>
            </w:r>
            <w:r w:rsidR="00A14082">
              <w:rPr>
                <w:noProof/>
                <w:webHidden/>
              </w:rPr>
              <w:t>18</w:t>
            </w:r>
            <w:r w:rsidR="00A14082">
              <w:rPr>
                <w:noProof/>
                <w:webHidden/>
              </w:rPr>
              <w:fldChar w:fldCharType="end"/>
            </w:r>
          </w:hyperlink>
        </w:p>
        <w:p w:rsidR="00760F92" w:rsidRDefault="00760F92">
          <w:r>
            <w:rPr>
              <w:b/>
              <w:bCs/>
              <w:lang w:val="zh-CN"/>
            </w:rPr>
            <w:fldChar w:fldCharType="end"/>
          </w:r>
        </w:p>
      </w:sdtContent>
    </w:sdt>
    <w:p w:rsidR="00760F92" w:rsidRDefault="00760F92">
      <w:pPr>
        <w:widowControl/>
        <w:jc w:val="left"/>
      </w:pPr>
      <w:r>
        <w:br w:type="page"/>
      </w:r>
    </w:p>
    <w:p w:rsidR="00760F92" w:rsidRDefault="00760F92"/>
    <w:p w:rsidR="002901C6" w:rsidRDefault="00E64BA1">
      <w:pPr>
        <w:pStyle w:val="1"/>
        <w:numPr>
          <w:ilvl w:val="0"/>
          <w:numId w:val="1"/>
        </w:numPr>
      </w:pPr>
      <w:bookmarkStart w:id="1" w:name="_Toc341996078"/>
      <w:r>
        <w:rPr>
          <w:rFonts w:hint="eastAsia"/>
        </w:rPr>
        <w:t>集合与映射</w:t>
      </w:r>
      <w:bookmarkEnd w:id="1"/>
    </w:p>
    <w:p w:rsidR="002901C6" w:rsidRDefault="00E64BA1">
      <w:pPr>
        <w:pStyle w:val="2"/>
      </w:pPr>
      <w:bookmarkStart w:id="2" w:name="_Toc341996079"/>
      <w:r>
        <w:rPr>
          <w:rFonts w:hint="eastAsia"/>
        </w:rPr>
        <w:t xml:space="preserve">1.1 </w:t>
      </w:r>
      <w:r>
        <w:rPr>
          <w:rFonts w:hint="eastAsia"/>
        </w:rPr>
        <w:t>逻辑命题及其相反命题的表述</w:t>
      </w:r>
      <w:bookmarkEnd w:id="2"/>
    </w:p>
    <w:p w:rsidR="002901C6" w:rsidRDefault="00E64BA1">
      <w:pPr>
        <w:pStyle w:val="2"/>
      </w:pPr>
      <w:bookmarkStart w:id="3" w:name="_Toc341996080"/>
      <w:r>
        <w:rPr>
          <w:rFonts w:hint="eastAsia"/>
        </w:rPr>
        <w:t xml:space="preserve">1.2 </w:t>
      </w:r>
      <w:r>
        <w:rPr>
          <w:rFonts w:hint="eastAsia"/>
        </w:rPr>
        <w:t>集合及其运算</w:t>
      </w:r>
      <w:bookmarkEnd w:id="3"/>
    </w:p>
    <w:p w:rsidR="002A40C8" w:rsidRDefault="002A40C8" w:rsidP="003860A5">
      <w:pPr>
        <w:pStyle w:val="3"/>
      </w:pPr>
      <w:bookmarkStart w:id="4" w:name="_Toc341996081"/>
      <w:r>
        <w:rPr>
          <w:rFonts w:hint="eastAsia"/>
        </w:rPr>
        <w:t xml:space="preserve">1. </w:t>
      </w:r>
      <w:r>
        <w:rPr>
          <w:rFonts w:hint="eastAsia"/>
        </w:rPr>
        <w:t>集合的表示法</w:t>
      </w:r>
      <w:bookmarkEnd w:id="4"/>
    </w:p>
    <w:p w:rsidR="002A40C8" w:rsidRDefault="00FE212F" w:rsidP="002A40C8">
      <w:r>
        <w:rPr>
          <w:rFonts w:hint="eastAsia"/>
        </w:rPr>
        <w:t>每个集合</w:t>
      </w:r>
      <w:r>
        <w:rPr>
          <w:rFonts w:hint="eastAsia"/>
        </w:rPr>
        <w:t>S</w:t>
      </w:r>
      <w:r>
        <w:rPr>
          <w:rFonts w:hint="eastAsia"/>
        </w:rPr>
        <w:t>都应满足以下三个要求：</w:t>
      </w:r>
    </w:p>
    <w:p w:rsidR="00FE212F" w:rsidRDefault="00FE212F" w:rsidP="005E30E4">
      <w:pPr>
        <w:pStyle w:val="a7"/>
        <w:numPr>
          <w:ilvl w:val="0"/>
          <w:numId w:val="22"/>
        </w:numPr>
        <w:ind w:firstLineChars="0"/>
      </w:pPr>
      <w:r>
        <w:rPr>
          <w:rFonts w:hint="eastAsia"/>
        </w:rPr>
        <w:t>S</w:t>
      </w:r>
      <w:r>
        <w:rPr>
          <w:rFonts w:hint="eastAsia"/>
        </w:rPr>
        <w:t>中包含哪些元素是有明确规定的，即任给元素</w:t>
      </w:r>
      <w:r>
        <w:rPr>
          <w:rFonts w:hint="eastAsia"/>
        </w:rPr>
        <w:t>x</w:t>
      </w:r>
      <w:r>
        <w:rPr>
          <w:rFonts w:hint="eastAsia"/>
        </w:rPr>
        <w:t>，要能够明确判定是</w:t>
      </w:r>
      <w:r>
        <w:rPr>
          <w:rFonts w:hint="eastAsia"/>
        </w:rPr>
        <w:t>x</w:t>
      </w:r>
      <w:r w:rsidRPr="005E30E4">
        <w:rPr>
          <w:rFonts w:ascii="宋体" w:hAnsi="宋体" w:hint="eastAsia"/>
        </w:rPr>
        <w:t>∈</w:t>
      </w:r>
      <w:r>
        <w:rPr>
          <w:rFonts w:hint="eastAsia"/>
        </w:rPr>
        <w:t>S</w:t>
      </w:r>
      <w:r>
        <w:rPr>
          <w:rFonts w:hint="eastAsia"/>
        </w:rPr>
        <w:t>还是</w:t>
      </w:r>
      <w:r w:rsidR="005E30E4" w:rsidRPr="005E30E4">
        <w:rPr>
          <w:position w:val="-6"/>
        </w:rPr>
        <w:object w:dxaOrig="592" w:dyaOrig="310">
          <v:shape id="_x0000_i1030" type="#_x0000_t75" style="width:29.25pt;height:15.75pt" o:ole="">
            <v:imagedata r:id="rId19" o:title=""/>
          </v:shape>
          <o:OLEObject Type="Embed" ProgID="Equation.Ribbit" ShapeID="_x0000_i1030" DrawAspect="Content" ObjectID="_1415973418" r:id="rId20"/>
        </w:object>
      </w:r>
    </w:p>
    <w:p w:rsidR="005E30E4" w:rsidRDefault="005E30E4" w:rsidP="005E30E4">
      <w:pPr>
        <w:pStyle w:val="a7"/>
        <w:numPr>
          <w:ilvl w:val="0"/>
          <w:numId w:val="22"/>
        </w:numPr>
        <w:ind w:firstLineChars="0"/>
      </w:pPr>
      <w:r>
        <w:rPr>
          <w:rFonts w:hint="eastAsia"/>
        </w:rPr>
        <w:t>S</w:t>
      </w:r>
      <w:r>
        <w:rPr>
          <w:rFonts w:hint="eastAsia"/>
        </w:rPr>
        <w:t>中的任何两个元素都不相同</w:t>
      </w:r>
    </w:p>
    <w:p w:rsidR="005E30E4" w:rsidRDefault="005E30E4" w:rsidP="005E30E4">
      <w:pPr>
        <w:pStyle w:val="a7"/>
        <w:numPr>
          <w:ilvl w:val="0"/>
          <w:numId w:val="22"/>
        </w:numPr>
        <w:ind w:firstLineChars="0"/>
      </w:pPr>
      <w:r>
        <w:rPr>
          <w:rFonts w:hint="eastAsia"/>
        </w:rPr>
        <w:t>集合</w:t>
      </w:r>
      <w:r>
        <w:rPr>
          <w:rFonts w:hint="eastAsia"/>
        </w:rPr>
        <w:t>S</w:t>
      </w:r>
      <w:r>
        <w:rPr>
          <w:rFonts w:hint="eastAsia"/>
        </w:rPr>
        <w:t>本身不能又是</w:t>
      </w:r>
      <w:r>
        <w:rPr>
          <w:rFonts w:hint="eastAsia"/>
        </w:rPr>
        <w:t>S</w:t>
      </w:r>
      <w:r>
        <w:rPr>
          <w:rFonts w:hint="eastAsia"/>
        </w:rPr>
        <w:t>的元素</w:t>
      </w:r>
      <w:r w:rsidR="003D1B06">
        <w:rPr>
          <w:rFonts w:hint="eastAsia"/>
        </w:rPr>
        <w:t>.</w:t>
      </w:r>
    </w:p>
    <w:p w:rsidR="003D1B06" w:rsidRDefault="00CD428C" w:rsidP="003D1B06">
      <w:r w:rsidRPr="00AD4162">
        <w:rPr>
          <w:rFonts w:hint="eastAsia"/>
          <w:b/>
        </w:rPr>
        <w:t>定义</w:t>
      </w:r>
      <w:r w:rsidRPr="00AD4162">
        <w:rPr>
          <w:rFonts w:hint="eastAsia"/>
          <w:b/>
        </w:rPr>
        <w:t>1</w:t>
      </w:r>
      <w:r>
        <w:rPr>
          <w:rFonts w:hint="eastAsia"/>
        </w:rPr>
        <w:t xml:space="preserve"> A</w:t>
      </w:r>
      <w:r>
        <w:rPr>
          <w:rFonts w:hint="eastAsia"/>
        </w:rPr>
        <w:t>和</w:t>
      </w:r>
      <w:r>
        <w:rPr>
          <w:rFonts w:hint="eastAsia"/>
        </w:rPr>
        <w:t>B</w:t>
      </w:r>
      <w:r>
        <w:rPr>
          <w:rFonts w:hint="eastAsia"/>
        </w:rPr>
        <w:t>是两个集合，如</w:t>
      </w:r>
      <w:r w:rsidRPr="00CD428C">
        <w:rPr>
          <w:position w:val="-6"/>
        </w:rPr>
        <w:object w:dxaOrig="748" w:dyaOrig="252">
          <v:shape id="_x0000_i1031" type="#_x0000_t75" style="width:37.5pt;height:12.75pt" o:ole="">
            <v:imagedata r:id="rId21" o:title=""/>
          </v:shape>
          <o:OLEObject Type="Embed" ProgID="Equation.Ribbit" ShapeID="_x0000_i1031" DrawAspect="Content" ObjectID="_1415973419" r:id="rId22"/>
        </w:object>
      </w:r>
      <w:r w:rsidR="00B16117">
        <w:rPr>
          <w:rFonts w:hint="eastAsia"/>
        </w:rPr>
        <w:t>，有</w:t>
      </w:r>
      <w:r w:rsidR="00B16117" w:rsidRPr="00B16117">
        <w:rPr>
          <w:position w:val="-6"/>
        </w:rPr>
        <w:object w:dxaOrig="619" w:dyaOrig="244">
          <v:shape id="_x0000_i1032" type="#_x0000_t75" style="width:30.75pt;height:12pt" o:ole="">
            <v:imagedata r:id="rId23" o:title=""/>
          </v:shape>
          <o:OLEObject Type="Embed" ProgID="Equation.Ribbit" ShapeID="_x0000_i1032" DrawAspect="Content" ObjectID="_1415973420" r:id="rId24"/>
        </w:object>
      </w:r>
      <w:r w:rsidR="00B16117">
        <w:rPr>
          <w:rFonts w:hint="eastAsia"/>
        </w:rPr>
        <w:t>，则称</w:t>
      </w:r>
      <w:r w:rsidR="00B16117">
        <w:rPr>
          <w:rFonts w:hint="eastAsia"/>
        </w:rPr>
        <w:t>A</w:t>
      </w:r>
      <w:r w:rsidR="00B16117">
        <w:rPr>
          <w:rFonts w:hint="eastAsia"/>
        </w:rPr>
        <w:t>是</w:t>
      </w:r>
      <w:r w:rsidR="00B16117">
        <w:rPr>
          <w:rFonts w:hint="eastAsia"/>
        </w:rPr>
        <w:t>B</w:t>
      </w:r>
      <w:r w:rsidR="00B16117">
        <w:rPr>
          <w:rFonts w:hint="eastAsia"/>
        </w:rPr>
        <w:t>的子集，记为</w:t>
      </w:r>
      <w:r w:rsidR="00B16117" w:rsidRPr="00B16117">
        <w:rPr>
          <w:position w:val="-6"/>
        </w:rPr>
        <w:object w:dxaOrig="684" w:dyaOrig="252">
          <v:shape id="_x0000_i1033" type="#_x0000_t75" style="width:34.5pt;height:12.75pt" o:ole="">
            <v:imagedata r:id="rId25" o:title=""/>
          </v:shape>
          <o:OLEObject Type="Embed" ProgID="Equation.Ribbit" ShapeID="_x0000_i1033" DrawAspect="Content" ObjectID="_1415973421" r:id="rId26"/>
        </w:object>
      </w:r>
      <w:r w:rsidR="00B16117">
        <w:rPr>
          <w:rFonts w:hint="eastAsia"/>
        </w:rPr>
        <w:t>，或</w:t>
      </w:r>
      <w:r w:rsidR="00B16117" w:rsidRPr="00B16117">
        <w:rPr>
          <w:position w:val="-6"/>
        </w:rPr>
        <w:object w:dxaOrig="688" w:dyaOrig="252">
          <v:shape id="_x0000_i1034" type="#_x0000_t75" style="width:34.5pt;height:12.75pt" o:ole="">
            <v:imagedata r:id="rId27" o:title=""/>
          </v:shape>
          <o:OLEObject Type="Embed" ProgID="Equation.Ribbit" ShapeID="_x0000_i1034" DrawAspect="Content" ObjectID="_1415973422" r:id="rId28"/>
        </w:object>
      </w:r>
      <w:r w:rsidR="00B16117">
        <w:rPr>
          <w:rFonts w:hint="eastAsia"/>
        </w:rPr>
        <w:t xml:space="preserve">. </w:t>
      </w:r>
      <w:r w:rsidR="00B16117">
        <w:rPr>
          <w:rFonts w:hint="eastAsia"/>
        </w:rPr>
        <w:t>亦称</w:t>
      </w:r>
      <w:r w:rsidR="00B16117">
        <w:rPr>
          <w:rFonts w:hint="eastAsia"/>
        </w:rPr>
        <w:t>A</w:t>
      </w:r>
      <w:r w:rsidR="00B16117">
        <w:rPr>
          <w:rFonts w:hint="eastAsia"/>
        </w:rPr>
        <w:t>包含于</w:t>
      </w:r>
      <w:r w:rsidR="00B16117">
        <w:rPr>
          <w:rFonts w:hint="eastAsia"/>
        </w:rPr>
        <w:t>B</w:t>
      </w:r>
      <w:r w:rsidR="00B16117">
        <w:rPr>
          <w:rFonts w:hint="eastAsia"/>
        </w:rPr>
        <w:t>，或</w:t>
      </w:r>
      <w:r w:rsidR="00B16117">
        <w:rPr>
          <w:rFonts w:hint="eastAsia"/>
        </w:rPr>
        <w:t>B</w:t>
      </w:r>
      <w:r w:rsidR="00B16117">
        <w:rPr>
          <w:rFonts w:hint="eastAsia"/>
        </w:rPr>
        <w:t>包含</w:t>
      </w:r>
      <w:r w:rsidR="00B16117">
        <w:rPr>
          <w:rFonts w:hint="eastAsia"/>
        </w:rPr>
        <w:t>A.</w:t>
      </w:r>
      <w:r w:rsidR="00B16117">
        <w:rPr>
          <w:rFonts w:hint="eastAsia"/>
        </w:rPr>
        <w:t>如果</w:t>
      </w:r>
      <w:r w:rsidR="00B16117" w:rsidRPr="00B16117">
        <w:rPr>
          <w:position w:val="-6"/>
        </w:rPr>
        <w:object w:dxaOrig="684" w:dyaOrig="252">
          <v:shape id="_x0000_i1035" type="#_x0000_t75" style="width:34.5pt;height:12.75pt" o:ole="">
            <v:imagedata r:id="rId25" o:title=""/>
          </v:shape>
          <o:OLEObject Type="Embed" ProgID="Equation.Ribbit" ShapeID="_x0000_i1035" DrawAspect="Content" ObjectID="_1415973423" r:id="rId29"/>
        </w:object>
      </w:r>
      <w:r w:rsidR="00B16117">
        <w:rPr>
          <w:rFonts w:hint="eastAsia"/>
        </w:rPr>
        <w:t>和</w:t>
      </w:r>
      <w:r w:rsidR="00B16117" w:rsidRPr="00B16117">
        <w:rPr>
          <w:position w:val="-6"/>
        </w:rPr>
        <w:object w:dxaOrig="688" w:dyaOrig="252">
          <v:shape id="_x0000_i1036" type="#_x0000_t75" style="width:34.5pt;height:12.75pt" o:ole="">
            <v:imagedata r:id="rId27" o:title=""/>
          </v:shape>
          <o:OLEObject Type="Embed" ProgID="Equation.Ribbit" ShapeID="_x0000_i1036" DrawAspect="Content" ObjectID="_1415973424" r:id="rId30"/>
        </w:object>
      </w:r>
      <w:r w:rsidR="00B16117">
        <w:rPr>
          <w:rFonts w:hint="eastAsia"/>
        </w:rPr>
        <w:t>同时成立，则称两集合</w:t>
      </w:r>
      <w:r w:rsidR="00B16117">
        <w:rPr>
          <w:rFonts w:hint="eastAsia"/>
        </w:rPr>
        <w:t>A</w:t>
      </w:r>
      <w:r w:rsidR="00B16117">
        <w:rPr>
          <w:rFonts w:hint="eastAsia"/>
        </w:rPr>
        <w:t>和</w:t>
      </w:r>
      <w:r w:rsidR="00B16117">
        <w:rPr>
          <w:rFonts w:hint="eastAsia"/>
        </w:rPr>
        <w:t>B</w:t>
      </w:r>
      <w:r w:rsidR="00B16117">
        <w:rPr>
          <w:rFonts w:hint="eastAsia"/>
        </w:rPr>
        <w:t>相等，记为</w:t>
      </w:r>
      <w:r w:rsidR="00B16117">
        <w:rPr>
          <w:rFonts w:hint="eastAsia"/>
        </w:rPr>
        <w:t>A=B</w:t>
      </w:r>
    </w:p>
    <w:p w:rsidR="00AD4162" w:rsidRDefault="00AD4162" w:rsidP="003D1B06">
      <w:r w:rsidRPr="009D2F28">
        <w:rPr>
          <w:rFonts w:hint="eastAsia"/>
          <w:b/>
        </w:rPr>
        <w:t>定义</w:t>
      </w:r>
      <w:r w:rsidRPr="009D2F28">
        <w:rPr>
          <w:rFonts w:hint="eastAsia"/>
          <w:b/>
        </w:rPr>
        <w:t>3</w:t>
      </w:r>
      <w:r>
        <w:rPr>
          <w:rFonts w:hint="eastAsia"/>
        </w:rPr>
        <w:t xml:space="preserve"> X</w:t>
      </w:r>
      <w:r>
        <w:rPr>
          <w:rFonts w:hint="eastAsia"/>
        </w:rPr>
        <w:t>为全集，</w:t>
      </w:r>
      <w:r w:rsidRPr="00AD4162">
        <w:rPr>
          <w:position w:val="-6"/>
        </w:rPr>
        <w:object w:dxaOrig="708" w:dyaOrig="252">
          <v:shape id="_x0000_i1037" type="#_x0000_t75" style="width:35.25pt;height:12.75pt" o:ole="">
            <v:imagedata r:id="rId31" o:title=""/>
          </v:shape>
          <o:OLEObject Type="Embed" ProgID="Equation.Ribbit" ShapeID="_x0000_i1037" DrawAspect="Content" ObjectID="_1415973425" r:id="rId32"/>
        </w:object>
      </w:r>
      <w:r>
        <w:rPr>
          <w:rFonts w:hint="eastAsia"/>
        </w:rPr>
        <w:t>，记</w:t>
      </w:r>
      <w:r w:rsidR="00D522DF" w:rsidRPr="00D522DF">
        <w:rPr>
          <w:position w:val="-8"/>
        </w:rPr>
        <w:object w:dxaOrig="2138" w:dyaOrig="280">
          <v:shape id="_x0000_i1038" type="#_x0000_t75" style="width:107.25pt;height:14.25pt" o:ole="">
            <v:imagedata r:id="rId33" o:title=""/>
          </v:shape>
          <o:OLEObject Type="Embed" ProgID="Equation.Ribbit" ShapeID="_x0000_i1038" DrawAspect="Content" ObjectID="_1415973426" r:id="rId34"/>
        </w:object>
      </w:r>
      <w:r w:rsidR="00D522DF">
        <w:rPr>
          <w:rFonts w:hint="eastAsia"/>
        </w:rPr>
        <w:t>，称</w:t>
      </w:r>
      <w:r w:rsidR="00D522DF" w:rsidRPr="00D522DF">
        <w:rPr>
          <w:position w:val="-6"/>
        </w:rPr>
        <w:object w:dxaOrig="262" w:dyaOrig="252">
          <v:shape id="_x0000_i1039" type="#_x0000_t75" style="width:12.75pt;height:12.75pt" o:ole="">
            <v:imagedata r:id="rId35" o:title=""/>
          </v:shape>
          <o:OLEObject Type="Embed" ProgID="Equation.Ribbit" ShapeID="_x0000_i1039" DrawAspect="Content" ObjectID="_1415973427" r:id="rId36"/>
        </w:object>
      </w:r>
      <w:r w:rsidR="00D522DF">
        <w:rPr>
          <w:rFonts w:hint="eastAsia"/>
        </w:rPr>
        <w:t>为</w:t>
      </w:r>
      <w:r w:rsidR="00D522DF">
        <w:rPr>
          <w:rFonts w:hint="eastAsia"/>
        </w:rPr>
        <w:t>A</w:t>
      </w:r>
      <w:r w:rsidR="00D522DF">
        <w:rPr>
          <w:rFonts w:hint="eastAsia"/>
        </w:rPr>
        <w:t>的余集。</w:t>
      </w:r>
    </w:p>
    <w:p w:rsidR="009D2F28" w:rsidRDefault="009D2F28" w:rsidP="003D1B06">
      <w:r>
        <w:rPr>
          <w:rFonts w:hint="eastAsia"/>
        </w:rPr>
        <w:t>记</w:t>
      </w:r>
      <w:r w:rsidRPr="009D2F28">
        <w:rPr>
          <w:position w:val="-8"/>
        </w:rPr>
        <w:object w:dxaOrig="2074" w:dyaOrig="280">
          <v:shape id="_x0000_i1040" type="#_x0000_t75" style="width:103.5pt;height:14.25pt" o:ole="">
            <v:imagedata r:id="rId37" o:title=""/>
          </v:shape>
          <o:OLEObject Type="Embed" ProgID="Equation.Ribbit" ShapeID="_x0000_i1040" DrawAspect="Content" ObjectID="_1415973428" r:id="rId38"/>
        </w:object>
      </w:r>
      <w:r>
        <w:rPr>
          <w:rFonts w:hint="eastAsia"/>
        </w:rPr>
        <w:t>，称</w:t>
      </w:r>
      <w:r>
        <w:rPr>
          <w:rFonts w:hint="eastAsia"/>
        </w:rPr>
        <w:t>P(X)</w:t>
      </w:r>
      <w:r>
        <w:rPr>
          <w:rFonts w:hint="eastAsia"/>
        </w:rPr>
        <w:t>为</w:t>
      </w:r>
      <w:r>
        <w:rPr>
          <w:rFonts w:hint="eastAsia"/>
        </w:rPr>
        <w:t>X</w:t>
      </w:r>
      <w:r>
        <w:rPr>
          <w:rFonts w:hint="eastAsia"/>
        </w:rPr>
        <w:t>的幂集。</w:t>
      </w:r>
    </w:p>
    <w:p w:rsidR="009E4CAF" w:rsidRDefault="009E4CAF" w:rsidP="009E4CAF">
      <w:pPr>
        <w:pStyle w:val="3"/>
      </w:pPr>
      <w:bookmarkStart w:id="5" w:name="_Toc341996082"/>
      <w:r>
        <w:rPr>
          <w:rFonts w:hint="eastAsia"/>
        </w:rPr>
        <w:t xml:space="preserve">2. </w:t>
      </w:r>
      <w:r>
        <w:rPr>
          <w:rFonts w:hint="eastAsia"/>
        </w:rPr>
        <w:t>集合间的运算</w:t>
      </w:r>
      <w:bookmarkEnd w:id="5"/>
    </w:p>
    <w:p w:rsidR="009E4CAF" w:rsidRDefault="00171DA2" w:rsidP="009E4CAF">
      <w:r w:rsidRPr="00171DA2">
        <w:rPr>
          <w:rFonts w:hint="eastAsia"/>
          <w:b/>
        </w:rPr>
        <w:t>定义</w:t>
      </w:r>
      <w:r w:rsidRPr="00171DA2">
        <w:rPr>
          <w:rFonts w:hint="eastAsia"/>
          <w:b/>
        </w:rPr>
        <w:t>4</w:t>
      </w:r>
      <w:r>
        <w:rPr>
          <w:rFonts w:hint="eastAsia"/>
        </w:rPr>
        <w:t xml:space="preserve"> </w:t>
      </w:r>
      <w:r>
        <w:rPr>
          <w:rFonts w:hint="eastAsia"/>
        </w:rPr>
        <w:t>集合间有运算并，交，差和对称差，分别定义如下：</w:t>
      </w:r>
    </w:p>
    <w:p w:rsidR="00171DA2" w:rsidRPr="00171DA2" w:rsidRDefault="00E3045E" w:rsidP="009E4CAF">
      <w:r w:rsidRPr="00E3045E">
        <w:rPr>
          <w:position w:val="-8"/>
        </w:rPr>
        <w:object w:dxaOrig="2820" w:dyaOrig="280">
          <v:shape id="_x0000_i1041" type="#_x0000_t75" style="width:141pt;height:14.25pt" o:ole="">
            <v:imagedata r:id="rId39" o:title=""/>
          </v:shape>
          <o:OLEObject Type="Embed" ProgID="Equation.Ribbit" ShapeID="_x0000_i1041" DrawAspect="Content" ObjectID="_1415973429" r:id="rId40"/>
        </w:object>
      </w:r>
    </w:p>
    <w:p w:rsidR="002901C6" w:rsidRDefault="00E64BA1">
      <w:pPr>
        <w:pStyle w:val="2"/>
        <w:rPr>
          <w:rFonts w:hint="eastAsia"/>
        </w:rPr>
      </w:pPr>
      <w:bookmarkStart w:id="6" w:name="_Toc341996083"/>
      <w:r>
        <w:rPr>
          <w:rFonts w:hint="eastAsia"/>
        </w:rPr>
        <w:t xml:space="preserve">1.3 </w:t>
      </w:r>
      <w:r>
        <w:rPr>
          <w:rFonts w:hint="eastAsia"/>
        </w:rPr>
        <w:t>二元关系</w:t>
      </w:r>
      <w:bookmarkEnd w:id="6"/>
    </w:p>
    <w:p w:rsidR="00C83900" w:rsidRDefault="00C83900" w:rsidP="00C83900">
      <w:pPr>
        <w:pStyle w:val="3"/>
        <w:rPr>
          <w:rFonts w:hint="eastAsia"/>
        </w:rPr>
      </w:pPr>
      <w:r>
        <w:rPr>
          <w:rFonts w:hint="eastAsia"/>
        </w:rPr>
        <w:t xml:space="preserve">1. </w:t>
      </w:r>
      <w:r>
        <w:rPr>
          <w:rFonts w:hint="eastAsia"/>
        </w:rPr>
        <w:t>集合的乘积与二元关系</w:t>
      </w:r>
    </w:p>
    <w:p w:rsidR="00C83900" w:rsidRDefault="00F9481C" w:rsidP="00C83900">
      <w:pPr>
        <w:rPr>
          <w:rFonts w:hint="eastAsia"/>
        </w:rPr>
      </w:pPr>
      <w:r w:rsidRPr="00AB4E26">
        <w:rPr>
          <w:rFonts w:hint="eastAsia"/>
          <w:b/>
        </w:rPr>
        <w:t>定义</w:t>
      </w:r>
      <w:r w:rsidRPr="00AB4E26">
        <w:rPr>
          <w:rFonts w:hint="eastAsia"/>
          <w:b/>
        </w:rPr>
        <w:t>1</w:t>
      </w:r>
      <w:r>
        <w:rPr>
          <w:rFonts w:hint="eastAsia"/>
        </w:rPr>
        <w:t xml:space="preserve"> x</w:t>
      </w:r>
      <w:r>
        <w:rPr>
          <w:rFonts w:hint="eastAsia"/>
        </w:rPr>
        <w:t>和</w:t>
      </w:r>
      <w:r>
        <w:rPr>
          <w:rFonts w:hint="eastAsia"/>
        </w:rPr>
        <w:t>y</w:t>
      </w:r>
      <w:r>
        <w:rPr>
          <w:rFonts w:hint="eastAsia"/>
        </w:rPr>
        <w:t>为两个元素，称</w:t>
      </w:r>
      <w:r w:rsidRPr="00F9481C">
        <w:rPr>
          <w:position w:val="-8"/>
        </w:rPr>
        <w:object w:dxaOrig="2154" w:dyaOrig="280">
          <v:shape id="_x0000_i1111" type="#_x0000_t75" style="width:108pt;height:14.25pt" o:ole="">
            <v:imagedata r:id="rId41" o:title=""/>
          </v:shape>
          <o:OLEObject Type="Embed" ProgID="Equation.Ribbit" ShapeID="_x0000_i1111" DrawAspect="Content" ObjectID="_1415973430" r:id="rId42"/>
        </w:object>
      </w:r>
      <w:r>
        <w:rPr>
          <w:rFonts w:hint="eastAsia"/>
        </w:rPr>
        <w:t>为有序对，即当</w:t>
      </w:r>
      <w:r w:rsidR="00AB4E26" w:rsidRPr="00AB4E26">
        <w:rPr>
          <w:position w:val="-6"/>
        </w:rPr>
        <w:object w:dxaOrig="578" w:dyaOrig="259">
          <v:shape id="_x0000_i1112" type="#_x0000_t75" style="width:29.25pt;height:12.75pt" o:ole="">
            <v:imagedata r:id="rId43" o:title=""/>
          </v:shape>
          <o:OLEObject Type="Embed" ProgID="Equation.Ribbit" ShapeID="_x0000_i1112" DrawAspect="Content" ObjectID="_1415973431" r:id="rId44"/>
        </w:object>
      </w:r>
      <w:r w:rsidR="00AB4E26">
        <w:rPr>
          <w:rFonts w:hint="eastAsia"/>
        </w:rPr>
        <w:t>时，有</w:t>
      </w:r>
      <w:r w:rsidR="00AB4E26" w:rsidRPr="00AB4E26">
        <w:rPr>
          <w:position w:val="-8"/>
        </w:rPr>
        <w:object w:dxaOrig="1377" w:dyaOrig="278">
          <v:shape id="_x0000_i1113" type="#_x0000_t75" style="width:69pt;height:14.25pt" o:ole="">
            <v:imagedata r:id="rId45" o:title=""/>
          </v:shape>
          <o:OLEObject Type="Embed" ProgID="Equation.Ribbit" ShapeID="_x0000_i1113" DrawAspect="Content" ObjectID="_1415973432" r:id="rId46"/>
        </w:object>
      </w:r>
    </w:p>
    <w:p w:rsidR="00AB4E26" w:rsidRDefault="00AB4E26" w:rsidP="00C83900">
      <w:pPr>
        <w:rPr>
          <w:rFonts w:hint="eastAsia"/>
        </w:rPr>
      </w:pPr>
      <w:r w:rsidRPr="00AB4E26">
        <w:rPr>
          <w:rFonts w:hint="eastAsia"/>
          <w:b/>
        </w:rPr>
        <w:t>定义</w:t>
      </w:r>
      <w:r w:rsidRPr="00AB4E26">
        <w:rPr>
          <w:rFonts w:hint="eastAsia"/>
          <w:b/>
        </w:rPr>
        <w:t>2</w:t>
      </w:r>
      <w:r>
        <w:rPr>
          <w:rFonts w:hint="eastAsia"/>
        </w:rPr>
        <w:t xml:space="preserve"> X</w:t>
      </w:r>
      <w:r>
        <w:rPr>
          <w:rFonts w:hint="eastAsia"/>
        </w:rPr>
        <w:t>和</w:t>
      </w:r>
      <w:r>
        <w:rPr>
          <w:rFonts w:hint="eastAsia"/>
        </w:rPr>
        <w:t>Y</w:t>
      </w:r>
      <w:r>
        <w:rPr>
          <w:rFonts w:hint="eastAsia"/>
        </w:rPr>
        <w:t>是两个集合，称以下元素对的集合</w:t>
      </w:r>
      <w:r w:rsidRPr="00AB4E26">
        <w:rPr>
          <w:position w:val="-8"/>
        </w:rPr>
        <w:object w:dxaOrig="3188" w:dyaOrig="280">
          <v:shape id="_x0000_i1114" type="#_x0000_t75" style="width:159.75pt;height:14.25pt" o:ole="">
            <v:imagedata r:id="rId47" o:title=""/>
          </v:shape>
          <o:OLEObject Type="Embed" ProgID="Equation.Ribbit" ShapeID="_x0000_i1114" DrawAspect="Content" ObjectID="_1415973433" r:id="rId48"/>
        </w:object>
      </w:r>
      <w:r>
        <w:rPr>
          <w:rFonts w:hint="eastAsia"/>
        </w:rPr>
        <w:t>为</w:t>
      </w:r>
      <w:r>
        <w:rPr>
          <w:rFonts w:hint="eastAsia"/>
        </w:rPr>
        <w:t>X</w:t>
      </w:r>
      <w:r>
        <w:rPr>
          <w:rFonts w:hint="eastAsia"/>
        </w:rPr>
        <w:t>与</w:t>
      </w:r>
      <w:r>
        <w:rPr>
          <w:rFonts w:hint="eastAsia"/>
        </w:rPr>
        <w:t>Y</w:t>
      </w:r>
      <w:r>
        <w:rPr>
          <w:rFonts w:hint="eastAsia"/>
        </w:rPr>
        <w:t>的乘积，也称为笛卡尔乘积。</w:t>
      </w:r>
    </w:p>
    <w:p w:rsidR="00AB4E26" w:rsidRDefault="00AB4E26" w:rsidP="00C83900">
      <w:pPr>
        <w:rPr>
          <w:rFonts w:hint="eastAsia"/>
        </w:rPr>
      </w:pPr>
      <w:r w:rsidRPr="00CF6BBB">
        <w:rPr>
          <w:rFonts w:hint="eastAsia"/>
          <w:b/>
        </w:rPr>
        <w:t>定义</w:t>
      </w:r>
      <w:r w:rsidRPr="00CF6BBB">
        <w:rPr>
          <w:rFonts w:hint="eastAsia"/>
          <w:b/>
        </w:rPr>
        <w:t>3</w:t>
      </w:r>
      <w:r>
        <w:rPr>
          <w:rFonts w:hint="eastAsia"/>
        </w:rPr>
        <w:t xml:space="preserve"> </w:t>
      </w:r>
      <w:r w:rsidRPr="00AB4E26">
        <w:rPr>
          <w:position w:val="-6"/>
        </w:rPr>
        <w:object w:dxaOrig="702" w:dyaOrig="225">
          <v:shape id="_x0000_i1115" type="#_x0000_t75" style="width:35.25pt;height:11.25pt" o:ole="">
            <v:imagedata r:id="rId49" o:title=""/>
          </v:shape>
          <o:OLEObject Type="Embed" ProgID="Equation.Ribbit" ShapeID="_x0000_i1115" DrawAspect="Content" ObjectID="_1415973434" r:id="rId50"/>
        </w:object>
      </w:r>
      <w:r>
        <w:rPr>
          <w:rFonts w:hint="eastAsia"/>
        </w:rPr>
        <w:t>的每一个子集</w:t>
      </w:r>
      <w:r>
        <w:rPr>
          <w:rFonts w:hint="eastAsia"/>
        </w:rPr>
        <w:t>R</w:t>
      </w:r>
      <w:r>
        <w:rPr>
          <w:rFonts w:hint="eastAsia"/>
        </w:rPr>
        <w:t>，称为</w:t>
      </w:r>
      <w:r w:rsidRPr="00AB4E26">
        <w:rPr>
          <w:position w:val="-6"/>
        </w:rPr>
        <w:object w:dxaOrig="702" w:dyaOrig="225">
          <v:shape id="_x0000_i1116" type="#_x0000_t75" style="width:35.25pt;height:11.25pt" o:ole="">
            <v:imagedata r:id="rId49" o:title=""/>
          </v:shape>
          <o:OLEObject Type="Embed" ProgID="Equation.Ribbit" ShapeID="_x0000_i1116" DrawAspect="Content" ObjectID="_1415973435" r:id="rId51"/>
        </w:object>
      </w:r>
      <w:r>
        <w:rPr>
          <w:rFonts w:hint="eastAsia"/>
        </w:rPr>
        <w:t>上的一个二元关系。任给</w:t>
      </w:r>
      <w:r w:rsidRPr="00AB4E26">
        <w:rPr>
          <w:position w:val="-6"/>
        </w:rPr>
        <w:object w:dxaOrig="1340" w:dyaOrig="248">
          <v:shape id="_x0000_i1117" type="#_x0000_t75" style="width:66.75pt;height:12.75pt" o:ole="">
            <v:imagedata r:id="rId52" o:title=""/>
          </v:shape>
          <o:OLEObject Type="Embed" ProgID="Equation.Ribbit" ShapeID="_x0000_i1117" DrawAspect="Content" ObjectID="_1415973436" r:id="rId53"/>
        </w:object>
      </w:r>
      <w:r>
        <w:rPr>
          <w:rFonts w:hint="eastAsia"/>
        </w:rPr>
        <w:t>，如有</w:t>
      </w:r>
      <w:r w:rsidRPr="00AB4E26">
        <w:rPr>
          <w:position w:val="-8"/>
        </w:rPr>
        <w:object w:dxaOrig="1013" w:dyaOrig="278">
          <v:shape id="_x0000_i1118" type="#_x0000_t75" style="width:51pt;height:14.25pt" o:ole="">
            <v:imagedata r:id="rId54" o:title=""/>
          </v:shape>
          <o:OLEObject Type="Embed" ProgID="Equation.Ribbit" ShapeID="_x0000_i1118" DrawAspect="Content" ObjectID="_1415973437" r:id="rId55"/>
        </w:object>
      </w:r>
      <w:r>
        <w:rPr>
          <w:rFonts w:hint="eastAsia"/>
        </w:rPr>
        <w:t>，就记为</w:t>
      </w:r>
      <w:proofErr w:type="spellStart"/>
      <w:r>
        <w:rPr>
          <w:rFonts w:hint="eastAsia"/>
        </w:rPr>
        <w:t>xRy</w:t>
      </w:r>
      <w:proofErr w:type="spellEnd"/>
      <w:r>
        <w:rPr>
          <w:rFonts w:hint="eastAsia"/>
        </w:rPr>
        <w:t>。</w:t>
      </w:r>
    </w:p>
    <w:p w:rsidR="00164C0F" w:rsidRPr="00C83900" w:rsidRDefault="00164C0F" w:rsidP="00164C0F">
      <w:pPr>
        <w:pStyle w:val="3"/>
        <w:rPr>
          <w:rFonts w:hint="eastAsia"/>
        </w:rPr>
      </w:pPr>
      <w:r>
        <w:rPr>
          <w:rFonts w:hint="eastAsia"/>
        </w:rPr>
        <w:lastRenderedPageBreak/>
        <w:t xml:space="preserve">2. </w:t>
      </w:r>
      <w:r>
        <w:rPr>
          <w:rFonts w:hint="eastAsia"/>
        </w:rPr>
        <w:t>等价关系和等价类</w:t>
      </w:r>
      <w:bookmarkStart w:id="7" w:name="_GoBack"/>
      <w:bookmarkEnd w:id="7"/>
    </w:p>
    <w:p w:rsidR="002901C6" w:rsidRDefault="00E64BA1">
      <w:pPr>
        <w:pStyle w:val="2"/>
        <w:rPr>
          <w:rFonts w:hint="eastAsia"/>
        </w:rPr>
      </w:pPr>
      <w:bookmarkStart w:id="8" w:name="_Toc341996084"/>
      <w:r>
        <w:rPr>
          <w:rFonts w:hint="eastAsia"/>
        </w:rPr>
        <w:t xml:space="preserve">1.4 </w:t>
      </w:r>
      <w:r>
        <w:rPr>
          <w:rFonts w:hint="eastAsia"/>
        </w:rPr>
        <w:t>映射</w:t>
      </w:r>
      <w:bookmarkEnd w:id="8"/>
    </w:p>
    <w:p w:rsidR="006E7DF2" w:rsidRDefault="006E7DF2" w:rsidP="006E7DF2">
      <w:pPr>
        <w:pStyle w:val="3"/>
        <w:rPr>
          <w:rFonts w:hint="eastAsia"/>
        </w:rPr>
      </w:pPr>
      <w:r>
        <w:rPr>
          <w:rFonts w:hint="eastAsia"/>
        </w:rPr>
        <w:t xml:space="preserve">1. </w:t>
      </w:r>
      <w:r>
        <w:rPr>
          <w:rFonts w:hint="eastAsia"/>
        </w:rPr>
        <w:t>映射的有关概念</w:t>
      </w:r>
    </w:p>
    <w:p w:rsidR="002743CD" w:rsidRPr="002743CD" w:rsidRDefault="00F9481C" w:rsidP="002743CD">
      <w:pPr>
        <w:rPr>
          <w:rFonts w:hint="eastAsia"/>
        </w:rPr>
      </w:pPr>
      <w:r w:rsidRPr="00F9481C">
        <w:rPr>
          <w:rFonts w:hint="eastAsia"/>
          <w:b/>
        </w:rPr>
        <w:t>定义</w:t>
      </w:r>
      <w:r w:rsidRPr="00F9481C">
        <w:rPr>
          <w:rFonts w:hint="eastAsia"/>
          <w:b/>
        </w:rPr>
        <w:t>1</w:t>
      </w:r>
      <w:r>
        <w:rPr>
          <w:rFonts w:hint="eastAsia"/>
        </w:rPr>
        <w:t xml:space="preserve"> X</w:t>
      </w:r>
      <w:r>
        <w:rPr>
          <w:rFonts w:hint="eastAsia"/>
        </w:rPr>
        <w:t>和</w:t>
      </w:r>
      <w:r>
        <w:rPr>
          <w:rFonts w:hint="eastAsia"/>
        </w:rPr>
        <w:t>Y</w:t>
      </w:r>
      <w:r>
        <w:rPr>
          <w:rFonts w:hint="eastAsia"/>
        </w:rPr>
        <w:t>是两个集合，如任给一个</w:t>
      </w:r>
      <w:r w:rsidRPr="00F9481C">
        <w:rPr>
          <w:position w:val="-6"/>
        </w:rPr>
        <w:object w:dxaOrig="642" w:dyaOrig="244">
          <v:shape id="_x0000_i1106" type="#_x0000_t75" style="width:32.25pt;height:12pt" o:ole="">
            <v:imagedata r:id="rId56" o:title=""/>
          </v:shape>
          <o:OLEObject Type="Embed" ProgID="Equation.Ribbit" ShapeID="_x0000_i1106" DrawAspect="Content" ObjectID="_1415973438" r:id="rId57"/>
        </w:object>
      </w:r>
      <w:r>
        <w:rPr>
          <w:rFonts w:hint="eastAsia"/>
        </w:rPr>
        <w:t>，存在唯一的</w:t>
      </w:r>
      <w:r w:rsidRPr="00F9481C">
        <w:rPr>
          <w:position w:val="-6"/>
        </w:rPr>
        <w:object w:dxaOrig="608" w:dyaOrig="248">
          <v:shape id="_x0000_i1107" type="#_x0000_t75" style="width:30.75pt;height:12.75pt" o:ole="">
            <v:imagedata r:id="rId58" o:title=""/>
          </v:shape>
          <o:OLEObject Type="Embed" ProgID="Equation.Ribbit" ShapeID="_x0000_i1107" DrawAspect="Content" ObjectID="_1415973439" r:id="rId59"/>
        </w:object>
      </w:r>
      <w:r>
        <w:rPr>
          <w:rFonts w:hint="eastAsia"/>
        </w:rPr>
        <w:t>，记此为</w:t>
      </w:r>
      <w:r w:rsidRPr="00F9481C">
        <w:rPr>
          <w:position w:val="-8"/>
        </w:rPr>
        <w:object w:dxaOrig="886" w:dyaOrig="278">
          <v:shape id="_x0000_i1108" type="#_x0000_t75" style="width:44.25pt;height:14.25pt" o:ole="">
            <v:imagedata r:id="rId60" o:title=""/>
          </v:shape>
          <o:OLEObject Type="Embed" ProgID="Equation.Ribbit" ShapeID="_x0000_i1108" DrawAspect="Content" ObjectID="_1415973440" r:id="rId61"/>
        </w:object>
      </w:r>
      <w:r>
        <w:rPr>
          <w:rFonts w:hint="eastAsia"/>
        </w:rPr>
        <w:t>，就称</w:t>
      </w:r>
      <w:r>
        <w:rPr>
          <w:rFonts w:hint="eastAsia"/>
        </w:rPr>
        <w:t>f</w:t>
      </w:r>
      <w:r>
        <w:rPr>
          <w:rFonts w:hint="eastAsia"/>
        </w:rPr>
        <w:t>是</w:t>
      </w:r>
      <w:r>
        <w:rPr>
          <w:rFonts w:hint="eastAsia"/>
        </w:rPr>
        <w:t>X</w:t>
      </w:r>
      <w:r>
        <w:rPr>
          <w:rFonts w:hint="eastAsia"/>
        </w:rPr>
        <w:t>到</w:t>
      </w:r>
      <w:r>
        <w:rPr>
          <w:rFonts w:hint="eastAsia"/>
        </w:rPr>
        <w:t>Y</w:t>
      </w:r>
      <w:r>
        <w:rPr>
          <w:rFonts w:hint="eastAsia"/>
        </w:rPr>
        <w:t>的一个映射；并记为</w:t>
      </w:r>
      <w:r w:rsidRPr="00F9481C">
        <w:rPr>
          <w:position w:val="-6"/>
        </w:rPr>
        <w:object w:dxaOrig="1112" w:dyaOrig="252">
          <v:shape id="_x0000_i1109" type="#_x0000_t75" style="width:55.5pt;height:12.75pt" o:ole="">
            <v:imagedata r:id="rId62" o:title=""/>
          </v:shape>
          <o:OLEObject Type="Embed" ProgID="Equation.Ribbit" ShapeID="_x0000_i1109" DrawAspect="Content" ObjectID="_1415973441" r:id="rId63"/>
        </w:object>
      </w:r>
      <w:r>
        <w:rPr>
          <w:rFonts w:hint="eastAsia"/>
        </w:rPr>
        <w:t>。称</w:t>
      </w:r>
      <w:r>
        <w:rPr>
          <w:rFonts w:hint="eastAsia"/>
        </w:rPr>
        <w:t>X</w:t>
      </w:r>
      <w:r>
        <w:rPr>
          <w:rFonts w:hint="eastAsia"/>
        </w:rPr>
        <w:t>为</w:t>
      </w:r>
      <w:r>
        <w:rPr>
          <w:rFonts w:hint="eastAsia"/>
        </w:rPr>
        <w:t>f</w:t>
      </w:r>
      <w:r>
        <w:rPr>
          <w:rFonts w:hint="eastAsia"/>
        </w:rPr>
        <w:t>的定义域，称</w:t>
      </w:r>
      <w:r w:rsidRPr="00F9481C">
        <w:rPr>
          <w:position w:val="-8"/>
        </w:rPr>
        <w:object w:dxaOrig="886" w:dyaOrig="278">
          <v:shape id="_x0000_i1110" type="#_x0000_t75" style="width:44.25pt;height:14.25pt" o:ole="">
            <v:imagedata r:id="rId60" o:title=""/>
          </v:shape>
          <o:OLEObject Type="Embed" ProgID="Equation.Ribbit" ShapeID="_x0000_i1110" DrawAspect="Content" ObjectID="_1415973442" r:id="rId64"/>
        </w:object>
      </w:r>
      <w:r>
        <w:rPr>
          <w:rFonts w:hint="eastAsia"/>
        </w:rPr>
        <w:t>为</w:t>
      </w:r>
      <w:r>
        <w:rPr>
          <w:rFonts w:hint="eastAsia"/>
        </w:rPr>
        <w:t>x</w:t>
      </w:r>
      <w:r>
        <w:rPr>
          <w:rFonts w:hint="eastAsia"/>
        </w:rPr>
        <w:t>的像。</w:t>
      </w:r>
    </w:p>
    <w:p w:rsidR="002901C6" w:rsidRDefault="00E64BA1">
      <w:pPr>
        <w:pStyle w:val="2"/>
      </w:pPr>
      <w:bookmarkStart w:id="9" w:name="_Toc341996085"/>
      <w:r>
        <w:rPr>
          <w:rFonts w:hint="eastAsia"/>
        </w:rPr>
        <w:t xml:space="preserve">1.5 </w:t>
      </w:r>
      <w:r>
        <w:rPr>
          <w:rFonts w:hint="eastAsia"/>
        </w:rPr>
        <w:t>序结构</w:t>
      </w:r>
      <w:bookmarkEnd w:id="9"/>
    </w:p>
    <w:p w:rsidR="00AF052E" w:rsidRDefault="00AF052E" w:rsidP="00AF052E">
      <w:pPr>
        <w:pStyle w:val="3"/>
      </w:pPr>
      <w:bookmarkStart w:id="10" w:name="_Toc341996086"/>
      <w:r>
        <w:rPr>
          <w:rFonts w:hint="eastAsia"/>
        </w:rPr>
        <w:t xml:space="preserve">1. </w:t>
      </w:r>
      <w:r>
        <w:rPr>
          <w:rFonts w:hint="eastAsia"/>
        </w:rPr>
        <w:t>序关系</w:t>
      </w:r>
      <w:bookmarkEnd w:id="10"/>
    </w:p>
    <w:p w:rsidR="00AF052E" w:rsidRPr="00AF052E" w:rsidRDefault="00AF052E" w:rsidP="00AF052E">
      <w:r>
        <w:rPr>
          <w:rFonts w:hint="eastAsia"/>
        </w:rPr>
        <w:t>把实数集中不等号</w:t>
      </w:r>
      <w:r w:rsidRPr="00AF052E">
        <w:rPr>
          <w:position w:val="-6"/>
        </w:rPr>
        <w:object w:dxaOrig="168" w:dyaOrig="234">
          <v:shape id="_x0000_i1042" type="#_x0000_t75" style="width:8.25pt;height:12pt" o:ole="">
            <v:imagedata r:id="rId65" o:title=""/>
          </v:shape>
          <o:OLEObject Type="Embed" ProgID="Equation.Ribbit" ShapeID="_x0000_i1042" DrawAspect="Content" ObjectID="_1415973443" r:id="rId66"/>
        </w:object>
      </w:r>
      <w:r w:rsidR="003D1B06">
        <w:rPr>
          <w:rFonts w:hint="eastAsia"/>
        </w:rPr>
        <w:t>的主要性质抽象出来，可对一般集合定义序关系，建立序结构。</w:t>
      </w:r>
    </w:p>
    <w:p w:rsidR="002901C6" w:rsidRDefault="00E64BA1">
      <w:pPr>
        <w:pStyle w:val="2"/>
      </w:pPr>
      <w:bookmarkStart w:id="11" w:name="_Toc341996087"/>
      <w:r>
        <w:rPr>
          <w:rFonts w:hint="eastAsia"/>
        </w:rPr>
        <w:t xml:space="preserve">1.6 </w:t>
      </w:r>
      <w:r>
        <w:rPr>
          <w:rFonts w:hint="eastAsia"/>
        </w:rPr>
        <w:t>实数集</w:t>
      </w:r>
      <w:bookmarkEnd w:id="11"/>
    </w:p>
    <w:p w:rsidR="002901C6" w:rsidRDefault="00E64BA1">
      <w:pPr>
        <w:pStyle w:val="2"/>
      </w:pPr>
      <w:bookmarkStart w:id="12" w:name="_Toc341996088"/>
      <w:r>
        <w:rPr>
          <w:rFonts w:hint="eastAsia"/>
        </w:rPr>
        <w:t xml:space="preserve">1.7 </w:t>
      </w:r>
      <w:r>
        <w:rPr>
          <w:rFonts w:hint="eastAsia"/>
        </w:rPr>
        <w:t>集合的势</w:t>
      </w:r>
      <w:bookmarkEnd w:id="12"/>
    </w:p>
    <w:p w:rsidR="000701E8" w:rsidRDefault="000701E8" w:rsidP="000701E8">
      <w:pPr>
        <w:pStyle w:val="3"/>
      </w:pPr>
      <w:bookmarkStart w:id="13" w:name="_Toc341996089"/>
      <w:r>
        <w:rPr>
          <w:rFonts w:hint="eastAsia"/>
        </w:rPr>
        <w:t xml:space="preserve">1. </w:t>
      </w:r>
      <w:r>
        <w:rPr>
          <w:rFonts w:hint="eastAsia"/>
        </w:rPr>
        <w:t>势及其大小比较</w:t>
      </w:r>
      <w:bookmarkEnd w:id="13"/>
    </w:p>
    <w:p w:rsidR="00ED51F7" w:rsidRDefault="00ED51F7" w:rsidP="00ED51F7">
      <w:r>
        <w:rPr>
          <w:rFonts w:hint="eastAsia"/>
        </w:rPr>
        <w:t>集合</w:t>
      </w:r>
      <w:r>
        <w:rPr>
          <w:rFonts w:hint="eastAsia"/>
        </w:rPr>
        <w:t>A</w:t>
      </w:r>
      <w:r>
        <w:rPr>
          <w:rFonts w:hint="eastAsia"/>
        </w:rPr>
        <w:t>的势又称为基数（</w:t>
      </w:r>
      <w:r>
        <w:rPr>
          <w:rFonts w:hint="eastAsia"/>
        </w:rPr>
        <w:t>Cardinal Number</w:t>
      </w:r>
      <w:r>
        <w:rPr>
          <w:rFonts w:hint="eastAsia"/>
        </w:rPr>
        <w:t>）</w:t>
      </w:r>
      <w:r>
        <w:rPr>
          <w:rFonts w:hint="eastAsia"/>
        </w:rPr>
        <w:t>,</w:t>
      </w:r>
      <w:r>
        <w:rPr>
          <w:rFonts w:hint="eastAsia"/>
        </w:rPr>
        <w:t>记为</w:t>
      </w:r>
      <w:proofErr w:type="spellStart"/>
      <w:r>
        <w:rPr>
          <w:rFonts w:hint="eastAsia"/>
        </w:rPr>
        <w:t>cardA</w:t>
      </w:r>
      <w:proofErr w:type="spellEnd"/>
      <w:r>
        <w:rPr>
          <w:rFonts w:hint="eastAsia"/>
        </w:rPr>
        <w:t>。在本节中简记</w:t>
      </w:r>
      <w:r>
        <w:rPr>
          <w:rFonts w:hint="eastAsia"/>
        </w:rPr>
        <w:t>A</w:t>
      </w:r>
      <w:r>
        <w:rPr>
          <w:rFonts w:hint="eastAsia"/>
        </w:rPr>
        <w:t>的势为</w:t>
      </w:r>
      <w:r>
        <w:rPr>
          <w:rFonts w:hint="eastAsia"/>
        </w:rPr>
        <w:t>|A|</w:t>
      </w:r>
      <w:r>
        <w:rPr>
          <w:rFonts w:hint="eastAsia"/>
        </w:rPr>
        <w:t>，它标志着</w:t>
      </w:r>
      <w:r>
        <w:rPr>
          <w:rFonts w:hint="eastAsia"/>
        </w:rPr>
        <w:t>A</w:t>
      </w:r>
      <w:r>
        <w:rPr>
          <w:rFonts w:hint="eastAsia"/>
        </w:rPr>
        <w:t>中元素的多少。</w:t>
      </w:r>
    </w:p>
    <w:p w:rsidR="00ED51F7" w:rsidRDefault="00ED51F7" w:rsidP="00ED51F7">
      <w:r>
        <w:rPr>
          <w:rFonts w:hint="eastAsia"/>
        </w:rPr>
        <w:t>空集</w:t>
      </w:r>
      <w:r w:rsidRPr="00ED51F7">
        <w:rPr>
          <w:position w:val="-6"/>
        </w:rPr>
        <w:object w:dxaOrig="118" w:dyaOrig="272">
          <v:shape id="_x0000_i1043" type="#_x0000_t75" style="width:6pt;height:13.5pt" o:ole="">
            <v:imagedata r:id="rId67" o:title=""/>
          </v:shape>
          <o:OLEObject Type="Embed" ProgID="Equation.Ribbit" ShapeID="_x0000_i1043" DrawAspect="Content" ObjectID="_1415973444" r:id="rId68"/>
        </w:object>
      </w:r>
      <w:r w:rsidR="00565891">
        <w:rPr>
          <w:rFonts w:hint="eastAsia"/>
        </w:rPr>
        <w:t>的势的定义为</w:t>
      </w:r>
      <w:r w:rsidR="00565891">
        <w:rPr>
          <w:rFonts w:hint="eastAsia"/>
        </w:rPr>
        <w:t>0</w:t>
      </w:r>
      <w:r w:rsidR="00565891">
        <w:rPr>
          <w:rFonts w:hint="eastAsia"/>
        </w:rPr>
        <w:t>，即</w:t>
      </w:r>
      <w:r w:rsidR="00565891" w:rsidRPr="00565891">
        <w:rPr>
          <w:position w:val="-8"/>
        </w:rPr>
        <w:object w:dxaOrig="216" w:dyaOrig="286">
          <v:shape id="_x0000_i1044" type="#_x0000_t75" style="width:10.5pt;height:14.25pt" o:ole="">
            <v:imagedata r:id="rId69" o:title=""/>
          </v:shape>
          <o:OLEObject Type="Embed" ProgID="Equation.Ribbit" ShapeID="_x0000_i1044" DrawAspect="Content" ObjectID="_1415973445" r:id="rId70"/>
        </w:object>
      </w:r>
      <w:r w:rsidR="00565891">
        <w:rPr>
          <w:rFonts w:hint="eastAsia"/>
        </w:rPr>
        <w:t>=0;</w:t>
      </w:r>
    </w:p>
    <w:p w:rsidR="00565891" w:rsidRDefault="00565891" w:rsidP="00ED51F7">
      <w:r>
        <w:rPr>
          <w:rFonts w:hint="eastAsia"/>
        </w:rPr>
        <w:t>含有</w:t>
      </w:r>
      <w:r>
        <w:rPr>
          <w:rFonts w:hint="eastAsia"/>
        </w:rPr>
        <w:t>n</w:t>
      </w:r>
      <w:r>
        <w:rPr>
          <w:rFonts w:hint="eastAsia"/>
        </w:rPr>
        <w:t>个元素的有限集</w:t>
      </w:r>
      <w:r>
        <w:rPr>
          <w:rFonts w:hint="eastAsia"/>
        </w:rPr>
        <w:t>A</w:t>
      </w:r>
      <w:r>
        <w:rPr>
          <w:rFonts w:hint="eastAsia"/>
        </w:rPr>
        <w:t>，定义基势</w:t>
      </w:r>
      <w:r>
        <w:rPr>
          <w:rFonts w:hint="eastAsia"/>
        </w:rPr>
        <w:t>|A|=n.</w:t>
      </w:r>
    </w:p>
    <w:p w:rsidR="00565891" w:rsidRPr="00ED51F7" w:rsidRDefault="00565891" w:rsidP="00ED51F7">
      <w:r>
        <w:rPr>
          <w:rFonts w:hint="eastAsia"/>
        </w:rPr>
        <w:t>定义</w:t>
      </w:r>
      <w:r>
        <w:rPr>
          <w:rFonts w:hint="eastAsia"/>
        </w:rPr>
        <w:t>1 X</w:t>
      </w:r>
      <w:r>
        <w:rPr>
          <w:rFonts w:hint="eastAsia"/>
        </w:rPr>
        <w:t>和</w:t>
      </w:r>
      <w:r>
        <w:rPr>
          <w:rFonts w:hint="eastAsia"/>
        </w:rPr>
        <w:t>Y</w:t>
      </w:r>
      <w:r>
        <w:rPr>
          <w:rFonts w:hint="eastAsia"/>
        </w:rPr>
        <w:t>为两个集合，如存在双射</w:t>
      </w:r>
      <w:r w:rsidRPr="00565891">
        <w:rPr>
          <w:position w:val="-6"/>
        </w:rPr>
        <w:object w:dxaOrig="1112" w:dyaOrig="252">
          <v:shape id="_x0000_i1045" type="#_x0000_t75" style="width:55.5pt;height:12.75pt" o:ole="">
            <v:imagedata r:id="rId71" o:title=""/>
          </v:shape>
          <o:OLEObject Type="Embed" ProgID="Equation.Ribbit" ShapeID="_x0000_i1045" DrawAspect="Content" ObjectID="_1415973446" r:id="rId72"/>
        </w:object>
      </w:r>
      <w:r>
        <w:rPr>
          <w:rFonts w:hint="eastAsia"/>
        </w:rPr>
        <w:t>，就称</w:t>
      </w:r>
      <w:r>
        <w:rPr>
          <w:rFonts w:hint="eastAsia"/>
        </w:rPr>
        <w:t>X</w:t>
      </w:r>
      <w:r>
        <w:rPr>
          <w:rFonts w:hint="eastAsia"/>
        </w:rPr>
        <w:t>和</w:t>
      </w:r>
      <w:r>
        <w:rPr>
          <w:rFonts w:hint="eastAsia"/>
        </w:rPr>
        <w:t>Y</w:t>
      </w:r>
      <w:r w:rsidR="00AF052E">
        <w:rPr>
          <w:rFonts w:hint="eastAsia"/>
        </w:rPr>
        <w:t>的势相等，记为</w:t>
      </w:r>
      <w:r w:rsidR="00AF052E">
        <w:rPr>
          <w:rFonts w:hint="eastAsia"/>
        </w:rPr>
        <w:t>|X|=|Y|</w:t>
      </w:r>
      <w:r w:rsidR="00AF052E">
        <w:rPr>
          <w:rFonts w:hint="eastAsia"/>
        </w:rPr>
        <w:t>。如存在单射</w:t>
      </w:r>
    </w:p>
    <w:p w:rsidR="000701E8" w:rsidRDefault="000701E8" w:rsidP="000701E8">
      <w:pPr>
        <w:pStyle w:val="3"/>
      </w:pPr>
      <w:bookmarkStart w:id="14" w:name="_Toc341996090"/>
      <w:r>
        <w:rPr>
          <w:rFonts w:hint="eastAsia"/>
        </w:rPr>
        <w:t xml:space="preserve">2. </w:t>
      </w:r>
      <w:r>
        <w:rPr>
          <w:rFonts w:hint="eastAsia"/>
        </w:rPr>
        <w:t>可数集与不可数集</w:t>
      </w:r>
      <w:bookmarkEnd w:id="14"/>
    </w:p>
    <w:p w:rsidR="000701E8" w:rsidRPr="000701E8" w:rsidRDefault="00945C15" w:rsidP="000701E8">
      <w:r w:rsidRPr="009D1F71">
        <w:rPr>
          <w:rFonts w:hint="eastAsia"/>
          <w:b/>
        </w:rPr>
        <w:t>定义</w:t>
      </w:r>
      <w:r w:rsidRPr="009D1F71">
        <w:rPr>
          <w:rFonts w:hint="eastAsia"/>
          <w:b/>
        </w:rPr>
        <w:t>3</w:t>
      </w:r>
      <w:r>
        <w:rPr>
          <w:rFonts w:hint="eastAsia"/>
        </w:rPr>
        <w:t xml:space="preserve"> A</w:t>
      </w:r>
      <w:r>
        <w:rPr>
          <w:rFonts w:hint="eastAsia"/>
        </w:rPr>
        <w:t>为任一集合，记</w:t>
      </w:r>
      <w:r w:rsidRPr="00945C15">
        <w:rPr>
          <w:position w:val="-6"/>
        </w:rPr>
        <w:object w:dxaOrig="232" w:dyaOrig="250">
          <v:shape id="_x0000_i1046" type="#_x0000_t75" style="width:11.25pt;height:12.75pt" o:ole="">
            <v:imagedata r:id="rId73" o:title=""/>
          </v:shape>
          <o:OLEObject Type="Embed" ProgID="Equation.Ribbit" ShapeID="_x0000_i1046" DrawAspect="Content" ObjectID="_1415973447" r:id="rId74"/>
        </w:object>
      </w:r>
      <w:r w:rsidR="00C600B4">
        <w:rPr>
          <w:rFonts w:hint="eastAsia"/>
        </w:rPr>
        <w:t>为正整数集</w:t>
      </w:r>
      <w:r w:rsidR="00C600B4">
        <w:rPr>
          <w:rFonts w:hint="eastAsia"/>
        </w:rPr>
        <w:t>N</w:t>
      </w:r>
      <w:r w:rsidR="00C600B4">
        <w:rPr>
          <w:rFonts w:hint="eastAsia"/>
        </w:rPr>
        <w:t>的势。</w:t>
      </w:r>
    </w:p>
    <w:p w:rsidR="002901C6" w:rsidRDefault="00C600B4" w:rsidP="00C600B4">
      <w:pPr>
        <w:pStyle w:val="3"/>
      </w:pPr>
      <w:bookmarkStart w:id="15" w:name="_Toc341996091"/>
      <w:r>
        <w:rPr>
          <w:rFonts w:hint="eastAsia"/>
        </w:rPr>
        <w:t xml:space="preserve">5. </w:t>
      </w:r>
      <w:r w:rsidR="00E64BA1">
        <w:rPr>
          <w:rFonts w:hint="eastAsia"/>
        </w:rPr>
        <w:t>连续统假设</w:t>
      </w:r>
      <w:bookmarkEnd w:id="15"/>
    </w:p>
    <w:p w:rsidR="002901C6" w:rsidRDefault="00E64BA1">
      <w:r>
        <w:rPr>
          <w:rFonts w:hint="eastAsia"/>
        </w:rPr>
        <w:t>康托尔于</w:t>
      </w:r>
      <w:r>
        <w:rPr>
          <w:rFonts w:hint="eastAsia"/>
        </w:rPr>
        <w:t>1878</w:t>
      </w:r>
      <w:r>
        <w:rPr>
          <w:rFonts w:hint="eastAsia"/>
        </w:rPr>
        <w:t>年提出，他认为不存在一个集合</w:t>
      </w:r>
      <w:r>
        <w:rPr>
          <w:rFonts w:hint="eastAsia"/>
        </w:rPr>
        <w:t>A</w:t>
      </w:r>
      <w:r>
        <w:rPr>
          <w:rFonts w:hint="eastAsia"/>
        </w:rPr>
        <w:t>，它的势满足</w:t>
      </w:r>
      <w:r w:rsidR="000701E8" w:rsidRPr="000701E8">
        <w:rPr>
          <w:position w:val="-6"/>
        </w:rPr>
        <w:object w:dxaOrig="1730" w:dyaOrig="256">
          <v:shape id="_x0000_i1047" type="#_x0000_t75" style="width:86.25pt;height:12.75pt" o:ole="">
            <v:imagedata r:id="rId75" o:title=""/>
          </v:shape>
          <o:OLEObject Type="Embed" ProgID="Equation.Ribbit" ShapeID="_x0000_i1047" DrawAspect="Content" ObjectID="_1415973448" r:id="rId76"/>
        </w:object>
      </w:r>
      <w:r w:rsidR="000701E8">
        <w:rPr>
          <w:rFonts w:hint="eastAsia"/>
        </w:rPr>
        <w:t>.</w:t>
      </w:r>
    </w:p>
    <w:p w:rsidR="000701E8" w:rsidRDefault="000701E8"/>
    <w:p w:rsidR="002901C6" w:rsidRDefault="00E64BA1" w:rsidP="003B34AA">
      <w:pPr>
        <w:pStyle w:val="2"/>
      </w:pPr>
      <w:bookmarkStart w:id="16" w:name="_Toc341996092"/>
      <w:r>
        <w:rPr>
          <w:rFonts w:hint="eastAsia"/>
        </w:rPr>
        <w:lastRenderedPageBreak/>
        <w:t xml:space="preserve">1.8 </w:t>
      </w:r>
      <w:r>
        <w:rPr>
          <w:rFonts w:hint="eastAsia"/>
        </w:rPr>
        <w:t>数学系统和其同构</w:t>
      </w:r>
      <w:bookmarkEnd w:id="16"/>
    </w:p>
    <w:p w:rsidR="002901C6" w:rsidRDefault="00E64BA1">
      <w:pPr>
        <w:pStyle w:val="1"/>
        <w:numPr>
          <w:ilvl w:val="0"/>
          <w:numId w:val="3"/>
        </w:numPr>
      </w:pPr>
      <w:bookmarkStart w:id="17" w:name="_Toc341996093"/>
      <w:r>
        <w:rPr>
          <w:rFonts w:hint="eastAsia"/>
        </w:rPr>
        <w:t>代数系统</w:t>
      </w:r>
      <w:bookmarkEnd w:id="17"/>
    </w:p>
    <w:p w:rsidR="002901C6" w:rsidRDefault="00E64BA1">
      <w:pPr>
        <w:pStyle w:val="2"/>
      </w:pPr>
      <w:bookmarkStart w:id="18" w:name="_Toc341996094"/>
      <w:r>
        <w:rPr>
          <w:rFonts w:hint="eastAsia"/>
        </w:rPr>
        <w:t xml:space="preserve">2.1 </w:t>
      </w:r>
      <w:r>
        <w:rPr>
          <w:rFonts w:hint="eastAsia"/>
        </w:rPr>
        <w:t>代数运算及一些常见的运算律</w:t>
      </w:r>
      <w:bookmarkEnd w:id="18"/>
    </w:p>
    <w:p w:rsidR="002901C6" w:rsidRDefault="00E64BA1">
      <w:r>
        <w:rPr>
          <w:rFonts w:hint="eastAsia"/>
        </w:rPr>
        <w:t>定义</w:t>
      </w:r>
      <w:r>
        <w:rPr>
          <w:rFonts w:hint="eastAsia"/>
        </w:rPr>
        <w:t xml:space="preserve">1 </w:t>
      </w:r>
      <w:r>
        <w:rPr>
          <w:rFonts w:hint="eastAsia"/>
        </w:rPr>
        <w:t>设</w:t>
      </w:r>
      <w:r>
        <w:rPr>
          <w:rFonts w:hint="eastAsia"/>
        </w:rPr>
        <w:t>A</w:t>
      </w:r>
      <w:r>
        <w:rPr>
          <w:rFonts w:hint="eastAsia"/>
        </w:rPr>
        <w:t>和</w:t>
      </w:r>
      <w:r>
        <w:rPr>
          <w:rFonts w:hint="eastAsia"/>
        </w:rPr>
        <w:t>K</w:t>
      </w:r>
      <w:r>
        <w:rPr>
          <w:rFonts w:hint="eastAsia"/>
        </w:rPr>
        <w:t>是两个集合，定义</w:t>
      </w:r>
    </w:p>
    <w:p w:rsidR="002901C6" w:rsidRDefault="00E64BA1">
      <w:pPr>
        <w:numPr>
          <w:ilvl w:val="0"/>
          <w:numId w:val="4"/>
        </w:numPr>
      </w:pPr>
      <w:r>
        <w:rPr>
          <w:rFonts w:hint="eastAsia"/>
        </w:rPr>
        <w:t>映射</w:t>
      </w:r>
      <w:r>
        <w:rPr>
          <w:rFonts w:hint="eastAsia"/>
        </w:rPr>
        <w:t xml:space="preserve"> </w:t>
      </w:r>
      <w:r>
        <w:rPr>
          <w:rFonts w:hint="eastAsia"/>
          <w:position w:val="-6"/>
        </w:rPr>
        <w:object w:dxaOrig="1080" w:dyaOrig="280">
          <v:shape id="_x0000_i1048" type="#_x0000_t75" style="width:54pt;height:14.25pt;mso-wrap-style:square;mso-position-horizontal-relative:page;mso-position-vertical-relative:page" o:ole="">
            <v:imagedata r:id="rId77" o:title=""/>
          </v:shape>
          <o:OLEObject Type="Embed" ProgID="Equation.3" ShapeID="_x0000_i1048" DrawAspect="Content" ObjectID="_1415973449" r:id="rId78">
            <o:FieldCodes>\* MERGEFORMAT</o:FieldCodes>
          </o:OLEObject>
        </w:object>
      </w:r>
      <w:r>
        <w:rPr>
          <w:rFonts w:hint="eastAsia"/>
        </w:rPr>
        <w:t>称为</w:t>
      </w:r>
      <w:r>
        <w:rPr>
          <w:rFonts w:hint="eastAsia"/>
        </w:rPr>
        <w:t>A</w:t>
      </w:r>
      <w:r>
        <w:rPr>
          <w:rFonts w:hint="eastAsia"/>
        </w:rPr>
        <w:t>上的内运算</w:t>
      </w:r>
    </w:p>
    <w:p w:rsidR="002901C6" w:rsidRDefault="00E64BA1">
      <w:pPr>
        <w:numPr>
          <w:ilvl w:val="0"/>
          <w:numId w:val="4"/>
        </w:numPr>
      </w:pPr>
      <w:r>
        <w:rPr>
          <w:rFonts w:hint="eastAsia"/>
        </w:rPr>
        <w:t>映射</w:t>
      </w:r>
      <w:r w:rsidR="00046F07">
        <w:rPr>
          <w:rFonts w:hint="eastAsia"/>
          <w:position w:val="-6"/>
        </w:rPr>
        <w:object w:dxaOrig="1280" w:dyaOrig="279">
          <v:shape id="_x0000_i1049" type="#_x0000_t75" style="width:63.75pt;height:14.25pt" o:ole="">
            <v:imagedata r:id="rId79" o:title=""/>
          </v:shape>
          <o:OLEObject Type="Embed" ProgID="Equation.3" ShapeID="_x0000_i1049" DrawAspect="Content" ObjectID="_1415973450" r:id="rId80">
            <o:FieldCodes>\* MERGEFORMAT</o:FieldCodes>
          </o:OLEObject>
        </w:object>
      </w:r>
      <w:r>
        <w:rPr>
          <w:rFonts w:hint="eastAsia"/>
        </w:rPr>
        <w:t>称为</w:t>
      </w:r>
      <w:r>
        <w:rPr>
          <w:rFonts w:hint="eastAsia"/>
        </w:rPr>
        <w:t>A</w:t>
      </w:r>
      <w:r>
        <w:rPr>
          <w:rFonts w:hint="eastAsia"/>
        </w:rPr>
        <w:t>上的外运算</w:t>
      </w:r>
    </w:p>
    <w:p w:rsidR="002901C6" w:rsidRDefault="00E64BA1">
      <w:r>
        <w:rPr>
          <w:rFonts w:hint="eastAsia"/>
        </w:rPr>
        <w:t>内运算和外运算都称为代数运算</w:t>
      </w:r>
      <w:r>
        <w:rPr>
          <w:rFonts w:hint="eastAsia"/>
        </w:rPr>
        <w:t>.</w:t>
      </w:r>
    </w:p>
    <w:p w:rsidR="002901C6" w:rsidRDefault="002901C6"/>
    <w:p w:rsidR="002901C6" w:rsidRDefault="00E64BA1">
      <w:r>
        <w:rPr>
          <w:rFonts w:hint="eastAsia"/>
        </w:rPr>
        <w:t>定义</w:t>
      </w:r>
      <w:r>
        <w:rPr>
          <w:rFonts w:hint="eastAsia"/>
        </w:rPr>
        <w:t xml:space="preserve">2 </w:t>
      </w:r>
      <w:r>
        <w:rPr>
          <w:rFonts w:hint="eastAsia"/>
        </w:rPr>
        <w:t>设</w:t>
      </w:r>
      <w:r>
        <w:rPr>
          <w:rFonts w:hint="eastAsia"/>
          <w:position w:val="-2"/>
        </w:rPr>
        <w:object w:dxaOrig="180" w:dyaOrig="180">
          <v:shape id="_x0000_i1050" type="#_x0000_t75" style="width:9pt;height:9pt;mso-wrap-style:square;mso-position-horizontal-relative:page;mso-position-vertical-relative:page" o:ole="">
            <v:imagedata r:id="rId81" o:title=""/>
          </v:shape>
          <o:OLEObject Type="Embed" ProgID="Equation.3" ShapeID="_x0000_i1050" DrawAspect="Content" ObjectID="_1415973451" r:id="rId82">
            <o:FieldCodes>\* MERGEFORMAT</o:FieldCodes>
          </o:OLEObject>
        </w:object>
      </w:r>
      <w:r>
        <w:rPr>
          <w:rFonts w:hint="eastAsia"/>
        </w:rPr>
        <w:t>为</w:t>
      </w:r>
      <w:r>
        <w:rPr>
          <w:rFonts w:hint="eastAsia"/>
        </w:rPr>
        <w:t>A</w:t>
      </w:r>
      <w:r>
        <w:rPr>
          <w:rFonts w:hint="eastAsia"/>
        </w:rPr>
        <w:t>上的内运算，</w:t>
      </w:r>
      <w:r>
        <w:rPr>
          <w:rFonts w:hint="eastAsia"/>
          <w:position w:val="-10"/>
        </w:rPr>
        <w:object w:dxaOrig="1161" w:dyaOrig="320">
          <v:shape id="_x0000_i1051" type="#_x0000_t75" style="width:57.75pt;height:15.75pt;mso-wrap-style:square;mso-position-horizontal-relative:page;mso-position-vertical-relative:page" o:ole="">
            <v:imagedata r:id="rId83" o:title=""/>
          </v:shape>
          <o:OLEObject Type="Embed" ProgID="Equation.3" ShapeID="_x0000_i1051" DrawAspect="Content" ObjectID="_1415973452" r:id="rId84">
            <o:FieldCodes>\* MERGEFORMAT</o:FieldCodes>
          </o:OLEObject>
        </w:object>
      </w:r>
      <w:r>
        <w:rPr>
          <w:rFonts w:hint="eastAsia"/>
        </w:rPr>
        <w:t>，满足</w:t>
      </w:r>
    </w:p>
    <w:p w:rsidR="002901C6" w:rsidRDefault="00E64BA1">
      <w:pPr>
        <w:numPr>
          <w:ilvl w:val="0"/>
          <w:numId w:val="5"/>
        </w:numPr>
      </w:pPr>
      <w:r>
        <w:rPr>
          <w:rFonts w:hint="eastAsia"/>
          <w:position w:val="-6"/>
        </w:rPr>
        <w:object w:dxaOrig="1161" w:dyaOrig="280">
          <v:shape id="_x0000_i1052" type="#_x0000_t75" style="width:57.75pt;height:14.25pt;mso-wrap-style:square;mso-position-horizontal-relative:page;mso-position-vertical-relative:page" o:ole="">
            <v:imagedata r:id="rId85" o:title=""/>
          </v:shape>
          <o:OLEObject Type="Embed" ProgID="Equation.3" ShapeID="_x0000_i1052" DrawAspect="Content" ObjectID="_1415973453" r:id="rId86">
            <o:FieldCodes>\* MERGEFORMAT</o:FieldCodes>
          </o:OLEObject>
        </w:object>
      </w:r>
      <w:r>
        <w:rPr>
          <w:rFonts w:hint="eastAsia"/>
        </w:rPr>
        <w:t>，则称内运算</w:t>
      </w:r>
      <w:r>
        <w:rPr>
          <w:rFonts w:hint="eastAsia"/>
          <w:position w:val="-2"/>
        </w:rPr>
        <w:object w:dxaOrig="180" w:dyaOrig="180">
          <v:shape id="_x0000_i1053" type="#_x0000_t75" style="width:9pt;height:9pt;mso-wrap-style:square;mso-position-horizontal-relative:page;mso-position-vertical-relative:page" o:ole="">
            <v:imagedata r:id="rId81" o:title=""/>
          </v:shape>
          <o:OLEObject Type="Embed" ProgID="Equation.3" ShapeID="_x0000_i1053" DrawAspect="Content" ObjectID="_1415973454" r:id="rId87">
            <o:FieldCodes>\* MERGEFORMAT</o:FieldCodes>
          </o:OLEObject>
        </w:object>
      </w:r>
      <w:r>
        <w:rPr>
          <w:rFonts w:hint="eastAsia"/>
        </w:rPr>
        <w:t>满足交换律；</w:t>
      </w:r>
    </w:p>
    <w:p w:rsidR="002901C6" w:rsidRDefault="002901C6">
      <w:pPr>
        <w:numPr>
          <w:ilvl w:val="0"/>
          <w:numId w:val="5"/>
        </w:numPr>
      </w:pPr>
    </w:p>
    <w:p w:rsidR="002901C6" w:rsidRDefault="00E64BA1">
      <w:pPr>
        <w:pStyle w:val="2"/>
      </w:pPr>
      <w:bookmarkStart w:id="19" w:name="_Toc341996095"/>
      <w:r>
        <w:rPr>
          <w:rFonts w:hint="eastAsia"/>
        </w:rPr>
        <w:t xml:space="preserve">2.2 </w:t>
      </w:r>
      <w:r>
        <w:rPr>
          <w:rFonts w:hint="eastAsia"/>
        </w:rPr>
        <w:t>一些常见的代数系统</w:t>
      </w:r>
      <w:bookmarkEnd w:id="19"/>
    </w:p>
    <w:p w:rsidR="002901C6" w:rsidRDefault="00E64BA1">
      <w:r>
        <w:rPr>
          <w:rFonts w:hint="eastAsia"/>
        </w:rPr>
        <w:t>由集合与满足一定运算规律的一些代数运算合在一起组成的系统称为代数系统，也称此系统具有代数结构</w:t>
      </w:r>
    </w:p>
    <w:p w:rsidR="002901C6" w:rsidRDefault="00E64BA1">
      <w:r>
        <w:rPr>
          <w:rFonts w:hint="eastAsia"/>
        </w:rPr>
        <w:t>最常见的代数系统有以下三种类型：</w:t>
      </w:r>
    </w:p>
    <w:p w:rsidR="002901C6" w:rsidRDefault="00E64BA1">
      <w:pPr>
        <w:numPr>
          <w:ilvl w:val="0"/>
          <w:numId w:val="6"/>
        </w:numPr>
      </w:pPr>
      <w:r>
        <w:rPr>
          <w:rFonts w:hint="eastAsia"/>
          <w:position w:val="-10"/>
        </w:rPr>
        <w:object w:dxaOrig="581" w:dyaOrig="340">
          <v:shape id="_x0000_i1054" type="#_x0000_t75" style="width:29.25pt;height:17.25pt;mso-wrap-style:square;mso-position-horizontal-relative:page;mso-position-vertical-relative:page" o:ole="">
            <v:imagedata r:id="rId88" o:title=""/>
          </v:shape>
          <o:OLEObject Type="Embed" ProgID="Equation.3" ShapeID="_x0000_i1054" DrawAspect="Content" ObjectID="_1415973455" r:id="rId89">
            <o:FieldCodes>\* MERGEFORMAT</o:FieldCodes>
          </o:OLEObject>
        </w:object>
      </w:r>
      <w:r>
        <w:rPr>
          <w:rFonts w:hint="eastAsia"/>
        </w:rPr>
        <w:t>类型，</w:t>
      </w:r>
      <w:r>
        <w:rPr>
          <w:rFonts w:hint="eastAsia"/>
          <w:position w:val="-2"/>
        </w:rPr>
        <w:object w:dxaOrig="180" w:dyaOrig="180">
          <v:shape id="_x0000_i1055" type="#_x0000_t75" style="width:9pt;height:9pt;mso-wrap-style:square;mso-position-horizontal-relative:page;mso-position-vertical-relative:page" o:ole="">
            <v:imagedata r:id="rId81" o:title=""/>
          </v:shape>
          <o:OLEObject Type="Embed" ProgID="Equation.3" ShapeID="_x0000_i1055" DrawAspect="Content" ObjectID="_1415973456" r:id="rId90">
            <o:FieldCodes>\* MERGEFORMAT</o:FieldCodes>
          </o:OLEObject>
        </w:object>
      </w:r>
      <w:r>
        <w:rPr>
          <w:rFonts w:hint="eastAsia"/>
        </w:rPr>
        <w:t>为内运算；半群和群属于此类型</w:t>
      </w:r>
    </w:p>
    <w:p w:rsidR="002901C6" w:rsidRDefault="00E64BA1">
      <w:pPr>
        <w:numPr>
          <w:ilvl w:val="0"/>
          <w:numId w:val="6"/>
        </w:numPr>
      </w:pPr>
      <w:r>
        <w:rPr>
          <w:rFonts w:hint="eastAsia"/>
          <w:position w:val="-10"/>
        </w:rPr>
        <w:object w:dxaOrig="781" w:dyaOrig="340">
          <v:shape id="_x0000_i1056" type="#_x0000_t75" style="width:39pt;height:17.25pt;mso-wrap-style:square;mso-position-horizontal-relative:page;mso-position-vertical-relative:page" o:ole="">
            <v:imagedata r:id="rId91" o:title=""/>
          </v:shape>
          <o:OLEObject Type="Embed" ProgID="Equation.3" ShapeID="_x0000_i1056" DrawAspect="Content" ObjectID="_1415973457" r:id="rId92">
            <o:FieldCodes>\* MERGEFORMAT</o:FieldCodes>
          </o:OLEObject>
        </w:object>
      </w:r>
      <w:r>
        <w:rPr>
          <w:rFonts w:hint="eastAsia"/>
        </w:rPr>
        <w:t>类型，</w:t>
      </w:r>
      <w:r>
        <w:rPr>
          <w:rFonts w:hint="eastAsia"/>
        </w:rPr>
        <w:t>+</w:t>
      </w:r>
      <w:r>
        <w:rPr>
          <w:rFonts w:hint="eastAsia"/>
        </w:rPr>
        <w:t>和</w:t>
      </w:r>
      <w:r>
        <w:rPr>
          <w:rFonts w:hint="eastAsia"/>
          <w:position w:val="-2"/>
        </w:rPr>
        <w:object w:dxaOrig="180" w:dyaOrig="180">
          <v:shape id="_x0000_i1057" type="#_x0000_t75" style="width:9pt;height:9pt;mso-wrap-style:square;mso-position-horizontal-relative:page;mso-position-vertical-relative:page" o:ole="">
            <v:imagedata r:id="rId81" o:title=""/>
          </v:shape>
          <o:OLEObject Type="Embed" ProgID="Equation.3" ShapeID="_x0000_i1057" DrawAspect="Content" ObjectID="_1415973458" r:id="rId93">
            <o:FieldCodes>\* MERGEFORMAT</o:FieldCodes>
          </o:OLEObject>
        </w:object>
      </w:r>
      <w:r>
        <w:rPr>
          <w:rFonts w:hint="eastAsia"/>
        </w:rPr>
        <w:t>为两个内运算；环，域，格，</w:t>
      </w:r>
      <w:r>
        <w:rPr>
          <w:rFonts w:hint="eastAsia"/>
        </w:rPr>
        <w:t>Boole</w:t>
      </w:r>
      <w:r>
        <w:rPr>
          <w:rFonts w:hint="eastAsia"/>
        </w:rPr>
        <w:t>代数都属于此类型。</w:t>
      </w:r>
    </w:p>
    <w:p w:rsidR="002901C6" w:rsidRDefault="00E64BA1">
      <w:pPr>
        <w:numPr>
          <w:ilvl w:val="0"/>
          <w:numId w:val="6"/>
        </w:numPr>
      </w:pPr>
      <w:r>
        <w:rPr>
          <w:rFonts w:hint="eastAsia"/>
          <w:position w:val="-10"/>
        </w:rPr>
        <w:object w:dxaOrig="860" w:dyaOrig="340">
          <v:shape id="_x0000_i1058" type="#_x0000_t75" style="width:42.75pt;height:17.25pt;mso-wrap-style:square;mso-position-horizontal-relative:page;mso-position-vertical-relative:page" o:ole="">
            <v:imagedata r:id="rId94" o:title=""/>
          </v:shape>
          <o:OLEObject Type="Embed" ProgID="Equation.3" ShapeID="_x0000_i1058" DrawAspect="Content" ObjectID="_1415973459" r:id="rId95">
            <o:FieldCodes>\* MERGEFORMAT</o:FieldCodes>
          </o:OLEObject>
        </w:object>
      </w:r>
      <w:r>
        <w:rPr>
          <w:rFonts w:hint="eastAsia"/>
        </w:rPr>
        <w:t>类型，</w:t>
      </w:r>
      <w:r>
        <w:rPr>
          <w:rFonts w:hint="eastAsia"/>
          <w:position w:val="-2"/>
        </w:rPr>
        <w:object w:dxaOrig="160" w:dyaOrig="160">
          <v:shape id="_x0000_i1059" type="#_x0000_t75" style="width:8.25pt;height:8.25pt;mso-wrap-style:square;mso-position-horizontal-relative:page;mso-position-vertical-relative:page" o:ole="">
            <v:imagedata r:id="rId96" o:title=""/>
          </v:shape>
          <o:OLEObject Type="Embed" ProgID="Equation.3" ShapeID="_x0000_i1059" DrawAspect="Content" ObjectID="_1415973460" r:id="rId97">
            <o:FieldCodes>\* MERGEFORMAT</o:FieldCodes>
          </o:OLEObject>
        </w:object>
      </w:r>
      <w:r>
        <w:rPr>
          <w:rFonts w:hint="eastAsia"/>
        </w:rPr>
        <w:t>为</w:t>
      </w:r>
      <w:r>
        <w:rPr>
          <w:rFonts w:hint="eastAsia"/>
        </w:rPr>
        <w:t>X</w:t>
      </w:r>
      <w:r>
        <w:rPr>
          <w:rFonts w:hint="eastAsia"/>
        </w:rPr>
        <w:t>上的外运算，而</w:t>
      </w:r>
      <w:r>
        <w:rPr>
          <w:rFonts w:hint="eastAsia"/>
        </w:rPr>
        <w:t>X</w:t>
      </w:r>
      <w:r>
        <w:rPr>
          <w:rFonts w:hint="eastAsia"/>
        </w:rPr>
        <w:t>和</w:t>
      </w:r>
      <w:r>
        <w:rPr>
          <w:rFonts w:hint="eastAsia"/>
        </w:rPr>
        <w:t>K</w:t>
      </w:r>
      <w:r>
        <w:rPr>
          <w:rFonts w:hint="eastAsia"/>
        </w:rPr>
        <w:t>又各有自己的内运算。线性空间、代数属于此类型。</w:t>
      </w:r>
    </w:p>
    <w:p w:rsidR="002901C6" w:rsidRDefault="00E64BA1">
      <w:r>
        <w:rPr>
          <w:rFonts w:hint="eastAsia"/>
        </w:rPr>
        <w:t>由简单的代数系统可以发展成复杂的代数系统，线性空间是群和域的发展，而由线性空间又可发展出张量空间和外代数这样的更复杂的代数系统。</w:t>
      </w:r>
    </w:p>
    <w:p w:rsidR="002901C6" w:rsidRDefault="00E64BA1">
      <w:pPr>
        <w:pStyle w:val="3"/>
      </w:pPr>
      <w:bookmarkStart w:id="20" w:name="_Toc341996096"/>
      <w:r>
        <w:rPr>
          <w:rFonts w:hint="eastAsia"/>
        </w:rPr>
        <w:t xml:space="preserve">1. </w:t>
      </w:r>
      <w:r>
        <w:rPr>
          <w:rFonts w:hint="eastAsia"/>
        </w:rPr>
        <w:t>群</w:t>
      </w:r>
      <w:bookmarkEnd w:id="20"/>
    </w:p>
    <w:p w:rsidR="002901C6" w:rsidRDefault="00E64BA1">
      <w:r>
        <w:rPr>
          <w:rFonts w:hint="eastAsia"/>
        </w:rPr>
        <w:t>定义</w:t>
      </w:r>
      <w:r>
        <w:rPr>
          <w:rFonts w:hint="eastAsia"/>
        </w:rPr>
        <w:t>1</w:t>
      </w:r>
    </w:p>
    <w:p w:rsidR="002901C6" w:rsidRDefault="00E64BA1">
      <w:pPr>
        <w:numPr>
          <w:ilvl w:val="0"/>
          <w:numId w:val="7"/>
        </w:numPr>
      </w:pPr>
      <w:r>
        <w:rPr>
          <w:rFonts w:hint="eastAsia"/>
        </w:rPr>
        <w:t>满足结合律的代数系统</w:t>
      </w:r>
      <w:r>
        <w:rPr>
          <w:rFonts w:hint="eastAsia"/>
          <w:position w:val="-10"/>
        </w:rPr>
        <w:object w:dxaOrig="581" w:dyaOrig="340">
          <v:shape id="_x0000_i1060" type="#_x0000_t75" style="width:29.25pt;height:17.25pt;mso-wrap-style:square;mso-position-horizontal-relative:page;mso-position-vertical-relative:page" o:ole="">
            <v:imagedata r:id="rId88" o:title=""/>
          </v:shape>
          <o:OLEObject Type="Embed" ProgID="Equation.3" ShapeID="_x0000_i1060" DrawAspect="Content" ObjectID="_1415973461" r:id="rId98">
            <o:FieldCodes>\* MERGEFORMAT</o:FieldCodes>
          </o:OLEObject>
        </w:object>
      </w:r>
      <w:r>
        <w:rPr>
          <w:rFonts w:hint="eastAsia"/>
        </w:rPr>
        <w:t>称为半群</w:t>
      </w:r>
    </w:p>
    <w:p w:rsidR="002901C6" w:rsidRDefault="00E64BA1">
      <w:pPr>
        <w:numPr>
          <w:ilvl w:val="0"/>
          <w:numId w:val="7"/>
        </w:numPr>
      </w:pPr>
      <w:r>
        <w:rPr>
          <w:rFonts w:hint="eastAsia"/>
        </w:rPr>
        <w:t>有单位元且每个元素都有逆元的半群就称为群</w:t>
      </w:r>
    </w:p>
    <w:p w:rsidR="002901C6" w:rsidRDefault="00E64BA1">
      <w:pPr>
        <w:numPr>
          <w:ilvl w:val="0"/>
          <w:numId w:val="7"/>
        </w:numPr>
      </w:pPr>
      <w:r>
        <w:rPr>
          <w:rFonts w:hint="eastAsia"/>
        </w:rPr>
        <w:t>满足交换律的群称为交换群或者</w:t>
      </w:r>
      <w:r>
        <w:rPr>
          <w:rFonts w:hint="eastAsia"/>
        </w:rPr>
        <w:t>Abel</w:t>
      </w:r>
      <w:r>
        <w:rPr>
          <w:rFonts w:hint="eastAsia"/>
        </w:rPr>
        <w:t>群</w:t>
      </w:r>
    </w:p>
    <w:p w:rsidR="002901C6" w:rsidRDefault="002901C6"/>
    <w:p w:rsidR="002901C6" w:rsidRDefault="00E64BA1">
      <w:pPr>
        <w:pStyle w:val="3"/>
        <w:numPr>
          <w:ilvl w:val="0"/>
          <w:numId w:val="8"/>
        </w:numPr>
      </w:pPr>
      <w:bookmarkStart w:id="21" w:name="_Toc341996097"/>
      <w:r>
        <w:rPr>
          <w:rFonts w:hint="eastAsia"/>
        </w:rPr>
        <w:lastRenderedPageBreak/>
        <w:t>环和域</w:t>
      </w:r>
      <w:bookmarkEnd w:id="21"/>
    </w:p>
    <w:p w:rsidR="002901C6" w:rsidRDefault="00E64BA1">
      <w:r>
        <w:rPr>
          <w:rFonts w:hint="eastAsia"/>
        </w:rPr>
        <w:t>定义</w:t>
      </w:r>
      <w:r>
        <w:rPr>
          <w:rFonts w:hint="eastAsia"/>
        </w:rPr>
        <w:t xml:space="preserve">4 </w:t>
      </w:r>
      <w:r>
        <w:rPr>
          <w:rFonts w:hint="eastAsia"/>
        </w:rPr>
        <w:t>集合</w:t>
      </w:r>
      <w:r>
        <w:rPr>
          <w:rFonts w:hint="eastAsia"/>
        </w:rPr>
        <w:t>X</w:t>
      </w:r>
      <w:r>
        <w:rPr>
          <w:rFonts w:hint="eastAsia"/>
        </w:rPr>
        <w:t>上有两个内运算</w:t>
      </w:r>
      <w:r>
        <w:rPr>
          <w:rFonts w:hint="eastAsia"/>
        </w:rPr>
        <w:t>+</w:t>
      </w:r>
      <w:r>
        <w:rPr>
          <w:rFonts w:hint="eastAsia"/>
        </w:rPr>
        <w:t>和</w:t>
      </w:r>
      <w:r>
        <w:rPr>
          <w:rFonts w:hint="eastAsia"/>
          <w:position w:val="-2"/>
        </w:rPr>
        <w:object w:dxaOrig="180" w:dyaOrig="180">
          <v:shape id="_x0000_i1061" type="#_x0000_t75" style="width:9pt;height:9pt;mso-wrap-style:square;mso-position-horizontal-relative:page;mso-position-vertical-relative:page" o:ole="">
            <v:imagedata r:id="rId81" o:title=""/>
          </v:shape>
          <o:OLEObject Type="Embed" ProgID="Equation.3" ShapeID="_x0000_i1061" DrawAspect="Content" ObjectID="_1415973462" r:id="rId99">
            <o:FieldCodes>\* MERGEFORMAT</o:FieldCodes>
          </o:OLEObject>
        </w:object>
      </w:r>
      <w:r>
        <w:rPr>
          <w:rFonts w:hint="eastAsia"/>
        </w:rPr>
        <w:t>，如满足：</w:t>
      </w:r>
    </w:p>
    <w:p w:rsidR="002901C6" w:rsidRDefault="00E64BA1">
      <w:pPr>
        <w:numPr>
          <w:ilvl w:val="0"/>
          <w:numId w:val="9"/>
        </w:numPr>
      </w:pPr>
      <w:r>
        <w:rPr>
          <w:rFonts w:hint="eastAsia"/>
          <w:position w:val="-10"/>
        </w:rPr>
        <w:object w:dxaOrig="620" w:dyaOrig="340">
          <v:shape id="_x0000_i1062" type="#_x0000_t75" style="width:30.75pt;height:17.25pt;mso-wrap-style:square;mso-position-horizontal-relative:page;mso-position-vertical-relative:page" o:ole="">
            <v:imagedata r:id="rId100" o:title=""/>
          </v:shape>
          <o:OLEObject Type="Embed" ProgID="Equation.3" ShapeID="_x0000_i1062" DrawAspect="Content" ObjectID="_1415973463" r:id="rId101">
            <o:FieldCodes>\* MERGEFORMAT</o:FieldCodes>
          </o:OLEObject>
        </w:object>
      </w:r>
      <w:r>
        <w:rPr>
          <w:rFonts w:hint="eastAsia"/>
        </w:rPr>
        <w:t>为交换群</w:t>
      </w:r>
    </w:p>
    <w:p w:rsidR="002901C6" w:rsidRDefault="00E64BA1">
      <w:pPr>
        <w:numPr>
          <w:ilvl w:val="0"/>
          <w:numId w:val="9"/>
        </w:numPr>
      </w:pPr>
      <w:r>
        <w:rPr>
          <w:rFonts w:hint="eastAsia"/>
          <w:position w:val="-10"/>
        </w:rPr>
        <w:object w:dxaOrig="581" w:dyaOrig="340">
          <v:shape id="_x0000_i1063" type="#_x0000_t75" style="width:29.25pt;height:17.25pt;mso-wrap-style:square;mso-position-horizontal-relative:page;mso-position-vertical-relative:page" o:ole="">
            <v:imagedata r:id="rId88" o:title=""/>
          </v:shape>
          <o:OLEObject Type="Embed" ProgID="Equation.3" ShapeID="_x0000_i1063" DrawAspect="Content" ObjectID="_1415973464" r:id="rId102">
            <o:FieldCodes>\* MERGEFORMAT</o:FieldCodes>
          </o:OLEObject>
        </w:object>
      </w:r>
      <w:r>
        <w:rPr>
          <w:rFonts w:hint="eastAsia"/>
        </w:rPr>
        <w:t>为半群</w:t>
      </w:r>
    </w:p>
    <w:p w:rsidR="002901C6" w:rsidRDefault="00E64BA1">
      <w:pPr>
        <w:numPr>
          <w:ilvl w:val="0"/>
          <w:numId w:val="9"/>
        </w:numPr>
      </w:pPr>
      <w:r>
        <w:rPr>
          <w:rFonts w:hint="eastAsia"/>
        </w:rPr>
        <w:t>运算</w:t>
      </w:r>
      <w:r>
        <w:rPr>
          <w:rFonts w:hint="eastAsia"/>
          <w:position w:val="-2"/>
        </w:rPr>
        <w:object w:dxaOrig="180" w:dyaOrig="180">
          <v:shape id="_x0000_i1064" type="#_x0000_t75" style="width:9pt;height:9pt;mso-wrap-style:square;mso-position-horizontal-relative:page;mso-position-vertical-relative:page" o:ole="">
            <v:imagedata r:id="rId81" o:title=""/>
          </v:shape>
          <o:OLEObject Type="Embed" ProgID="Equation.3" ShapeID="_x0000_i1064" DrawAspect="Content" ObjectID="_1415973465" r:id="rId103">
            <o:FieldCodes>\* MERGEFORMAT</o:FieldCodes>
          </o:OLEObject>
        </w:object>
      </w:r>
      <w:r>
        <w:rPr>
          <w:rFonts w:hint="eastAsia"/>
        </w:rPr>
        <w:t>对</w:t>
      </w:r>
      <w:r>
        <w:rPr>
          <w:rFonts w:hint="eastAsia"/>
        </w:rPr>
        <w:t>+</w:t>
      </w:r>
      <w:r>
        <w:rPr>
          <w:rFonts w:hint="eastAsia"/>
        </w:rPr>
        <w:t>满足分配律，</w:t>
      </w:r>
    </w:p>
    <w:p w:rsidR="002901C6" w:rsidRDefault="00E64BA1">
      <w:r>
        <w:rPr>
          <w:rFonts w:hint="eastAsia"/>
        </w:rPr>
        <w:t>则称此</w:t>
      </w:r>
      <w:r>
        <w:rPr>
          <w:rFonts w:hint="eastAsia"/>
          <w:position w:val="-10"/>
        </w:rPr>
        <w:object w:dxaOrig="781" w:dyaOrig="340">
          <v:shape id="_x0000_i1065" type="#_x0000_t75" style="width:39pt;height:17.25pt;mso-wrap-style:square;mso-position-horizontal-relative:page;mso-position-vertical-relative:page" o:ole="">
            <v:imagedata r:id="rId91" o:title=""/>
          </v:shape>
          <o:OLEObject Type="Embed" ProgID="Equation.3" ShapeID="_x0000_i1065" DrawAspect="Content" ObjectID="_1415973466" r:id="rId104">
            <o:FieldCodes>\* MERGEFORMAT</o:FieldCodes>
          </o:OLEObject>
        </w:object>
      </w:r>
      <w:r>
        <w:rPr>
          <w:rFonts w:hint="eastAsia"/>
        </w:rPr>
        <w:t>为环</w:t>
      </w:r>
    </w:p>
    <w:p w:rsidR="002901C6" w:rsidRDefault="00E64BA1">
      <w:r>
        <w:rPr>
          <w:rFonts w:hint="eastAsia"/>
        </w:rPr>
        <w:t>定义</w:t>
      </w:r>
      <w:r>
        <w:rPr>
          <w:rFonts w:hint="eastAsia"/>
        </w:rPr>
        <w:t xml:space="preserve">5 </w:t>
      </w:r>
    </w:p>
    <w:p w:rsidR="002901C6" w:rsidRDefault="00E64BA1">
      <w:pPr>
        <w:numPr>
          <w:ilvl w:val="0"/>
          <w:numId w:val="10"/>
        </w:numPr>
      </w:pPr>
      <w:r>
        <w:rPr>
          <w:rFonts w:hint="eastAsia"/>
          <w:position w:val="-10"/>
        </w:rPr>
        <w:object w:dxaOrig="781" w:dyaOrig="340">
          <v:shape id="_x0000_i1066" type="#_x0000_t75" style="width:39pt;height:17.25pt;mso-wrap-style:square;mso-position-horizontal-relative:page;mso-position-vertical-relative:page" o:ole="">
            <v:imagedata r:id="rId91" o:title=""/>
          </v:shape>
          <o:OLEObject Type="Embed" ProgID="Equation.3" ShapeID="_x0000_i1066" DrawAspect="Content" ObjectID="_1415973467" r:id="rId105">
            <o:FieldCodes>\* MERGEFORMAT</o:FieldCodes>
          </o:OLEObject>
        </w:object>
      </w:r>
      <w:r>
        <w:rPr>
          <w:rFonts w:hint="eastAsia"/>
        </w:rPr>
        <w:t>是环，</w:t>
      </w:r>
      <w:r>
        <w:rPr>
          <w:rFonts w:hint="eastAsia"/>
        </w:rPr>
        <w:t>0</w:t>
      </w:r>
      <w:r>
        <w:rPr>
          <w:rFonts w:hint="eastAsia"/>
        </w:rPr>
        <w:t>为环的零元，且</w:t>
      </w:r>
      <w:r>
        <w:rPr>
          <w:rFonts w:hint="eastAsia"/>
          <w:position w:val="-10"/>
        </w:rPr>
        <w:object w:dxaOrig="1140" w:dyaOrig="320">
          <v:shape id="_x0000_i1067" type="#_x0000_t75" style="width:57pt;height:15.75pt;mso-wrap-style:square;mso-position-horizontal-relative:page;mso-position-vertical-relative:page" o:ole="">
            <v:imagedata r:id="rId106" o:title=""/>
          </v:shape>
          <o:OLEObject Type="Embed" ProgID="Equation.3" ShapeID="_x0000_i1067" DrawAspect="Content" ObjectID="_1415973468" r:id="rId107">
            <o:FieldCodes>\* MERGEFORMAT</o:FieldCodes>
          </o:OLEObject>
        </w:object>
      </w:r>
      <w:r>
        <w:rPr>
          <w:rFonts w:hint="eastAsia"/>
        </w:rPr>
        <w:t>是群，则称此系统</w:t>
      </w:r>
      <w:r>
        <w:rPr>
          <w:rFonts w:hint="eastAsia"/>
          <w:position w:val="-10"/>
        </w:rPr>
        <w:object w:dxaOrig="781" w:dyaOrig="340">
          <v:shape id="_x0000_i1068" type="#_x0000_t75" style="width:39pt;height:17.25pt;mso-wrap-style:square;mso-position-horizontal-relative:page;mso-position-vertical-relative:page" o:ole="">
            <v:imagedata r:id="rId91" o:title=""/>
          </v:shape>
          <o:OLEObject Type="Embed" ProgID="Equation.3" ShapeID="_x0000_i1068" DrawAspect="Content" ObjectID="_1415973469" r:id="rId108">
            <o:FieldCodes>\* MERGEFORMAT</o:FieldCodes>
          </o:OLEObject>
        </w:object>
      </w:r>
      <w:r>
        <w:rPr>
          <w:rFonts w:hint="eastAsia"/>
        </w:rPr>
        <w:t>为体</w:t>
      </w:r>
    </w:p>
    <w:p w:rsidR="002901C6" w:rsidRDefault="00E64BA1">
      <w:pPr>
        <w:numPr>
          <w:ilvl w:val="0"/>
          <w:numId w:val="10"/>
        </w:numPr>
      </w:pPr>
      <w:r>
        <w:rPr>
          <w:rFonts w:hint="eastAsia"/>
        </w:rPr>
        <w:t>对乘法</w:t>
      </w:r>
      <w:r>
        <w:rPr>
          <w:rFonts w:hint="eastAsia"/>
          <w:position w:val="-2"/>
        </w:rPr>
        <w:object w:dxaOrig="180" w:dyaOrig="180">
          <v:shape id="_x0000_i1069" type="#_x0000_t75" style="width:9pt;height:9pt;mso-wrap-style:square;mso-position-horizontal-relative:page;mso-position-vertical-relative:page" o:ole="">
            <v:imagedata r:id="rId109" o:title=""/>
          </v:shape>
          <o:OLEObject Type="Embed" ProgID="Equation.3" ShapeID="_x0000_i1069" DrawAspect="Content" ObjectID="_1415973470" r:id="rId110">
            <o:FieldCodes>\* MERGEFORMAT</o:FieldCodes>
          </o:OLEObject>
        </w:object>
      </w:r>
      <w:r>
        <w:rPr>
          <w:rFonts w:hint="eastAsia"/>
        </w:rPr>
        <w:t>也满足交换律的体则称为域。</w:t>
      </w:r>
    </w:p>
    <w:p w:rsidR="002901C6" w:rsidRDefault="00E64BA1">
      <w:r>
        <w:rPr>
          <w:rFonts w:hint="eastAsia"/>
        </w:rPr>
        <w:t>另，也有人定义体为域，则域定义为交换域。</w:t>
      </w:r>
    </w:p>
    <w:p w:rsidR="002901C6" w:rsidRDefault="002901C6"/>
    <w:p w:rsidR="002901C6" w:rsidRDefault="00E64BA1">
      <w:pPr>
        <w:pStyle w:val="3"/>
      </w:pPr>
      <w:bookmarkStart w:id="22" w:name="_Toc341996098"/>
      <w:r>
        <w:rPr>
          <w:rFonts w:hint="eastAsia"/>
        </w:rPr>
        <w:lastRenderedPageBreak/>
        <w:t xml:space="preserve">3. </w:t>
      </w:r>
      <w:r>
        <w:rPr>
          <w:rFonts w:hint="eastAsia"/>
        </w:rPr>
        <w:t>格和</w:t>
      </w:r>
      <w:r>
        <w:rPr>
          <w:rFonts w:hint="eastAsia"/>
        </w:rPr>
        <w:t>Boole</w:t>
      </w:r>
      <w:r>
        <w:rPr>
          <w:rFonts w:hint="eastAsia"/>
        </w:rPr>
        <w:t>代数</w:t>
      </w:r>
      <w:bookmarkEnd w:id="22"/>
    </w:p>
    <w:p w:rsidR="002901C6" w:rsidRDefault="00E64BA1">
      <w:pPr>
        <w:pStyle w:val="3"/>
      </w:pPr>
      <w:bookmarkStart w:id="23" w:name="_Toc341996099"/>
      <w:r>
        <w:rPr>
          <w:rFonts w:hint="eastAsia"/>
        </w:rPr>
        <w:t xml:space="preserve">4. </w:t>
      </w:r>
      <w:r>
        <w:rPr>
          <w:rFonts w:hint="eastAsia"/>
        </w:rPr>
        <w:t>线性空间和代数</w:t>
      </w:r>
      <w:bookmarkEnd w:id="23"/>
    </w:p>
    <w:p w:rsidR="002901C6" w:rsidRDefault="00E64BA1">
      <w:pPr>
        <w:pStyle w:val="3"/>
      </w:pPr>
      <w:bookmarkStart w:id="24" w:name="_Toc341996100"/>
      <w:r>
        <w:rPr>
          <w:rFonts w:hint="eastAsia"/>
        </w:rPr>
        <w:t xml:space="preserve">5. </w:t>
      </w:r>
      <w:r>
        <w:rPr>
          <w:rFonts w:hint="eastAsia"/>
        </w:rPr>
        <w:t>子代数系统和代数系统的同构</w:t>
      </w:r>
      <w:bookmarkEnd w:id="24"/>
    </w:p>
    <w:p w:rsidR="002901C6" w:rsidRDefault="00E64BA1">
      <w:pPr>
        <w:pStyle w:val="2"/>
      </w:pPr>
      <w:bookmarkStart w:id="25" w:name="_Toc341996101"/>
      <w:r>
        <w:rPr>
          <w:rFonts w:hint="eastAsia"/>
        </w:rPr>
        <w:t xml:space="preserve">3.3  </w:t>
      </w:r>
      <w:r>
        <w:rPr>
          <w:rFonts w:hint="eastAsia"/>
        </w:rPr>
        <w:t>线性空间</w:t>
      </w:r>
      <w:bookmarkEnd w:id="25"/>
    </w:p>
    <w:p w:rsidR="002901C6" w:rsidRDefault="00E64BA1">
      <w:pPr>
        <w:pStyle w:val="3"/>
      </w:pPr>
      <w:bookmarkStart w:id="26" w:name="_Toc341996102"/>
      <w:r>
        <w:rPr>
          <w:rFonts w:hint="eastAsia"/>
        </w:rPr>
        <w:t xml:space="preserve">1. </w:t>
      </w:r>
      <w:r>
        <w:rPr>
          <w:rFonts w:hint="eastAsia"/>
        </w:rPr>
        <w:t>线性组合</w:t>
      </w:r>
      <w:bookmarkEnd w:id="26"/>
    </w:p>
    <w:p w:rsidR="002901C6" w:rsidRDefault="00E64BA1">
      <w:pPr>
        <w:pStyle w:val="3"/>
      </w:pPr>
      <w:bookmarkStart w:id="27" w:name="_Toc341996103"/>
      <w:r>
        <w:rPr>
          <w:rFonts w:hint="eastAsia"/>
        </w:rPr>
        <w:t xml:space="preserve">2. </w:t>
      </w:r>
      <w:r>
        <w:rPr>
          <w:rFonts w:hint="eastAsia"/>
        </w:rPr>
        <w:t>线性空间的基</w:t>
      </w:r>
      <w:r>
        <w:rPr>
          <w:rFonts w:hint="eastAsia"/>
        </w:rPr>
        <w:t>(Hamel</w:t>
      </w:r>
      <w:r>
        <w:rPr>
          <w:rFonts w:hint="eastAsia"/>
        </w:rPr>
        <w:t>基</w:t>
      </w:r>
      <w:r>
        <w:rPr>
          <w:rFonts w:hint="eastAsia"/>
        </w:rPr>
        <w:t>)</w:t>
      </w:r>
      <w:bookmarkEnd w:id="27"/>
    </w:p>
    <w:p w:rsidR="002901C6" w:rsidRDefault="00E64BA1">
      <w:pPr>
        <w:pStyle w:val="3"/>
      </w:pPr>
      <w:bookmarkStart w:id="28" w:name="_Toc341996104"/>
      <w:r>
        <w:rPr>
          <w:rFonts w:hint="eastAsia"/>
        </w:rPr>
        <w:t xml:space="preserve">3. </w:t>
      </w:r>
      <w:r>
        <w:rPr>
          <w:rFonts w:hint="eastAsia"/>
        </w:rPr>
        <w:t>线性空间的维数</w:t>
      </w:r>
      <w:bookmarkEnd w:id="28"/>
    </w:p>
    <w:p w:rsidR="002901C6" w:rsidRDefault="00E64BA1">
      <w:pPr>
        <w:pStyle w:val="3"/>
      </w:pPr>
      <w:bookmarkStart w:id="29" w:name="_Toc341996105"/>
      <w:r>
        <w:rPr>
          <w:rFonts w:hint="eastAsia"/>
        </w:rPr>
        <w:t xml:space="preserve">4. </w:t>
      </w:r>
      <w:r>
        <w:rPr>
          <w:rFonts w:hint="eastAsia"/>
        </w:rPr>
        <w:t>其他有关线性空间的一些概念</w:t>
      </w:r>
      <w:bookmarkEnd w:id="29"/>
    </w:p>
    <w:p w:rsidR="002901C6" w:rsidRDefault="00E64BA1">
      <w:pPr>
        <w:pStyle w:val="2"/>
      </w:pPr>
      <w:bookmarkStart w:id="30" w:name="_Toc341996106"/>
      <w:r>
        <w:rPr>
          <w:rFonts w:hint="eastAsia"/>
        </w:rPr>
        <w:t xml:space="preserve">3.4 </w:t>
      </w:r>
      <w:r>
        <w:rPr>
          <w:rFonts w:hint="eastAsia"/>
        </w:rPr>
        <w:t>线性算子与线性泛函</w:t>
      </w:r>
      <w:bookmarkEnd w:id="30"/>
    </w:p>
    <w:p w:rsidR="002901C6" w:rsidRDefault="00E64BA1">
      <w:pPr>
        <w:pStyle w:val="3"/>
        <w:numPr>
          <w:ilvl w:val="0"/>
          <w:numId w:val="11"/>
        </w:numPr>
      </w:pPr>
      <w:bookmarkStart w:id="31" w:name="_Toc341996107"/>
      <w:r>
        <w:rPr>
          <w:rFonts w:hint="eastAsia"/>
        </w:rPr>
        <w:t>线性算子</w:t>
      </w:r>
      <w:bookmarkEnd w:id="31"/>
    </w:p>
    <w:p w:rsidR="002901C6" w:rsidRDefault="00E64BA1">
      <w:r>
        <w:rPr>
          <w:rFonts w:hint="eastAsia"/>
        </w:rPr>
        <w:t>定义</w:t>
      </w:r>
      <w:r>
        <w:rPr>
          <w:rFonts w:hint="eastAsia"/>
        </w:rPr>
        <w:t>1 X</w:t>
      </w:r>
      <w:r>
        <w:rPr>
          <w:rFonts w:hint="eastAsia"/>
        </w:rPr>
        <w:t>和</w:t>
      </w:r>
      <w:r>
        <w:rPr>
          <w:rFonts w:hint="eastAsia"/>
        </w:rPr>
        <w:t>Y</w:t>
      </w:r>
      <w:r>
        <w:rPr>
          <w:rFonts w:hint="eastAsia"/>
        </w:rPr>
        <w:t>都是域</w:t>
      </w:r>
      <w:r>
        <w:rPr>
          <w:rFonts w:hint="eastAsia"/>
        </w:rPr>
        <w:t>K</w:t>
      </w:r>
      <w:r>
        <w:rPr>
          <w:rFonts w:hint="eastAsia"/>
        </w:rPr>
        <w:t>上的线性空间。映射</w:t>
      </w:r>
      <w:r>
        <w:rPr>
          <w:rFonts w:hint="eastAsia"/>
          <w:position w:val="-6"/>
        </w:rPr>
        <w:object w:dxaOrig="1060" w:dyaOrig="280">
          <v:shape id="_x0000_i1070" type="#_x0000_t75" style="width:53.25pt;height:14.25pt;mso-wrap-style:square;mso-position-horizontal-relative:page;mso-position-vertical-relative:page" o:ole="">
            <v:imagedata r:id="rId111" o:title=""/>
          </v:shape>
          <o:OLEObject Type="Embed" ProgID="Equation.3" ShapeID="_x0000_i1070" DrawAspect="Content" ObjectID="_1415973471" r:id="rId112">
            <o:FieldCodes>\* MERGEFORMAT</o:FieldCodes>
          </o:OLEObject>
        </w:object>
      </w:r>
      <w:r>
        <w:rPr>
          <w:rFonts w:hint="eastAsia"/>
        </w:rPr>
        <w:t>满足：</w:t>
      </w:r>
    </w:p>
    <w:p w:rsidR="002901C6" w:rsidRDefault="00E64BA1">
      <w:pPr>
        <w:numPr>
          <w:ilvl w:val="0"/>
          <w:numId w:val="12"/>
        </w:numPr>
      </w:pPr>
      <w:r>
        <w:rPr>
          <w:rFonts w:hint="eastAsia"/>
          <w:position w:val="-10"/>
        </w:rPr>
        <w:object w:dxaOrig="4039" w:dyaOrig="340">
          <v:shape id="_x0000_i1071" type="#_x0000_t75" style="width:201.75pt;height:17.25pt;mso-wrap-style:square;mso-position-horizontal-relative:page;mso-position-vertical-relative:page" o:ole="">
            <v:imagedata r:id="rId113" o:title=""/>
          </v:shape>
          <o:OLEObject Type="Embed" ProgID="Equation.3" ShapeID="_x0000_i1071" DrawAspect="Content" ObjectID="_1415973472" r:id="rId114">
            <o:FieldCodes>\* MERGEFORMAT</o:FieldCodes>
          </o:OLEObject>
        </w:object>
      </w:r>
    </w:p>
    <w:p w:rsidR="002901C6" w:rsidRDefault="00E64BA1">
      <w:pPr>
        <w:numPr>
          <w:ilvl w:val="0"/>
          <w:numId w:val="12"/>
        </w:numPr>
      </w:pPr>
      <w:r>
        <w:rPr>
          <w:rFonts w:hint="eastAsia"/>
          <w:position w:val="-10"/>
        </w:rPr>
        <w:object w:dxaOrig="3319" w:dyaOrig="340">
          <v:shape id="_x0000_i1072" type="#_x0000_t75" style="width:165.75pt;height:17.25pt;mso-wrap-style:square;mso-position-horizontal-relative:page;mso-position-vertical-relative:page" o:ole="">
            <v:imagedata r:id="rId115" o:title=""/>
          </v:shape>
          <o:OLEObject Type="Embed" ProgID="Equation.3" ShapeID="_x0000_i1072" DrawAspect="Content" ObjectID="_1415973473" r:id="rId116">
            <o:FieldCodes>\* MERGEFORMAT</o:FieldCodes>
          </o:OLEObject>
        </w:object>
      </w:r>
    </w:p>
    <w:p w:rsidR="002901C6" w:rsidRDefault="00E64BA1">
      <w:r>
        <w:rPr>
          <w:rFonts w:hint="eastAsia"/>
        </w:rPr>
        <w:t>则称</w:t>
      </w:r>
      <w:r>
        <w:rPr>
          <w:rFonts w:hint="eastAsia"/>
        </w:rPr>
        <w:t>T</w:t>
      </w:r>
      <w:r>
        <w:rPr>
          <w:rFonts w:hint="eastAsia"/>
        </w:rPr>
        <w:t>为</w:t>
      </w:r>
      <w:r>
        <w:rPr>
          <w:rFonts w:hint="eastAsia"/>
        </w:rPr>
        <w:t>X</w:t>
      </w:r>
      <w:r>
        <w:rPr>
          <w:rFonts w:hint="eastAsia"/>
        </w:rPr>
        <w:t>上的线性映射，线性映射通常又称线性算子。</w:t>
      </w:r>
    </w:p>
    <w:p w:rsidR="002901C6" w:rsidRDefault="00E64BA1">
      <w:pPr>
        <w:pStyle w:val="3"/>
      </w:pPr>
      <w:bookmarkStart w:id="32" w:name="_Toc341996108"/>
      <w:r>
        <w:rPr>
          <w:rFonts w:hint="eastAsia"/>
        </w:rPr>
        <w:lastRenderedPageBreak/>
        <w:t xml:space="preserve">2. </w:t>
      </w:r>
      <w:r>
        <w:rPr>
          <w:rFonts w:hint="eastAsia"/>
        </w:rPr>
        <w:t>线性算子空间</w:t>
      </w:r>
      <w:bookmarkEnd w:id="32"/>
    </w:p>
    <w:p w:rsidR="002901C6" w:rsidRDefault="00E64BA1">
      <w:pPr>
        <w:pStyle w:val="3"/>
      </w:pPr>
      <w:bookmarkStart w:id="33" w:name="_Toc341996109"/>
      <w:r>
        <w:rPr>
          <w:rFonts w:hint="eastAsia"/>
        </w:rPr>
        <w:t xml:space="preserve">3. </w:t>
      </w:r>
      <w:r>
        <w:rPr>
          <w:rFonts w:hint="eastAsia"/>
        </w:rPr>
        <w:t>线性泛函和对偶空间</w:t>
      </w:r>
      <w:bookmarkEnd w:id="33"/>
    </w:p>
    <w:p w:rsidR="002901C6" w:rsidRDefault="00E64BA1">
      <w:pPr>
        <w:pStyle w:val="2"/>
      </w:pPr>
      <w:bookmarkStart w:id="34" w:name="_Toc341996110"/>
      <w:r>
        <w:rPr>
          <w:rFonts w:hint="eastAsia"/>
        </w:rPr>
        <w:t xml:space="preserve">3.5 </w:t>
      </w:r>
      <w:r>
        <w:rPr>
          <w:rFonts w:hint="eastAsia"/>
        </w:rPr>
        <w:t>张量空间</w:t>
      </w:r>
      <w:bookmarkEnd w:id="34"/>
    </w:p>
    <w:p w:rsidR="002901C6" w:rsidRDefault="00E64BA1">
      <w:pPr>
        <w:pStyle w:val="3"/>
      </w:pPr>
      <w:bookmarkStart w:id="35" w:name="_Toc341996111"/>
      <w:r>
        <w:rPr>
          <w:rFonts w:hint="eastAsia"/>
        </w:rPr>
        <w:t xml:space="preserve">1. </w:t>
      </w:r>
      <w:r>
        <w:rPr>
          <w:rFonts w:hint="eastAsia"/>
        </w:rPr>
        <w:t>多线性映射和多线性泛函</w:t>
      </w:r>
      <w:bookmarkEnd w:id="35"/>
    </w:p>
    <w:p w:rsidR="002901C6" w:rsidRDefault="00E64BA1">
      <w:pPr>
        <w:pStyle w:val="3"/>
      </w:pPr>
      <w:bookmarkStart w:id="36" w:name="_Toc341996112"/>
      <w:r>
        <w:rPr>
          <w:rFonts w:hint="eastAsia"/>
        </w:rPr>
        <w:t xml:space="preserve">2. </w:t>
      </w:r>
      <w:r>
        <w:rPr>
          <w:rFonts w:hint="eastAsia"/>
        </w:rPr>
        <w:t>线性空间</w:t>
      </w:r>
      <w:r>
        <w:rPr>
          <w:rFonts w:hint="eastAsia"/>
        </w:rPr>
        <w:t>V</w:t>
      </w:r>
      <w:r>
        <w:rPr>
          <w:rFonts w:hint="eastAsia"/>
        </w:rPr>
        <w:t>上的张量空间和张量乘积</w:t>
      </w:r>
      <w:bookmarkEnd w:id="36"/>
    </w:p>
    <w:p w:rsidR="002901C6" w:rsidRDefault="00E64BA1">
      <w:pPr>
        <w:pStyle w:val="3"/>
      </w:pPr>
      <w:bookmarkStart w:id="37" w:name="_Toc341996113"/>
      <w:r>
        <w:rPr>
          <w:rFonts w:hint="eastAsia"/>
        </w:rPr>
        <w:t xml:space="preserve">3. </w:t>
      </w:r>
      <w:r>
        <w:rPr>
          <w:rFonts w:hint="eastAsia"/>
        </w:rPr>
        <w:t>对称张量和反对称张量</w:t>
      </w:r>
      <w:bookmarkEnd w:id="37"/>
    </w:p>
    <w:p w:rsidR="002901C6" w:rsidRDefault="00E64BA1">
      <w:pPr>
        <w:pStyle w:val="3"/>
      </w:pPr>
      <w:bookmarkStart w:id="38" w:name="_Toc341996114"/>
      <w:r>
        <w:rPr>
          <w:rFonts w:hint="eastAsia"/>
        </w:rPr>
        <w:t xml:space="preserve">4. </w:t>
      </w:r>
      <w:r>
        <w:rPr>
          <w:rFonts w:hint="eastAsia"/>
        </w:rPr>
        <w:t>对称化算子和反对称化算子</w:t>
      </w:r>
      <w:bookmarkEnd w:id="38"/>
    </w:p>
    <w:p w:rsidR="002901C6" w:rsidRDefault="00E64BA1">
      <w:pPr>
        <w:pStyle w:val="3"/>
      </w:pPr>
      <w:bookmarkStart w:id="39" w:name="_Toc341996115"/>
      <w:r>
        <w:rPr>
          <w:rFonts w:hint="eastAsia"/>
        </w:rPr>
        <w:t xml:space="preserve">3.6 </w:t>
      </w:r>
      <w:r>
        <w:rPr>
          <w:rFonts w:hint="eastAsia"/>
        </w:rPr>
        <w:t>外积和外代数</w:t>
      </w:r>
      <w:bookmarkEnd w:id="39"/>
    </w:p>
    <w:p w:rsidR="002901C6" w:rsidRDefault="00E64BA1">
      <w:pPr>
        <w:pStyle w:val="3"/>
      </w:pPr>
      <w:bookmarkStart w:id="40" w:name="_Toc341996116"/>
      <w:r>
        <w:rPr>
          <w:rFonts w:hint="eastAsia"/>
        </w:rPr>
        <w:t xml:space="preserve">1. </w:t>
      </w:r>
      <w:r>
        <w:rPr>
          <w:rFonts w:hint="eastAsia"/>
        </w:rPr>
        <w:t>外积和外形式</w:t>
      </w:r>
      <w:bookmarkEnd w:id="40"/>
    </w:p>
    <w:p w:rsidR="002901C6" w:rsidRDefault="00E64BA1">
      <w:r>
        <w:rPr>
          <w:rFonts w:hint="eastAsia"/>
        </w:rPr>
        <w:t>V</w:t>
      </w:r>
      <w:r>
        <w:rPr>
          <w:rFonts w:hint="eastAsia"/>
        </w:rPr>
        <w:t>是域</w:t>
      </w:r>
      <w:r>
        <w:rPr>
          <w:rFonts w:hint="eastAsia"/>
        </w:rPr>
        <w:t>K</w:t>
      </w:r>
      <w:r>
        <w:rPr>
          <w:rFonts w:hint="eastAsia"/>
        </w:rPr>
        <w:t>上的</w:t>
      </w:r>
      <w:r>
        <w:rPr>
          <w:rFonts w:hint="eastAsia"/>
        </w:rPr>
        <w:t>n</w:t>
      </w:r>
      <w:r>
        <w:rPr>
          <w:rFonts w:hint="eastAsia"/>
        </w:rPr>
        <w:t>维线性空间，</w:t>
      </w:r>
      <w:r>
        <w:rPr>
          <w:rFonts w:hint="eastAsia"/>
        </w:rPr>
        <w:t>r</w:t>
      </w:r>
      <w:r>
        <w:rPr>
          <w:rFonts w:hint="eastAsia"/>
        </w:rPr>
        <w:t>为正整数，</w:t>
      </w:r>
      <w:r>
        <w:rPr>
          <w:rFonts w:hint="eastAsia"/>
          <w:position w:val="-10"/>
        </w:rPr>
        <w:object w:dxaOrig="301" w:dyaOrig="340">
          <v:shape id="_x0000_i1073" type="#_x0000_t75" style="width:15pt;height:17.25pt;mso-wrap-style:square;mso-position-horizontal-relative:page;mso-position-vertical-relative:page" o:ole="">
            <v:imagedata r:id="rId117" o:title=""/>
          </v:shape>
          <o:OLEObject Type="Embed" ProgID="Equation.3" ShapeID="_x0000_i1073" DrawAspect="Content" ObjectID="_1415973474" r:id="rId118">
            <o:FieldCodes>\* MERGEFORMAT</o:FieldCodes>
          </o:OLEObject>
        </w:object>
      </w:r>
      <w:r>
        <w:rPr>
          <w:rFonts w:hint="eastAsia"/>
        </w:rPr>
        <w:t>为</w:t>
      </w:r>
      <w:r>
        <w:rPr>
          <w:rFonts w:hint="eastAsia"/>
        </w:rPr>
        <w:t>r</w:t>
      </w:r>
      <w:r>
        <w:rPr>
          <w:rFonts w:hint="eastAsia"/>
        </w:rPr>
        <w:t>阶置换群</w:t>
      </w:r>
    </w:p>
    <w:p w:rsidR="002901C6" w:rsidRDefault="00E64BA1">
      <w:r>
        <w:rPr>
          <w:rFonts w:hint="eastAsia"/>
        </w:rPr>
        <w:t>定义</w:t>
      </w:r>
      <w:r>
        <w:rPr>
          <w:rFonts w:hint="eastAsia"/>
        </w:rPr>
        <w:t>1 ^</w:t>
      </w:r>
      <w:r>
        <w:rPr>
          <w:rFonts w:hint="eastAsia"/>
        </w:rPr>
        <w:t>是</w:t>
      </w:r>
      <w:r>
        <w:rPr>
          <w:rFonts w:hint="eastAsia"/>
          <w:position w:val="-6"/>
        </w:rPr>
        <w:object w:dxaOrig="320" w:dyaOrig="320">
          <v:shape id="_x0000_i1074" type="#_x0000_t75" style="width:15.75pt;height:15.75pt;mso-wrap-style:square;mso-position-horizontal-relative:page;mso-position-vertical-relative:page" o:ole="">
            <v:imagedata r:id="rId119" o:title=""/>
          </v:shape>
          <o:OLEObject Type="Embed" ProgID="Equation.3" ShapeID="_x0000_i1074" DrawAspect="Content" ObjectID="_1415973475" r:id="rId120">
            <o:FieldCodes>\* MERGEFORMAT</o:FieldCodes>
          </o:OLEObject>
        </w:object>
      </w:r>
      <w:r>
        <w:rPr>
          <w:rFonts w:hint="eastAsia"/>
        </w:rPr>
        <w:t>上的</w:t>
      </w:r>
      <w:r>
        <w:rPr>
          <w:rFonts w:hint="eastAsia"/>
        </w:rPr>
        <w:t>r</w:t>
      </w:r>
      <w:r>
        <w:rPr>
          <w:rFonts w:hint="eastAsia"/>
        </w:rPr>
        <w:t>重多线性映射，且具有如下的反对称性，即</w:t>
      </w:r>
      <w:r>
        <w:rPr>
          <w:rFonts w:hint="eastAsia"/>
          <w:position w:val="-14"/>
        </w:rPr>
        <w:object w:dxaOrig="6559" w:dyaOrig="380">
          <v:shape id="_x0000_i1075" type="#_x0000_t75" style="width:327.75pt;height:18.75pt;mso-wrap-style:square;mso-position-horizontal-relative:page;mso-position-vertical-relative:page" o:ole="">
            <v:imagedata r:id="rId121" o:title=""/>
          </v:shape>
          <o:OLEObject Type="Embed" ProgID="Equation.3" ShapeID="_x0000_i1075" DrawAspect="Content" ObjectID="_1415973476" r:id="rId122">
            <o:FieldCodes>\* MERGEFORMAT</o:FieldCodes>
          </o:OLEObject>
        </w:object>
      </w:r>
    </w:p>
    <w:p w:rsidR="002901C6" w:rsidRDefault="00E64BA1">
      <w:r>
        <w:rPr>
          <w:rFonts w:hint="eastAsia"/>
        </w:rPr>
        <w:t>则称此</w:t>
      </w:r>
      <w:r>
        <w:rPr>
          <w:rFonts w:hint="eastAsia"/>
          <w:position w:val="-4"/>
        </w:rPr>
        <w:object w:dxaOrig="221" w:dyaOrig="200">
          <v:shape id="_x0000_i1076" type="#_x0000_t75" style="width:11.25pt;height:9.75pt;mso-wrap-style:square;mso-position-horizontal-relative:page;mso-position-vertical-relative:page" o:ole="">
            <v:imagedata r:id="rId123" o:title=""/>
          </v:shape>
          <o:OLEObject Type="Embed" ProgID="Equation.3" ShapeID="_x0000_i1076" DrawAspect="Content" ObjectID="_1415973477" r:id="rId124">
            <o:FieldCodes>\* MERGEFORMAT</o:FieldCodes>
          </o:OLEObject>
        </w:object>
      </w:r>
      <w:r>
        <w:rPr>
          <w:rFonts w:hint="eastAsia"/>
        </w:rPr>
        <w:t>是</w:t>
      </w:r>
      <w:r>
        <w:rPr>
          <w:rFonts w:hint="eastAsia"/>
        </w:rPr>
        <w:t>r</w:t>
      </w:r>
      <w:r>
        <w:rPr>
          <w:rFonts w:hint="eastAsia"/>
        </w:rPr>
        <w:t>重多线性交错映射，记</w:t>
      </w:r>
    </w:p>
    <w:p w:rsidR="002901C6" w:rsidRDefault="00E64BA1">
      <w:r>
        <w:rPr>
          <w:rFonts w:hint="eastAsia"/>
          <w:position w:val="-10"/>
        </w:rPr>
        <w:object w:dxaOrig="2779" w:dyaOrig="340">
          <v:shape id="_x0000_i1077" type="#_x0000_t75" style="width:138.75pt;height:17.25pt;mso-wrap-style:square;mso-position-horizontal-relative:page;mso-position-vertical-relative:page" o:ole="">
            <v:imagedata r:id="rId125" o:title=""/>
          </v:shape>
          <o:OLEObject Type="Embed" ProgID="Equation.3" ShapeID="_x0000_i1077" DrawAspect="Content" ObjectID="_1415973478" r:id="rId126">
            <o:FieldCodes>\* MERGEFORMAT</o:FieldCodes>
          </o:OLEObject>
        </w:object>
      </w:r>
      <w:r>
        <w:rPr>
          <w:rFonts w:hint="eastAsia"/>
        </w:rPr>
        <w:t>，亦称</w:t>
      </w:r>
      <w:r>
        <w:rPr>
          <w:rFonts w:hint="eastAsia"/>
          <w:position w:val="-4"/>
        </w:rPr>
        <w:object w:dxaOrig="221" w:dyaOrig="200">
          <v:shape id="_x0000_i1078" type="#_x0000_t75" style="width:11.25pt;height:9.75pt;mso-wrap-style:square;mso-position-horizontal-relative:page;mso-position-vertical-relative:page" o:ole="">
            <v:imagedata r:id="rId123" o:title=""/>
          </v:shape>
          <o:OLEObject Type="Embed" ProgID="Equation.3" ShapeID="_x0000_i1078" DrawAspect="Content" ObjectID="_1415973479" r:id="rId127">
            <o:FieldCodes>\* MERGEFORMAT</o:FieldCodes>
          </o:OLEObject>
        </w:object>
      </w:r>
      <w:r>
        <w:rPr>
          <w:rFonts w:hint="eastAsia"/>
        </w:rPr>
        <w:t>为外积</w:t>
      </w:r>
    </w:p>
    <w:p w:rsidR="002901C6" w:rsidRDefault="00E64BA1">
      <w:pPr>
        <w:pStyle w:val="3"/>
        <w:numPr>
          <w:ilvl w:val="0"/>
          <w:numId w:val="13"/>
        </w:numPr>
      </w:pPr>
      <w:bookmarkStart w:id="41" w:name="_Toc341996117"/>
      <w:r>
        <w:rPr>
          <w:rFonts w:hint="eastAsia"/>
        </w:rPr>
        <w:lastRenderedPageBreak/>
        <w:t>反对称张量间的外积运算</w:t>
      </w:r>
      <w:bookmarkEnd w:id="41"/>
    </w:p>
    <w:bookmarkStart w:id="42" w:name="_Toc341996118"/>
    <w:p w:rsidR="002901C6" w:rsidRDefault="00E64BA1">
      <w:pPr>
        <w:pStyle w:val="3"/>
        <w:numPr>
          <w:ilvl w:val="0"/>
          <w:numId w:val="13"/>
        </w:numPr>
      </w:pPr>
      <w:r>
        <w:rPr>
          <w:rFonts w:hint="eastAsia"/>
          <w:position w:val="-10"/>
        </w:rPr>
        <w:object w:dxaOrig="680" w:dyaOrig="340">
          <v:shape id="_x0000_i1079" type="#_x0000_t75" style="width:33.75pt;height:17.25pt;mso-wrap-style:square;mso-position-horizontal-relative:page;mso-position-vertical-relative:page" o:ole="">
            <v:imagedata r:id="rId9" o:title=""/>
          </v:shape>
          <o:OLEObject Type="Embed" ProgID="Equation.3" ShapeID="_x0000_i1079" DrawAspect="Content" ObjectID="_1415973480" r:id="rId128">
            <o:FieldCodes>\* MERGEFORMAT</o:FieldCodes>
          </o:OLEObject>
        </w:object>
      </w:r>
      <w:r>
        <w:rPr>
          <w:rFonts w:hint="eastAsia"/>
        </w:rPr>
        <w:t>的基</w:t>
      </w:r>
      <w:bookmarkEnd w:id="42"/>
    </w:p>
    <w:p w:rsidR="002901C6" w:rsidRDefault="00E64BA1">
      <w:pPr>
        <w:pStyle w:val="3"/>
      </w:pPr>
      <w:bookmarkStart w:id="43" w:name="_Toc341996119"/>
      <w:r>
        <w:rPr>
          <w:rFonts w:hint="eastAsia"/>
        </w:rPr>
        <w:t xml:space="preserve">4. </w:t>
      </w:r>
      <w:r>
        <w:rPr>
          <w:rFonts w:hint="eastAsia"/>
        </w:rPr>
        <w:t>反对称张量形成的外代数</w:t>
      </w:r>
      <w:bookmarkEnd w:id="43"/>
    </w:p>
    <w:p w:rsidR="002901C6" w:rsidRDefault="00E64BA1">
      <w:pPr>
        <w:pStyle w:val="1"/>
      </w:pPr>
      <w:bookmarkStart w:id="44" w:name="_Toc341996120"/>
      <w:r>
        <w:rPr>
          <w:rFonts w:hint="eastAsia"/>
        </w:rPr>
        <w:t>第三章</w:t>
      </w:r>
      <w:r>
        <w:rPr>
          <w:rFonts w:hint="eastAsia"/>
        </w:rPr>
        <w:t xml:space="preserve"> </w:t>
      </w:r>
      <w:r>
        <w:rPr>
          <w:rFonts w:hint="eastAsia"/>
        </w:rPr>
        <w:t>拓扑空间和距离空间</w:t>
      </w:r>
      <w:bookmarkEnd w:id="44"/>
    </w:p>
    <w:p w:rsidR="002901C6" w:rsidRDefault="00E64BA1">
      <w:pPr>
        <w:pStyle w:val="2"/>
      </w:pPr>
      <w:bookmarkStart w:id="45" w:name="_Toc341996121"/>
      <w:r>
        <w:rPr>
          <w:rFonts w:hint="eastAsia"/>
        </w:rPr>
        <w:t xml:space="preserve">3.1 </w:t>
      </w:r>
      <w:r>
        <w:rPr>
          <w:rFonts w:hint="eastAsia"/>
        </w:rPr>
        <w:t>拓扑空间</w:t>
      </w:r>
      <w:bookmarkEnd w:id="45"/>
    </w:p>
    <w:p w:rsidR="002901C6" w:rsidRDefault="00E64BA1">
      <w:r>
        <w:rPr>
          <w:rFonts w:hint="eastAsia"/>
        </w:rPr>
        <w:t>拓扑空间就是对集合赋予一种能够确切定义相邻概念的结构，从而能研究其连续性态的数学系统。</w:t>
      </w:r>
    </w:p>
    <w:p w:rsidR="002901C6" w:rsidRDefault="00E64BA1">
      <w:pPr>
        <w:pStyle w:val="3"/>
        <w:numPr>
          <w:ilvl w:val="0"/>
          <w:numId w:val="14"/>
        </w:numPr>
      </w:pPr>
      <w:bookmarkStart w:id="46" w:name="_Toc341996122"/>
      <w:r>
        <w:rPr>
          <w:rFonts w:hint="eastAsia"/>
        </w:rPr>
        <w:t>拓扑空间的定义</w:t>
      </w:r>
      <w:bookmarkEnd w:id="46"/>
    </w:p>
    <w:p w:rsidR="002901C6" w:rsidRDefault="00E64BA1">
      <w:r>
        <w:rPr>
          <w:rFonts w:hint="eastAsia"/>
        </w:rPr>
        <w:t>集合</w:t>
      </w:r>
      <w:r>
        <w:rPr>
          <w:rFonts w:hint="eastAsia"/>
        </w:rPr>
        <w:t>A</w:t>
      </w:r>
      <w:r>
        <w:rPr>
          <w:rFonts w:hint="eastAsia"/>
        </w:rPr>
        <w:t>和一切与</w:t>
      </w:r>
      <w:r>
        <w:rPr>
          <w:rFonts w:hint="eastAsia"/>
        </w:rPr>
        <w:t>A</w:t>
      </w:r>
      <w:r>
        <w:rPr>
          <w:rFonts w:hint="eastAsia"/>
        </w:rPr>
        <w:t>相接触的边界点之并称为</w:t>
      </w:r>
      <w:r>
        <w:rPr>
          <w:rFonts w:hint="eastAsia"/>
        </w:rPr>
        <w:t>A</w:t>
      </w:r>
      <w:r>
        <w:rPr>
          <w:rFonts w:hint="eastAsia"/>
        </w:rPr>
        <w:t>的闭包。</w:t>
      </w:r>
    </w:p>
    <w:p w:rsidR="002901C6" w:rsidRDefault="00E64BA1">
      <w:r>
        <w:rPr>
          <w:rFonts w:hint="eastAsia"/>
        </w:rPr>
        <w:t>定义</w:t>
      </w:r>
      <w:r>
        <w:rPr>
          <w:rFonts w:hint="eastAsia"/>
        </w:rPr>
        <w:t>1 X</w:t>
      </w:r>
      <w:r>
        <w:rPr>
          <w:rFonts w:hint="eastAsia"/>
        </w:rPr>
        <w:t>为集合，在其幂集</w:t>
      </w:r>
      <w:r>
        <w:rPr>
          <w:rFonts w:hint="eastAsia"/>
        </w:rPr>
        <w:t>P(X)</w:t>
      </w:r>
      <w:r>
        <w:rPr>
          <w:rFonts w:hint="eastAsia"/>
        </w:rPr>
        <w:t>上定义一个闭包映射。</w:t>
      </w:r>
    </w:p>
    <w:p w:rsidR="002901C6" w:rsidRDefault="00E64BA1">
      <w:pPr>
        <w:pStyle w:val="3"/>
      </w:pPr>
      <w:bookmarkStart w:id="47" w:name="_Toc341996123"/>
      <w:r>
        <w:rPr>
          <w:rFonts w:hint="eastAsia"/>
        </w:rPr>
        <w:t xml:space="preserve">2. </w:t>
      </w:r>
      <w:r>
        <w:rPr>
          <w:rFonts w:hint="eastAsia"/>
        </w:rPr>
        <w:t>拓扑的生成</w:t>
      </w:r>
      <w:bookmarkEnd w:id="47"/>
    </w:p>
    <w:p w:rsidR="002901C6" w:rsidRDefault="00E64BA1">
      <w:pPr>
        <w:pStyle w:val="3"/>
      </w:pPr>
      <w:bookmarkStart w:id="48" w:name="_Toc341996124"/>
      <w:r>
        <w:rPr>
          <w:rFonts w:hint="eastAsia"/>
        </w:rPr>
        <w:t xml:space="preserve">3. </w:t>
      </w:r>
      <w:r>
        <w:rPr>
          <w:rFonts w:hint="eastAsia"/>
        </w:rPr>
        <w:t>邻域</w:t>
      </w:r>
      <w:bookmarkEnd w:id="48"/>
    </w:p>
    <w:p w:rsidR="002901C6" w:rsidRDefault="00E64BA1">
      <w:pPr>
        <w:pStyle w:val="2"/>
      </w:pPr>
      <w:bookmarkStart w:id="49" w:name="_Toc341996125"/>
      <w:r>
        <w:rPr>
          <w:rFonts w:hint="eastAsia"/>
        </w:rPr>
        <w:t xml:space="preserve">3.2 </w:t>
      </w:r>
      <w:r>
        <w:rPr>
          <w:rFonts w:hint="eastAsia"/>
        </w:rPr>
        <w:t>距离空间</w:t>
      </w:r>
      <w:bookmarkEnd w:id="49"/>
    </w:p>
    <w:p w:rsidR="002901C6" w:rsidRDefault="00E64BA1">
      <w:pPr>
        <w:pStyle w:val="3"/>
      </w:pPr>
      <w:bookmarkStart w:id="50" w:name="_Toc341996126"/>
      <w:r>
        <w:rPr>
          <w:rFonts w:hint="eastAsia"/>
        </w:rPr>
        <w:t xml:space="preserve">1. </w:t>
      </w:r>
      <w:r>
        <w:rPr>
          <w:rFonts w:hint="eastAsia"/>
        </w:rPr>
        <w:t>距离空间定义</w:t>
      </w:r>
      <w:bookmarkEnd w:id="50"/>
    </w:p>
    <w:p w:rsidR="002901C6" w:rsidRDefault="00E64BA1">
      <w:r>
        <w:rPr>
          <w:rFonts w:hint="eastAsia"/>
        </w:rPr>
        <w:t>最重要的拓扑空间的距离空间。</w:t>
      </w:r>
    </w:p>
    <w:p w:rsidR="002901C6" w:rsidRDefault="00E64BA1">
      <w:r>
        <w:rPr>
          <w:rFonts w:hint="eastAsia"/>
        </w:rPr>
        <w:t>定义</w:t>
      </w:r>
      <w:r>
        <w:rPr>
          <w:rFonts w:hint="eastAsia"/>
        </w:rPr>
        <w:t>1 X</w:t>
      </w:r>
      <w:r>
        <w:rPr>
          <w:rFonts w:hint="eastAsia"/>
        </w:rPr>
        <w:t>为集合，映射</w:t>
      </w:r>
    </w:p>
    <w:p w:rsidR="002901C6" w:rsidRDefault="002901C6"/>
    <w:p w:rsidR="002901C6" w:rsidRDefault="00E64BA1">
      <w:pPr>
        <w:pStyle w:val="2"/>
      </w:pPr>
      <w:bookmarkStart w:id="51" w:name="_Toc341996127"/>
      <w:r>
        <w:rPr>
          <w:rFonts w:hint="eastAsia"/>
        </w:rPr>
        <w:lastRenderedPageBreak/>
        <w:t xml:space="preserve">3.3 </w:t>
      </w:r>
      <w:r>
        <w:rPr>
          <w:rFonts w:hint="eastAsia"/>
        </w:rPr>
        <w:t>拓扑空间中的各种点集</w:t>
      </w:r>
      <w:bookmarkEnd w:id="51"/>
    </w:p>
    <w:p w:rsidR="002901C6" w:rsidRDefault="00E64BA1">
      <w:pPr>
        <w:pStyle w:val="3"/>
        <w:numPr>
          <w:ilvl w:val="0"/>
          <w:numId w:val="15"/>
        </w:numPr>
      </w:pPr>
      <w:bookmarkStart w:id="52" w:name="_Toc341996128"/>
      <w:r>
        <w:rPr>
          <w:rFonts w:hint="eastAsia"/>
        </w:rPr>
        <w:t>内点、外点、边界点</w:t>
      </w:r>
      <w:bookmarkEnd w:id="52"/>
    </w:p>
    <w:p w:rsidR="002901C6" w:rsidRDefault="00E64BA1">
      <w:pPr>
        <w:pStyle w:val="3"/>
      </w:pPr>
      <w:bookmarkStart w:id="53" w:name="_Toc341996129"/>
      <w:r>
        <w:rPr>
          <w:rFonts w:hint="eastAsia"/>
        </w:rPr>
        <w:t xml:space="preserve">2. </w:t>
      </w:r>
      <w:r>
        <w:rPr>
          <w:rFonts w:hint="eastAsia"/>
        </w:rPr>
        <w:t>孤立点、聚点、接触点</w:t>
      </w:r>
      <w:bookmarkEnd w:id="53"/>
    </w:p>
    <w:p w:rsidR="002901C6" w:rsidRDefault="00E64BA1">
      <w:pPr>
        <w:pStyle w:val="3"/>
      </w:pPr>
      <w:bookmarkStart w:id="54" w:name="_Toc341996130"/>
      <w:r>
        <w:rPr>
          <w:rFonts w:hint="eastAsia"/>
        </w:rPr>
        <w:t xml:space="preserve">3. </w:t>
      </w:r>
      <w:r>
        <w:rPr>
          <w:rFonts w:hint="eastAsia"/>
        </w:rPr>
        <w:t>稀疏集和稠密集</w:t>
      </w:r>
      <w:bookmarkEnd w:id="54"/>
    </w:p>
    <w:p w:rsidR="002901C6" w:rsidRDefault="00E64BA1">
      <w:pPr>
        <w:pStyle w:val="3"/>
      </w:pPr>
      <w:bookmarkStart w:id="55" w:name="_Toc341996131"/>
      <w:r>
        <w:rPr>
          <w:rFonts w:hint="eastAsia"/>
        </w:rPr>
        <w:t xml:space="preserve">4. </w:t>
      </w:r>
      <w:proofErr w:type="spellStart"/>
      <w:r>
        <w:rPr>
          <w:rFonts w:hint="eastAsia"/>
        </w:rPr>
        <w:t>Weierstrass</w:t>
      </w:r>
      <w:proofErr w:type="spellEnd"/>
      <w:r>
        <w:rPr>
          <w:rFonts w:hint="eastAsia"/>
        </w:rPr>
        <w:t>定理</w:t>
      </w:r>
      <w:bookmarkEnd w:id="55"/>
    </w:p>
    <w:p w:rsidR="002901C6" w:rsidRDefault="00E64BA1">
      <w:pPr>
        <w:pStyle w:val="3"/>
      </w:pPr>
      <w:bookmarkStart w:id="56" w:name="_Toc341996132"/>
      <w:r>
        <w:rPr>
          <w:rFonts w:hint="eastAsia"/>
        </w:rPr>
        <w:t xml:space="preserve">5. </w:t>
      </w:r>
      <w:r>
        <w:rPr>
          <w:rFonts w:hint="eastAsia"/>
        </w:rPr>
        <w:t>可分集</w:t>
      </w:r>
      <w:bookmarkEnd w:id="56"/>
    </w:p>
    <w:p w:rsidR="002901C6" w:rsidRDefault="00E64BA1">
      <w:pPr>
        <w:pStyle w:val="3"/>
      </w:pPr>
      <w:bookmarkStart w:id="57" w:name="_Toc341996133"/>
      <w:r>
        <w:rPr>
          <w:rFonts w:hint="eastAsia"/>
        </w:rPr>
        <w:t xml:space="preserve">6. </w:t>
      </w:r>
      <w:r>
        <w:rPr>
          <w:rFonts w:hint="eastAsia"/>
        </w:rPr>
        <w:t>距离空间中的有界集和完全有界集</w:t>
      </w:r>
      <w:bookmarkEnd w:id="57"/>
    </w:p>
    <w:p w:rsidR="002901C6" w:rsidRDefault="00E64BA1">
      <w:pPr>
        <w:pStyle w:val="2"/>
      </w:pPr>
      <w:bookmarkStart w:id="58" w:name="_Toc341996134"/>
      <w:r>
        <w:rPr>
          <w:rFonts w:hint="eastAsia"/>
        </w:rPr>
        <w:t xml:space="preserve">4.4 </w:t>
      </w:r>
      <w:r>
        <w:rPr>
          <w:rFonts w:hint="eastAsia"/>
        </w:rPr>
        <w:t>拓扑空间中的收敛</w:t>
      </w:r>
      <w:bookmarkEnd w:id="58"/>
    </w:p>
    <w:p w:rsidR="002901C6" w:rsidRDefault="00E64BA1">
      <w:pPr>
        <w:pStyle w:val="3"/>
        <w:numPr>
          <w:ilvl w:val="0"/>
          <w:numId w:val="16"/>
        </w:numPr>
      </w:pPr>
      <w:bookmarkStart w:id="59" w:name="_Toc341996135"/>
      <w:r>
        <w:rPr>
          <w:rFonts w:hint="eastAsia"/>
        </w:rPr>
        <w:t>点列的收敛</w:t>
      </w:r>
      <w:bookmarkEnd w:id="59"/>
    </w:p>
    <w:p w:rsidR="002901C6" w:rsidRDefault="00E64BA1">
      <w:pPr>
        <w:pStyle w:val="3"/>
      </w:pPr>
      <w:bookmarkStart w:id="60" w:name="_Toc341996136"/>
      <w:r>
        <w:rPr>
          <w:rFonts w:hint="eastAsia"/>
        </w:rPr>
        <w:t xml:space="preserve">2. </w:t>
      </w:r>
      <w:r>
        <w:rPr>
          <w:rFonts w:hint="eastAsia"/>
        </w:rPr>
        <w:t>滤基</w:t>
      </w:r>
      <w:bookmarkEnd w:id="60"/>
    </w:p>
    <w:p w:rsidR="002901C6" w:rsidRDefault="00E64BA1">
      <w:pPr>
        <w:pStyle w:val="3"/>
      </w:pPr>
      <w:bookmarkStart w:id="61" w:name="_Toc341996137"/>
      <w:r>
        <w:rPr>
          <w:rFonts w:hint="eastAsia"/>
        </w:rPr>
        <w:t xml:space="preserve">3. </w:t>
      </w:r>
      <w:r>
        <w:rPr>
          <w:rFonts w:hint="eastAsia"/>
        </w:rPr>
        <w:t>滤基收敛的应用</w:t>
      </w:r>
      <w:bookmarkEnd w:id="61"/>
    </w:p>
    <w:p w:rsidR="002901C6" w:rsidRDefault="00E64BA1">
      <w:pPr>
        <w:pStyle w:val="3"/>
      </w:pPr>
      <w:bookmarkStart w:id="62" w:name="_Toc341996138"/>
      <w:r>
        <w:rPr>
          <w:rFonts w:hint="eastAsia"/>
        </w:rPr>
        <w:t xml:space="preserve">4. </w:t>
      </w:r>
      <w:r>
        <w:rPr>
          <w:rFonts w:hint="eastAsia"/>
        </w:rPr>
        <w:t>用收敛来定义拓扑</w:t>
      </w:r>
      <w:bookmarkEnd w:id="62"/>
    </w:p>
    <w:p w:rsidR="002901C6" w:rsidRDefault="00E64BA1">
      <w:pPr>
        <w:pStyle w:val="2"/>
      </w:pPr>
      <w:bookmarkStart w:id="63" w:name="_Toc341996139"/>
      <w:r>
        <w:rPr>
          <w:rFonts w:hint="eastAsia"/>
        </w:rPr>
        <w:t xml:space="preserve">4.5 </w:t>
      </w:r>
      <w:r>
        <w:rPr>
          <w:rFonts w:hint="eastAsia"/>
        </w:rPr>
        <w:t>连续映射和同胚映射</w:t>
      </w:r>
      <w:bookmarkEnd w:id="63"/>
    </w:p>
    <w:p w:rsidR="002901C6" w:rsidRDefault="00E64BA1">
      <w:pPr>
        <w:pStyle w:val="3"/>
      </w:pPr>
      <w:bookmarkStart w:id="64" w:name="_Toc341996140"/>
      <w:r>
        <w:rPr>
          <w:rFonts w:hint="eastAsia"/>
        </w:rPr>
        <w:t xml:space="preserve">1. </w:t>
      </w:r>
      <w:r>
        <w:rPr>
          <w:rFonts w:hint="eastAsia"/>
        </w:rPr>
        <w:t>连续映射</w:t>
      </w:r>
      <w:bookmarkEnd w:id="64"/>
    </w:p>
    <w:p w:rsidR="00E714AC" w:rsidRDefault="00E714AC" w:rsidP="00E714AC">
      <w:r w:rsidRPr="00E714AC">
        <w:rPr>
          <w:rFonts w:hint="eastAsia"/>
          <w:b/>
        </w:rPr>
        <w:t>定义</w:t>
      </w:r>
      <w:r w:rsidRPr="00E714AC">
        <w:rPr>
          <w:rFonts w:hint="eastAsia"/>
          <w:b/>
        </w:rPr>
        <w:t xml:space="preserve">1 </w:t>
      </w:r>
      <w:r>
        <w:rPr>
          <w:rFonts w:hint="eastAsia"/>
        </w:rPr>
        <w:t>X</w:t>
      </w:r>
      <w:r>
        <w:rPr>
          <w:rFonts w:hint="eastAsia"/>
        </w:rPr>
        <w:t>和</w:t>
      </w:r>
      <w:r>
        <w:rPr>
          <w:rFonts w:hint="eastAsia"/>
        </w:rPr>
        <w:t>Y</w:t>
      </w:r>
      <w:r>
        <w:rPr>
          <w:rFonts w:hint="eastAsia"/>
        </w:rPr>
        <w:t>是两个拓扑空间，映射</w:t>
      </w:r>
      <w:r w:rsidRPr="00E714AC">
        <w:rPr>
          <w:position w:val="-6"/>
        </w:rPr>
        <w:object w:dxaOrig="1850" w:dyaOrig="244">
          <v:shape id="_x0000_i1080" type="#_x0000_t75" style="width:92.25pt;height:12pt" o:ole="">
            <v:imagedata r:id="rId129" o:title=""/>
          </v:shape>
          <o:OLEObject Type="Embed" ProgID="Equation.Ribbit" ShapeID="_x0000_i1080" DrawAspect="Content" ObjectID="_1415973481" r:id="rId130"/>
        </w:object>
      </w:r>
      <w:r>
        <w:rPr>
          <w:rFonts w:hint="eastAsia"/>
        </w:rPr>
        <w:t>，如满足：</w:t>
      </w:r>
      <w:r w:rsidRPr="00E714AC">
        <w:rPr>
          <w:position w:val="-6"/>
        </w:rPr>
        <w:object w:dxaOrig="154" w:dyaOrig="252">
          <v:shape id="_x0000_i1081" type="#_x0000_t75" style="width:7.5pt;height:12.75pt" o:ole="">
            <v:imagedata r:id="rId131" o:title=""/>
          </v:shape>
          <o:OLEObject Type="Embed" ProgID="Equation.Ribbit" ShapeID="_x0000_i1081" DrawAspect="Content" ObjectID="_1415973482" r:id="rId132"/>
        </w:object>
      </w:r>
      <w:r>
        <w:rPr>
          <w:rFonts w:hint="eastAsia"/>
        </w:rPr>
        <w:t>Y</w:t>
      </w:r>
      <w:r>
        <w:rPr>
          <w:rFonts w:hint="eastAsia"/>
        </w:rPr>
        <w:t>中的</w:t>
      </w:r>
      <w:r>
        <w:rPr>
          <w:rFonts w:hint="eastAsia"/>
        </w:rPr>
        <w:t>T(x)</w:t>
      </w:r>
      <w:r>
        <w:rPr>
          <w:rFonts w:hint="eastAsia"/>
        </w:rPr>
        <w:t>的邻域</w:t>
      </w:r>
      <w:r>
        <w:rPr>
          <w:rFonts w:hint="eastAsia"/>
        </w:rPr>
        <w:t>F;</w:t>
      </w:r>
      <w:r w:rsidRPr="00E714AC">
        <w:rPr>
          <w:position w:val="-6"/>
        </w:rPr>
        <w:object w:dxaOrig="128" w:dyaOrig="246">
          <v:shape id="_x0000_i1082" type="#_x0000_t75" style="width:6.75pt;height:12pt" o:ole="">
            <v:imagedata r:id="rId133" o:title=""/>
          </v:shape>
          <o:OLEObject Type="Embed" ProgID="Equation.Ribbit" ShapeID="_x0000_i1082" DrawAspect="Content" ObjectID="_1415973483" r:id="rId134"/>
        </w:object>
      </w:r>
      <w:r>
        <w:rPr>
          <w:rFonts w:hint="eastAsia"/>
        </w:rPr>
        <w:t>X</w:t>
      </w:r>
      <w:r>
        <w:rPr>
          <w:rFonts w:hint="eastAsia"/>
        </w:rPr>
        <w:t>中的</w:t>
      </w:r>
      <w:r>
        <w:rPr>
          <w:rFonts w:hint="eastAsia"/>
        </w:rPr>
        <w:t>x</w:t>
      </w:r>
      <w:r>
        <w:rPr>
          <w:rFonts w:hint="eastAsia"/>
        </w:rPr>
        <w:t>的邻域</w:t>
      </w:r>
      <w:r>
        <w:rPr>
          <w:rFonts w:hint="eastAsia"/>
        </w:rPr>
        <w:t>E;</w:t>
      </w:r>
      <w:r w:rsidRPr="00E714AC">
        <w:rPr>
          <w:position w:val="-8"/>
        </w:rPr>
        <w:object w:dxaOrig="1052" w:dyaOrig="278">
          <v:shape id="_x0000_i1083" type="#_x0000_t75" style="width:52.5pt;height:14.25pt" o:ole="">
            <v:imagedata r:id="rId135" o:title=""/>
          </v:shape>
          <o:OLEObject Type="Embed" ProgID="Equation.Ribbit" ShapeID="_x0000_i1083" DrawAspect="Content" ObjectID="_1415973484" r:id="rId136"/>
        </w:object>
      </w:r>
    </w:p>
    <w:p w:rsidR="00E714AC" w:rsidRPr="00E714AC" w:rsidRDefault="00E714AC" w:rsidP="00E714AC">
      <w:r>
        <w:rPr>
          <w:rFonts w:hint="eastAsia"/>
        </w:rPr>
        <w:t>则称映射</w:t>
      </w:r>
      <w:r>
        <w:rPr>
          <w:rFonts w:hint="eastAsia"/>
        </w:rPr>
        <w:t>T</w:t>
      </w:r>
      <w:r>
        <w:rPr>
          <w:rFonts w:hint="eastAsia"/>
        </w:rPr>
        <w:t>在</w:t>
      </w:r>
      <w:r>
        <w:rPr>
          <w:rFonts w:hint="eastAsia"/>
        </w:rPr>
        <w:t>x</w:t>
      </w:r>
      <w:r>
        <w:rPr>
          <w:rFonts w:hint="eastAsia"/>
        </w:rPr>
        <w:t>点连续。如</w:t>
      </w:r>
      <w:r>
        <w:rPr>
          <w:rFonts w:hint="eastAsia"/>
        </w:rPr>
        <w:t>T</w:t>
      </w:r>
      <w:r>
        <w:rPr>
          <w:rFonts w:hint="eastAsia"/>
        </w:rPr>
        <w:t>在</w:t>
      </w:r>
      <w:r>
        <w:rPr>
          <w:rFonts w:hint="eastAsia"/>
        </w:rPr>
        <w:t>X</w:t>
      </w:r>
      <w:r>
        <w:rPr>
          <w:rFonts w:hint="eastAsia"/>
        </w:rPr>
        <w:t>中每点都连续，则称</w:t>
      </w:r>
      <w:r>
        <w:rPr>
          <w:rFonts w:hint="eastAsia"/>
        </w:rPr>
        <w:t>T</w:t>
      </w:r>
      <w:r>
        <w:rPr>
          <w:rFonts w:hint="eastAsia"/>
        </w:rPr>
        <w:t>是</w:t>
      </w:r>
      <w:r>
        <w:rPr>
          <w:rFonts w:hint="eastAsia"/>
        </w:rPr>
        <w:t>X</w:t>
      </w:r>
      <w:r>
        <w:rPr>
          <w:rFonts w:hint="eastAsia"/>
        </w:rPr>
        <w:t>上的连续映射。</w:t>
      </w:r>
    </w:p>
    <w:p w:rsidR="002901C6" w:rsidRDefault="00E64BA1">
      <w:pPr>
        <w:pStyle w:val="3"/>
      </w:pPr>
      <w:bookmarkStart w:id="65" w:name="_Toc341996141"/>
      <w:r>
        <w:rPr>
          <w:rFonts w:hint="eastAsia"/>
        </w:rPr>
        <w:lastRenderedPageBreak/>
        <w:t xml:space="preserve">2. </w:t>
      </w:r>
      <w:r>
        <w:rPr>
          <w:rFonts w:hint="eastAsia"/>
        </w:rPr>
        <w:t>同胚映射和等距映射</w:t>
      </w:r>
      <w:bookmarkEnd w:id="65"/>
    </w:p>
    <w:p w:rsidR="00874059" w:rsidRDefault="00874059" w:rsidP="00874059">
      <w:r w:rsidRPr="000C21E8">
        <w:rPr>
          <w:rFonts w:hint="eastAsia"/>
          <w:b/>
        </w:rPr>
        <w:t>定义</w:t>
      </w:r>
      <w:r w:rsidRPr="000C21E8">
        <w:rPr>
          <w:rFonts w:hint="eastAsia"/>
          <w:b/>
        </w:rPr>
        <w:t>2</w:t>
      </w:r>
      <w:r>
        <w:rPr>
          <w:rFonts w:hint="eastAsia"/>
        </w:rPr>
        <w:t xml:space="preserve"> X</w:t>
      </w:r>
      <w:r>
        <w:rPr>
          <w:rFonts w:hint="eastAsia"/>
        </w:rPr>
        <w:t>和</w:t>
      </w:r>
      <w:r>
        <w:rPr>
          <w:rFonts w:hint="eastAsia"/>
        </w:rPr>
        <w:t>Y</w:t>
      </w:r>
      <w:r>
        <w:rPr>
          <w:rFonts w:hint="eastAsia"/>
        </w:rPr>
        <w:t>是拓扑空间，如</w:t>
      </w:r>
      <w:r w:rsidRPr="00874059">
        <w:rPr>
          <w:position w:val="-6"/>
        </w:rPr>
        <w:object w:dxaOrig="1148" w:dyaOrig="248">
          <v:shape id="_x0000_i1084" type="#_x0000_t75" style="width:57.75pt;height:12.75pt" o:ole="">
            <v:imagedata r:id="rId137" o:title=""/>
          </v:shape>
          <o:OLEObject Type="Embed" ProgID="Equation.Ribbit" ShapeID="_x0000_i1084" DrawAspect="Content" ObjectID="_1415973485" r:id="rId138"/>
        </w:object>
      </w:r>
      <w:r>
        <w:rPr>
          <w:rFonts w:hint="eastAsia"/>
        </w:rPr>
        <w:t>是双射的连续映射，且其逆映射</w:t>
      </w:r>
      <w:r w:rsidR="00BD7E04" w:rsidRPr="00BD7E04">
        <w:rPr>
          <w:position w:val="-6"/>
        </w:rPr>
        <w:object w:dxaOrig="1373" w:dyaOrig="278">
          <v:shape id="_x0000_i1085" type="#_x0000_t75" style="width:69pt;height:14.25pt" o:ole="">
            <v:imagedata r:id="rId139" o:title=""/>
          </v:shape>
          <o:OLEObject Type="Embed" ProgID="Equation.Ribbit" ShapeID="_x0000_i1085" DrawAspect="Content" ObjectID="_1415973486" r:id="rId140"/>
        </w:object>
      </w:r>
      <w:r w:rsidR="00BD7E04">
        <w:rPr>
          <w:rFonts w:hint="eastAsia"/>
        </w:rPr>
        <w:t>也是连续映射，则称</w:t>
      </w:r>
      <w:r w:rsidR="00BD7E04">
        <w:rPr>
          <w:rFonts w:hint="eastAsia"/>
        </w:rPr>
        <w:t>T</w:t>
      </w:r>
      <w:r w:rsidR="00BD7E04">
        <w:rPr>
          <w:rFonts w:hint="eastAsia"/>
        </w:rPr>
        <w:t>是</w:t>
      </w:r>
      <w:r w:rsidR="00BD7E04" w:rsidRPr="00BD7E04">
        <w:rPr>
          <w:position w:val="-6"/>
        </w:rPr>
        <w:object w:dxaOrig="782" w:dyaOrig="248">
          <v:shape id="_x0000_i1086" type="#_x0000_t75" style="width:39pt;height:12.75pt" o:ole="">
            <v:imagedata r:id="rId141" o:title=""/>
          </v:shape>
          <o:OLEObject Type="Embed" ProgID="Equation.Ribbit" ShapeID="_x0000_i1086" DrawAspect="Content" ObjectID="_1415973487" r:id="rId142"/>
        </w:object>
      </w:r>
      <w:r w:rsidR="00BD7E04">
        <w:rPr>
          <w:rFonts w:hint="eastAsia"/>
        </w:rPr>
        <w:t>的</w:t>
      </w:r>
      <w:r w:rsidR="00BD7E04" w:rsidRPr="00BD7E04">
        <w:rPr>
          <w:rFonts w:hint="eastAsia"/>
          <w:b/>
        </w:rPr>
        <w:t>同胚映射</w:t>
      </w:r>
      <w:r w:rsidR="00BD7E04">
        <w:rPr>
          <w:rFonts w:hint="eastAsia"/>
        </w:rPr>
        <w:t>。也称</w:t>
      </w:r>
      <w:r w:rsidR="00BD7E04">
        <w:rPr>
          <w:rFonts w:hint="eastAsia"/>
        </w:rPr>
        <w:t>T</w:t>
      </w:r>
      <w:r w:rsidR="00BD7E04">
        <w:rPr>
          <w:rFonts w:hint="eastAsia"/>
        </w:rPr>
        <w:t>和</w:t>
      </w:r>
      <w:r w:rsidR="00BD7E04" w:rsidRPr="00BD7E04">
        <w:rPr>
          <w:position w:val="-6"/>
        </w:rPr>
        <w:object w:dxaOrig="390" w:dyaOrig="276">
          <v:shape id="_x0000_i1087" type="#_x0000_t75" style="width:19.5pt;height:13.5pt" o:ole="">
            <v:imagedata r:id="rId143" o:title=""/>
          </v:shape>
          <o:OLEObject Type="Embed" ProgID="Equation.Ribbit" ShapeID="_x0000_i1087" DrawAspect="Content" ObjectID="_1415973488" r:id="rId144"/>
        </w:object>
      </w:r>
      <w:r w:rsidR="00BD7E04">
        <w:rPr>
          <w:rFonts w:hint="eastAsia"/>
        </w:rPr>
        <w:t>是</w:t>
      </w:r>
      <w:r w:rsidR="00BD7E04">
        <w:rPr>
          <w:rFonts w:hint="eastAsia"/>
        </w:rPr>
        <w:t>X</w:t>
      </w:r>
      <w:r w:rsidR="00BD7E04">
        <w:rPr>
          <w:rFonts w:hint="eastAsia"/>
        </w:rPr>
        <w:t>与</w:t>
      </w:r>
      <w:r w:rsidR="00BD7E04">
        <w:rPr>
          <w:rFonts w:hint="eastAsia"/>
        </w:rPr>
        <w:t>Y</w:t>
      </w:r>
      <w:r w:rsidR="00BD7E04">
        <w:rPr>
          <w:rFonts w:hint="eastAsia"/>
        </w:rPr>
        <w:t>间的同胚映射。</w:t>
      </w:r>
    </w:p>
    <w:p w:rsidR="00BD7E04" w:rsidRDefault="00BD7E04" w:rsidP="00874059">
      <w:r>
        <w:rPr>
          <w:rFonts w:hint="eastAsia"/>
        </w:rPr>
        <w:t>由定义</w:t>
      </w:r>
      <w:r>
        <w:rPr>
          <w:rFonts w:hint="eastAsia"/>
        </w:rPr>
        <w:t>2</w:t>
      </w:r>
      <w:r>
        <w:rPr>
          <w:rFonts w:hint="eastAsia"/>
        </w:rPr>
        <w:t>立知，同胚映射把开集映射成开集。</w:t>
      </w:r>
    </w:p>
    <w:p w:rsidR="00BD7E04" w:rsidRDefault="00BD7E04" w:rsidP="00874059">
      <w:r>
        <w:rPr>
          <w:rFonts w:hint="eastAsia"/>
        </w:rPr>
        <w:t>例</w:t>
      </w:r>
      <w:r>
        <w:rPr>
          <w:rFonts w:hint="eastAsia"/>
        </w:rPr>
        <w:t xml:space="preserve">3 </w:t>
      </w:r>
      <w:r w:rsidR="00B96EA6" w:rsidRPr="00B96EA6">
        <w:rPr>
          <w:position w:val="-10"/>
        </w:rPr>
        <w:object w:dxaOrig="1532" w:dyaOrig="322">
          <v:shape id="_x0000_i1088" type="#_x0000_t75" style="width:76.5pt;height:15.75pt" o:ole="">
            <v:imagedata r:id="rId145" o:title=""/>
          </v:shape>
          <o:OLEObject Type="Embed" ProgID="Equation.Ribbit" ShapeID="_x0000_i1088" DrawAspect="Content" ObjectID="_1415973489" r:id="rId146"/>
        </w:object>
      </w:r>
      <w:r w:rsidR="00B96EA6">
        <w:rPr>
          <w:rFonts w:hint="eastAsia"/>
        </w:rPr>
        <w:t>，此函数是</w:t>
      </w:r>
      <w:r w:rsidR="00B96EA6" w:rsidRPr="00B96EA6">
        <w:rPr>
          <w:position w:val="-8"/>
        </w:rPr>
        <w:object w:dxaOrig="1820" w:dyaOrig="278">
          <v:shape id="_x0000_i1089" type="#_x0000_t75" style="width:90.75pt;height:14.25pt" o:ole="">
            <v:imagedata r:id="rId147" o:title=""/>
          </v:shape>
          <o:OLEObject Type="Embed" ProgID="Equation.Ribbit" ShapeID="_x0000_i1089" DrawAspect="Content" ObjectID="_1415973490" r:id="rId148"/>
        </w:object>
      </w:r>
      <w:r w:rsidR="00B96EA6">
        <w:rPr>
          <w:rFonts w:hint="eastAsia"/>
        </w:rPr>
        <w:t>的同胚映射</w:t>
      </w:r>
    </w:p>
    <w:p w:rsidR="00B96EA6" w:rsidRDefault="00B96EA6" w:rsidP="00874059">
      <w:r>
        <w:rPr>
          <w:rFonts w:hint="eastAsia"/>
        </w:rPr>
        <w:t>定义</w:t>
      </w:r>
      <w:r>
        <w:rPr>
          <w:rFonts w:hint="eastAsia"/>
        </w:rPr>
        <w:t>3 X</w:t>
      </w:r>
      <w:r>
        <w:rPr>
          <w:rFonts w:hint="eastAsia"/>
        </w:rPr>
        <w:t>和</w:t>
      </w:r>
      <w:r>
        <w:rPr>
          <w:rFonts w:hint="eastAsia"/>
        </w:rPr>
        <w:t>Y</w:t>
      </w:r>
      <w:r>
        <w:rPr>
          <w:rFonts w:hint="eastAsia"/>
        </w:rPr>
        <w:t>原来两拓扑空间，如有同胚映射</w:t>
      </w:r>
      <w:r w:rsidRPr="00B96EA6">
        <w:rPr>
          <w:position w:val="-6"/>
        </w:rPr>
        <w:object w:dxaOrig="1112" w:dyaOrig="252">
          <v:shape id="_x0000_i1090" type="#_x0000_t75" style="width:55.5pt;height:12.75pt" o:ole="">
            <v:imagedata r:id="rId71" o:title=""/>
          </v:shape>
          <o:OLEObject Type="Embed" ProgID="Equation.Ribbit" ShapeID="_x0000_i1090" DrawAspect="Content" ObjectID="_1415973491" r:id="rId149"/>
        </w:object>
      </w:r>
      <w:r>
        <w:rPr>
          <w:rFonts w:hint="eastAsia"/>
        </w:rPr>
        <w:t>存在，则称此两拓扑空间</w:t>
      </w:r>
      <w:r>
        <w:rPr>
          <w:rFonts w:hint="eastAsia"/>
        </w:rPr>
        <w:t>X</w:t>
      </w:r>
      <w:r>
        <w:rPr>
          <w:rFonts w:hint="eastAsia"/>
        </w:rPr>
        <w:t>和</w:t>
      </w:r>
      <w:r>
        <w:rPr>
          <w:rFonts w:hint="eastAsia"/>
        </w:rPr>
        <w:t>Y</w:t>
      </w:r>
      <w:r>
        <w:rPr>
          <w:rFonts w:hint="eastAsia"/>
        </w:rPr>
        <w:t>是同构的，而此同胚映射</w:t>
      </w:r>
      <w:r>
        <w:rPr>
          <w:rFonts w:hint="eastAsia"/>
        </w:rPr>
        <w:t>f</w:t>
      </w:r>
      <w:r>
        <w:rPr>
          <w:rFonts w:hint="eastAsia"/>
        </w:rPr>
        <w:t>就是</w:t>
      </w:r>
      <w:r>
        <w:rPr>
          <w:rFonts w:hint="eastAsia"/>
        </w:rPr>
        <w:t>X</w:t>
      </w:r>
      <w:r>
        <w:rPr>
          <w:rFonts w:hint="eastAsia"/>
        </w:rPr>
        <w:t>与</w:t>
      </w:r>
      <w:r>
        <w:rPr>
          <w:rFonts w:hint="eastAsia"/>
        </w:rPr>
        <w:t>Y</w:t>
      </w:r>
      <w:r>
        <w:rPr>
          <w:rFonts w:hint="eastAsia"/>
        </w:rPr>
        <w:t>间的同构映射。</w:t>
      </w:r>
    </w:p>
    <w:p w:rsidR="00B96EA6" w:rsidRDefault="003D18C8" w:rsidP="00874059">
      <w:r>
        <w:rPr>
          <w:rFonts w:hint="eastAsia"/>
        </w:rPr>
        <w:t>拓扑空间在同胚映射下保持不变的那些量和性质就都称为拓扑不变量和拓扑不变性质。例如，开集、闭集、边界等都是拓扑不变量，而距离、有界性就不是拓扑不变的。拓扑学的任务就是研究一般拓扑空间和有重要意义的特殊拓扑空间中的那些拓扑不变的量和性质。</w:t>
      </w:r>
    </w:p>
    <w:p w:rsidR="003D18C8" w:rsidRDefault="000C21E8" w:rsidP="00874059">
      <w:r>
        <w:rPr>
          <w:rFonts w:hint="eastAsia"/>
        </w:rPr>
        <w:t>定义</w:t>
      </w:r>
      <w:r>
        <w:rPr>
          <w:rFonts w:hint="eastAsia"/>
        </w:rPr>
        <w:t>4 {</w:t>
      </w:r>
      <w:proofErr w:type="spellStart"/>
      <w:r>
        <w:rPr>
          <w:rFonts w:hint="eastAsia"/>
        </w:rPr>
        <w:t>X,d</w:t>
      </w:r>
      <w:proofErr w:type="spellEnd"/>
      <w:r>
        <w:rPr>
          <w:rFonts w:hint="eastAsia"/>
        </w:rPr>
        <w:t>}</w:t>
      </w:r>
      <w:r>
        <w:rPr>
          <w:rFonts w:hint="eastAsia"/>
        </w:rPr>
        <w:t>和</w:t>
      </w:r>
      <w:r w:rsidRPr="000C21E8">
        <w:rPr>
          <w:position w:val="-8"/>
        </w:rPr>
        <w:object w:dxaOrig="666" w:dyaOrig="322">
          <v:shape id="_x0000_i1091" type="#_x0000_t75" style="width:33pt;height:15.75pt" o:ole="">
            <v:imagedata r:id="rId150" o:title=""/>
          </v:shape>
          <o:OLEObject Type="Embed" ProgID="Equation.Ribbit" ShapeID="_x0000_i1091" DrawAspect="Content" ObjectID="_1415973492" r:id="rId151"/>
        </w:object>
      </w:r>
      <w:r>
        <w:rPr>
          <w:rFonts w:hint="eastAsia"/>
        </w:rPr>
        <w:t>是两个距离空间，映射</w:t>
      </w:r>
      <w:r w:rsidRPr="000C21E8">
        <w:rPr>
          <w:position w:val="-6"/>
        </w:rPr>
        <w:object w:dxaOrig="1170" w:dyaOrig="302">
          <v:shape id="_x0000_i1092" type="#_x0000_t75" style="width:58.5pt;height:15pt" o:ole="">
            <v:imagedata r:id="rId152" o:title=""/>
          </v:shape>
          <o:OLEObject Type="Embed" ProgID="Equation.Ribbit" ShapeID="_x0000_i1092" DrawAspect="Content" ObjectID="_1415973493" r:id="rId153"/>
        </w:object>
      </w:r>
      <w:r>
        <w:rPr>
          <w:rFonts w:hint="eastAsia"/>
        </w:rPr>
        <w:t>；如</w:t>
      </w:r>
      <w:r w:rsidR="00F414BD" w:rsidRPr="00F414BD">
        <w:rPr>
          <w:position w:val="-8"/>
        </w:rPr>
        <w:object w:dxaOrig="1178" w:dyaOrig="278">
          <v:shape id="_x0000_i1093" type="#_x0000_t75" style="width:59.25pt;height:14.25pt" o:ole="">
            <v:imagedata r:id="rId154" o:title=""/>
          </v:shape>
          <o:OLEObject Type="Embed" ProgID="Equation.Ribbit" ShapeID="_x0000_i1093" DrawAspect="Content" ObjectID="_1415973494" r:id="rId155"/>
        </w:object>
      </w:r>
      <w:r w:rsidR="00F414BD">
        <w:rPr>
          <w:rFonts w:hint="eastAsia"/>
        </w:rPr>
        <w:t>，有</w:t>
      </w:r>
      <w:r w:rsidR="00F414BD" w:rsidRPr="00F414BD">
        <w:rPr>
          <w:position w:val="-8"/>
        </w:rPr>
        <w:object w:dxaOrig="1972" w:dyaOrig="322">
          <v:shape id="_x0000_i1094" type="#_x0000_t75" style="width:98.25pt;height:15.75pt" o:ole="">
            <v:imagedata r:id="rId156" o:title=""/>
          </v:shape>
          <o:OLEObject Type="Embed" ProgID="Equation.Ribbit" ShapeID="_x0000_i1094" DrawAspect="Content" ObjectID="_1415973495" r:id="rId157"/>
        </w:object>
      </w:r>
      <w:r w:rsidR="00F414BD">
        <w:rPr>
          <w:rFonts w:hint="eastAsia"/>
        </w:rPr>
        <w:t>，就称</w:t>
      </w:r>
      <w:r w:rsidR="00F414BD">
        <w:rPr>
          <w:rFonts w:hint="eastAsia"/>
        </w:rPr>
        <w:t>T</w:t>
      </w:r>
      <w:r w:rsidR="00F414BD">
        <w:rPr>
          <w:rFonts w:hint="eastAsia"/>
        </w:rPr>
        <w:t>为等距映射。</w:t>
      </w:r>
    </w:p>
    <w:p w:rsidR="00F414BD" w:rsidRPr="00B96EA6" w:rsidRDefault="00F414BD" w:rsidP="00874059"/>
    <w:p w:rsidR="002901C6" w:rsidRDefault="00E64BA1">
      <w:pPr>
        <w:pStyle w:val="2"/>
      </w:pPr>
      <w:bookmarkStart w:id="66" w:name="_Toc341996142"/>
      <w:r>
        <w:rPr>
          <w:rFonts w:hint="eastAsia"/>
        </w:rPr>
        <w:lastRenderedPageBreak/>
        <w:t xml:space="preserve">4.6 </w:t>
      </w:r>
      <w:r>
        <w:rPr>
          <w:rFonts w:hint="eastAsia"/>
        </w:rPr>
        <w:t>拓扑空间中的连通性</w:t>
      </w:r>
      <w:bookmarkEnd w:id="66"/>
    </w:p>
    <w:p w:rsidR="002901C6" w:rsidRDefault="00E64BA1">
      <w:pPr>
        <w:pStyle w:val="3"/>
      </w:pPr>
      <w:bookmarkStart w:id="67" w:name="_Toc341996143"/>
      <w:r>
        <w:rPr>
          <w:rFonts w:hint="eastAsia"/>
        </w:rPr>
        <w:t xml:space="preserve">1. </w:t>
      </w:r>
      <w:r>
        <w:rPr>
          <w:rFonts w:hint="eastAsia"/>
        </w:rPr>
        <w:t>连通性和连通空间</w:t>
      </w:r>
      <w:bookmarkEnd w:id="67"/>
    </w:p>
    <w:p w:rsidR="002901C6" w:rsidRDefault="00E64BA1">
      <w:pPr>
        <w:pStyle w:val="3"/>
      </w:pPr>
      <w:bookmarkStart w:id="68" w:name="_Toc341996144"/>
      <w:r>
        <w:rPr>
          <w:rFonts w:hint="eastAsia"/>
        </w:rPr>
        <w:t xml:space="preserve">2. </w:t>
      </w:r>
      <w:r>
        <w:rPr>
          <w:rFonts w:hint="eastAsia"/>
        </w:rPr>
        <w:t>连通性是拓扑不变性质</w:t>
      </w:r>
      <w:bookmarkEnd w:id="68"/>
    </w:p>
    <w:p w:rsidR="002901C6" w:rsidRDefault="00E64BA1">
      <w:pPr>
        <w:pStyle w:val="3"/>
      </w:pPr>
      <w:bookmarkStart w:id="69" w:name="_Toc341996145"/>
      <w:r>
        <w:rPr>
          <w:rFonts w:hint="eastAsia"/>
        </w:rPr>
        <w:t xml:space="preserve">3. </w:t>
      </w:r>
      <w:r>
        <w:rPr>
          <w:rFonts w:hint="eastAsia"/>
        </w:rPr>
        <w:t>道路连通集</w:t>
      </w:r>
      <w:bookmarkEnd w:id="69"/>
    </w:p>
    <w:p w:rsidR="002901C6" w:rsidRDefault="00E64BA1">
      <w:pPr>
        <w:pStyle w:val="2"/>
      </w:pPr>
      <w:bookmarkStart w:id="70" w:name="_Toc341996146"/>
      <w:r>
        <w:rPr>
          <w:rFonts w:hint="eastAsia"/>
        </w:rPr>
        <w:t xml:space="preserve">3.7 </w:t>
      </w:r>
      <w:r>
        <w:rPr>
          <w:rFonts w:hint="eastAsia"/>
        </w:rPr>
        <w:t>完备距离空间</w:t>
      </w:r>
      <w:bookmarkEnd w:id="70"/>
    </w:p>
    <w:p w:rsidR="002901C6" w:rsidRDefault="00E64BA1">
      <w:pPr>
        <w:pStyle w:val="3"/>
      </w:pPr>
      <w:bookmarkStart w:id="71" w:name="_Toc341996147"/>
      <w:r>
        <w:rPr>
          <w:rFonts w:hint="eastAsia"/>
        </w:rPr>
        <w:t xml:space="preserve">1. </w:t>
      </w:r>
      <w:r>
        <w:rPr>
          <w:rFonts w:hint="eastAsia"/>
        </w:rPr>
        <w:t>哥西序列和完备性</w:t>
      </w:r>
      <w:bookmarkEnd w:id="71"/>
    </w:p>
    <w:p w:rsidR="002901C6" w:rsidRDefault="00E64BA1">
      <w:pPr>
        <w:pStyle w:val="3"/>
      </w:pPr>
      <w:bookmarkStart w:id="72" w:name="_Toc341996148"/>
      <w:r>
        <w:rPr>
          <w:rFonts w:hint="eastAsia"/>
        </w:rPr>
        <w:t xml:space="preserve">2. </w:t>
      </w:r>
      <w:r>
        <w:rPr>
          <w:rFonts w:hint="eastAsia"/>
        </w:rPr>
        <w:t>常见的一些距离空间的完备性</w:t>
      </w:r>
      <w:bookmarkEnd w:id="72"/>
    </w:p>
    <w:p w:rsidR="002901C6" w:rsidRDefault="00E64BA1">
      <w:pPr>
        <w:pStyle w:val="3"/>
      </w:pPr>
      <w:bookmarkStart w:id="73" w:name="_Toc341996149"/>
      <w:r>
        <w:rPr>
          <w:rFonts w:hint="eastAsia"/>
        </w:rPr>
        <w:t xml:space="preserve">3. </w:t>
      </w:r>
      <w:r>
        <w:rPr>
          <w:rFonts w:hint="eastAsia"/>
        </w:rPr>
        <w:t>压缩映射的不动点定理</w:t>
      </w:r>
      <w:bookmarkEnd w:id="73"/>
    </w:p>
    <w:p w:rsidR="002901C6" w:rsidRDefault="00E64BA1">
      <w:pPr>
        <w:pStyle w:val="3"/>
      </w:pPr>
      <w:bookmarkStart w:id="74" w:name="_Toc341996150"/>
      <w:r>
        <w:rPr>
          <w:rFonts w:hint="eastAsia"/>
        </w:rPr>
        <w:t xml:space="preserve">4. </w:t>
      </w:r>
      <w:r>
        <w:rPr>
          <w:rFonts w:hint="eastAsia"/>
        </w:rPr>
        <w:t>闭集套定理和</w:t>
      </w:r>
      <w:proofErr w:type="spellStart"/>
      <w:r>
        <w:rPr>
          <w:rFonts w:hint="eastAsia"/>
        </w:rPr>
        <w:t>Barie</w:t>
      </w:r>
      <w:proofErr w:type="spellEnd"/>
      <w:r>
        <w:rPr>
          <w:rFonts w:hint="eastAsia"/>
        </w:rPr>
        <w:t>纲定理</w:t>
      </w:r>
      <w:bookmarkEnd w:id="74"/>
    </w:p>
    <w:p w:rsidR="002901C6" w:rsidRDefault="00E64BA1">
      <w:pPr>
        <w:pStyle w:val="3"/>
      </w:pPr>
      <w:bookmarkStart w:id="75" w:name="_Toc341996151"/>
      <w:r>
        <w:rPr>
          <w:rFonts w:hint="eastAsia"/>
        </w:rPr>
        <w:t xml:space="preserve">5. </w:t>
      </w:r>
      <w:r>
        <w:rPr>
          <w:rFonts w:hint="eastAsia"/>
        </w:rPr>
        <w:t>闭集空间的完备化</w:t>
      </w:r>
      <w:bookmarkEnd w:id="75"/>
    </w:p>
    <w:p w:rsidR="002901C6" w:rsidRDefault="00E64BA1">
      <w:pPr>
        <w:pStyle w:val="2"/>
      </w:pPr>
      <w:bookmarkStart w:id="76" w:name="_Toc341996152"/>
      <w:r>
        <w:rPr>
          <w:rFonts w:hint="eastAsia"/>
        </w:rPr>
        <w:t xml:space="preserve">3.8 </w:t>
      </w:r>
      <w:r>
        <w:rPr>
          <w:rFonts w:hint="eastAsia"/>
        </w:rPr>
        <w:t>紧集和列紧集</w:t>
      </w:r>
      <w:bookmarkEnd w:id="76"/>
    </w:p>
    <w:p w:rsidR="002901C6" w:rsidRDefault="00E64BA1">
      <w:pPr>
        <w:pStyle w:val="3"/>
      </w:pPr>
      <w:bookmarkStart w:id="77" w:name="_Toc341996153"/>
      <w:r>
        <w:rPr>
          <w:rFonts w:hint="eastAsia"/>
        </w:rPr>
        <w:t xml:space="preserve">1. </w:t>
      </w:r>
      <w:r>
        <w:rPr>
          <w:rFonts w:hint="eastAsia"/>
        </w:rPr>
        <w:t>紧集</w:t>
      </w:r>
      <w:bookmarkEnd w:id="77"/>
    </w:p>
    <w:p w:rsidR="002901C6" w:rsidRDefault="00E64BA1">
      <w:pPr>
        <w:pStyle w:val="3"/>
      </w:pPr>
      <w:bookmarkStart w:id="78" w:name="_Toc341996154"/>
      <w:r>
        <w:rPr>
          <w:rFonts w:hint="eastAsia"/>
        </w:rPr>
        <w:t xml:space="preserve">2. </w:t>
      </w:r>
      <w:r>
        <w:rPr>
          <w:rFonts w:hint="eastAsia"/>
        </w:rPr>
        <w:t>紧集和有界闭集的关系</w:t>
      </w:r>
      <w:bookmarkEnd w:id="78"/>
    </w:p>
    <w:p w:rsidR="002901C6" w:rsidRDefault="00E64BA1">
      <w:pPr>
        <w:pStyle w:val="3"/>
      </w:pPr>
      <w:bookmarkStart w:id="79" w:name="_Toc341996155"/>
      <w:r>
        <w:rPr>
          <w:rFonts w:hint="eastAsia"/>
        </w:rPr>
        <w:t xml:space="preserve">3. </w:t>
      </w:r>
      <w:r>
        <w:rPr>
          <w:rFonts w:hint="eastAsia"/>
        </w:rPr>
        <w:t>紧集和连续映射</w:t>
      </w:r>
      <w:bookmarkEnd w:id="79"/>
    </w:p>
    <w:p w:rsidR="002901C6" w:rsidRDefault="00E64BA1">
      <w:pPr>
        <w:pStyle w:val="3"/>
      </w:pPr>
      <w:bookmarkStart w:id="80" w:name="_Toc341996156"/>
      <w:r>
        <w:rPr>
          <w:rFonts w:hint="eastAsia"/>
        </w:rPr>
        <w:t xml:space="preserve">4. </w:t>
      </w:r>
      <w:r>
        <w:rPr>
          <w:rFonts w:hint="eastAsia"/>
        </w:rPr>
        <w:t>列紧集</w:t>
      </w:r>
      <w:bookmarkEnd w:id="80"/>
    </w:p>
    <w:p w:rsidR="002901C6" w:rsidRDefault="00E64BA1">
      <w:pPr>
        <w:pStyle w:val="3"/>
      </w:pPr>
      <w:bookmarkStart w:id="81" w:name="_Toc341996157"/>
      <w:r>
        <w:rPr>
          <w:rFonts w:hint="eastAsia"/>
        </w:rPr>
        <w:t xml:space="preserve">5. </w:t>
      </w:r>
      <w:r>
        <w:rPr>
          <w:rFonts w:hint="eastAsia"/>
        </w:rPr>
        <w:t>距离空间中的列紧集</w:t>
      </w:r>
      <w:bookmarkEnd w:id="81"/>
    </w:p>
    <w:p w:rsidR="002901C6" w:rsidRDefault="00E64BA1">
      <w:pPr>
        <w:pStyle w:val="2"/>
      </w:pPr>
      <w:bookmarkStart w:id="82" w:name="_Toc341996158"/>
      <w:r>
        <w:rPr>
          <w:rFonts w:hint="eastAsia"/>
        </w:rPr>
        <w:lastRenderedPageBreak/>
        <w:t xml:space="preserve">3.9 </w:t>
      </w:r>
      <w:r>
        <w:rPr>
          <w:rFonts w:hint="eastAsia"/>
        </w:rPr>
        <w:t>距离空间上的函数族</w:t>
      </w:r>
      <w:bookmarkEnd w:id="82"/>
    </w:p>
    <w:p w:rsidR="002901C6" w:rsidRDefault="00E64BA1">
      <w:pPr>
        <w:numPr>
          <w:ilvl w:val="0"/>
          <w:numId w:val="17"/>
        </w:numPr>
      </w:pPr>
      <w:r>
        <w:rPr>
          <w:rFonts w:hint="eastAsia"/>
        </w:rPr>
        <w:t>一致连续映射</w:t>
      </w:r>
    </w:p>
    <w:p w:rsidR="002901C6" w:rsidRDefault="00E64BA1">
      <w:pPr>
        <w:numPr>
          <w:ilvl w:val="0"/>
          <w:numId w:val="17"/>
        </w:numPr>
      </w:pPr>
      <w:r>
        <w:rPr>
          <w:rFonts w:hint="eastAsia"/>
        </w:rPr>
        <w:t>函数族的一致有界和同等连续</w:t>
      </w:r>
    </w:p>
    <w:p w:rsidR="002901C6" w:rsidRDefault="00E64BA1">
      <w:pPr>
        <w:numPr>
          <w:ilvl w:val="0"/>
          <w:numId w:val="17"/>
        </w:numPr>
      </w:pPr>
      <w:proofErr w:type="spellStart"/>
      <w:r>
        <w:rPr>
          <w:rFonts w:hint="eastAsia"/>
        </w:rPr>
        <w:t>Arzela</w:t>
      </w:r>
      <w:proofErr w:type="spellEnd"/>
      <w:r>
        <w:rPr>
          <w:rFonts w:hint="eastAsia"/>
        </w:rPr>
        <w:t>定理的一个应用</w:t>
      </w:r>
    </w:p>
    <w:p w:rsidR="002901C6" w:rsidRDefault="002901C6"/>
    <w:p w:rsidR="002901C6" w:rsidRDefault="002901C6"/>
    <w:p w:rsidR="002901C6" w:rsidRDefault="00E64BA1">
      <w:pPr>
        <w:pStyle w:val="1"/>
      </w:pPr>
      <w:bookmarkStart w:id="83" w:name="_Toc341996159"/>
      <w:r>
        <w:rPr>
          <w:rFonts w:hint="eastAsia"/>
        </w:rPr>
        <w:t>第四章</w:t>
      </w:r>
      <w:r>
        <w:rPr>
          <w:rFonts w:hint="eastAsia"/>
        </w:rPr>
        <w:t xml:space="preserve"> </w:t>
      </w:r>
      <w:r>
        <w:rPr>
          <w:rFonts w:hint="eastAsia"/>
        </w:rPr>
        <w:t>测度与积分</w:t>
      </w:r>
      <w:bookmarkEnd w:id="83"/>
    </w:p>
    <w:p w:rsidR="002901C6" w:rsidRDefault="00E64BA1">
      <w:pPr>
        <w:pStyle w:val="2"/>
      </w:pPr>
      <w:bookmarkStart w:id="84" w:name="_Toc341996160"/>
      <w:r>
        <w:rPr>
          <w:rFonts w:hint="eastAsia"/>
        </w:rPr>
        <w:t xml:space="preserve">4.1 </w:t>
      </w:r>
      <w:r>
        <w:rPr>
          <w:rFonts w:hint="eastAsia"/>
        </w:rPr>
        <w:t>可测空间与测度空间</w:t>
      </w:r>
      <w:bookmarkEnd w:id="84"/>
    </w:p>
    <w:p w:rsidR="002901C6" w:rsidRDefault="00E64BA1">
      <w:pPr>
        <w:pStyle w:val="3"/>
      </w:pPr>
      <w:bookmarkStart w:id="85" w:name="_Toc341996161"/>
      <w:r>
        <w:rPr>
          <w:rFonts w:hint="eastAsia"/>
        </w:rPr>
        <w:t xml:space="preserve">1. </w:t>
      </w:r>
      <w:r>
        <w:rPr>
          <w:rFonts w:hint="eastAsia"/>
        </w:rPr>
        <w:t>集代数、</w:t>
      </w:r>
      <w:r>
        <w:rPr>
          <w:rFonts w:hint="eastAsia"/>
          <w:position w:val="-6"/>
        </w:rPr>
        <w:object w:dxaOrig="241" w:dyaOrig="221">
          <v:shape id="_x0000_i1095" type="#_x0000_t75" style="width:12pt;height:11.25pt;mso-wrap-style:square;mso-position-horizontal-relative:page;mso-position-vertical-relative:page" o:ole="">
            <v:imagedata r:id="rId11" o:title=""/>
          </v:shape>
          <o:OLEObject Type="Embed" ProgID="Equation.3" ShapeID="_x0000_i1095" DrawAspect="Content" ObjectID="_1415973496" r:id="rId158">
            <o:FieldCodes>\* MERGEFORMAT</o:FieldCodes>
          </o:OLEObject>
        </w:object>
      </w:r>
      <w:r>
        <w:rPr>
          <w:rFonts w:hint="eastAsia"/>
        </w:rPr>
        <w:t>代数和可测空间</w:t>
      </w:r>
      <w:bookmarkEnd w:id="85"/>
    </w:p>
    <w:p w:rsidR="002901C6" w:rsidRDefault="00E64BA1">
      <w:r>
        <w:rPr>
          <w:rFonts w:hint="eastAsia"/>
        </w:rPr>
        <w:t>定义</w:t>
      </w:r>
      <w:r>
        <w:rPr>
          <w:rFonts w:hint="eastAsia"/>
        </w:rPr>
        <w:t>1 X</w:t>
      </w:r>
      <w:r>
        <w:rPr>
          <w:rFonts w:hint="eastAsia"/>
        </w:rPr>
        <w:t>为集合，</w:t>
      </w:r>
      <w:r>
        <w:rPr>
          <w:rFonts w:hint="eastAsia"/>
        </w:rPr>
        <w:t>P(X)</w:t>
      </w:r>
      <w:r>
        <w:rPr>
          <w:rFonts w:hint="eastAsia"/>
        </w:rPr>
        <w:t>为其幂集，</w:t>
      </w:r>
      <w:r w:rsidR="006A0984">
        <w:rPr>
          <w:rFonts w:ascii="宋体" w:hAnsi="宋体" w:hint="eastAsia"/>
        </w:rPr>
        <w:t>ω∈</w:t>
      </w:r>
      <w:r w:rsidR="006A0984">
        <w:rPr>
          <w:rFonts w:hint="eastAsia"/>
        </w:rPr>
        <w:t>P(X)</w:t>
      </w:r>
      <w:r w:rsidR="006A0984">
        <w:rPr>
          <w:rFonts w:hint="eastAsia"/>
        </w:rPr>
        <w:t>，满足</w:t>
      </w:r>
    </w:p>
    <w:p w:rsidR="00C950F1" w:rsidRDefault="006A0984" w:rsidP="00C950F1">
      <w:pPr>
        <w:pStyle w:val="a7"/>
        <w:numPr>
          <w:ilvl w:val="0"/>
          <w:numId w:val="21"/>
        </w:numPr>
        <w:ind w:firstLineChars="0"/>
        <w:rPr>
          <w:rFonts w:ascii="宋体" w:hAnsi="宋体"/>
        </w:rPr>
      </w:pPr>
      <w:r>
        <w:rPr>
          <w:rFonts w:hint="eastAsia"/>
        </w:rPr>
        <w:t>X</w:t>
      </w:r>
      <w:r w:rsidRPr="00C950F1">
        <w:rPr>
          <w:rFonts w:ascii="宋体" w:hAnsi="宋体" w:hint="eastAsia"/>
        </w:rPr>
        <w:t>∈ω</w:t>
      </w:r>
    </w:p>
    <w:p w:rsidR="006A0984" w:rsidRPr="00C950F1" w:rsidRDefault="00C950F1" w:rsidP="00C950F1">
      <w:pPr>
        <w:pStyle w:val="a7"/>
        <w:numPr>
          <w:ilvl w:val="0"/>
          <w:numId w:val="21"/>
        </w:numPr>
        <w:ind w:firstLineChars="0"/>
        <w:rPr>
          <w:rFonts w:ascii="宋体" w:hAnsi="宋体"/>
        </w:rPr>
      </w:pPr>
      <w:r>
        <w:rPr>
          <w:rFonts w:hint="eastAsia"/>
        </w:rPr>
        <w:t>如</w:t>
      </w:r>
      <w:r>
        <w:rPr>
          <w:rFonts w:hint="eastAsia"/>
        </w:rPr>
        <w:t>A</w:t>
      </w:r>
      <w:r>
        <w:rPr>
          <w:rFonts w:ascii="宋体" w:hAnsi="宋体" w:hint="eastAsia"/>
        </w:rPr>
        <w:t>∈ω</w:t>
      </w:r>
      <w:r w:rsidR="006A0984">
        <w:rPr>
          <w:rFonts w:hint="eastAsia"/>
        </w:rPr>
        <w:t>，则</w:t>
      </w:r>
      <w:r w:rsidR="006A0984">
        <w:rPr>
          <w:rFonts w:hint="eastAsia"/>
        </w:rPr>
        <w:t>A</w:t>
      </w:r>
      <w:r w:rsidR="006A0984" w:rsidRPr="00C950F1">
        <w:rPr>
          <w:rFonts w:hint="eastAsia"/>
          <w:vertAlign w:val="superscript"/>
        </w:rPr>
        <w:t>c</w:t>
      </w:r>
      <w:r w:rsidRPr="00C950F1">
        <w:rPr>
          <w:rFonts w:ascii="宋体" w:hAnsi="宋体" w:hint="eastAsia"/>
        </w:rPr>
        <w:t>∈ω</w:t>
      </w:r>
    </w:p>
    <w:p w:rsidR="00C950F1" w:rsidRDefault="000C774F" w:rsidP="00C950F1">
      <w:pPr>
        <w:pStyle w:val="a7"/>
        <w:numPr>
          <w:ilvl w:val="0"/>
          <w:numId w:val="21"/>
        </w:numPr>
        <w:ind w:firstLineChars="0"/>
      </w:pPr>
      <w:r>
        <w:rPr>
          <w:rFonts w:hint="eastAsia"/>
        </w:rPr>
        <w:t>如</w:t>
      </w:r>
      <w:r>
        <w:rPr>
          <w:rFonts w:hint="eastAsia"/>
        </w:rPr>
        <w:t>A</w:t>
      </w:r>
      <w:r>
        <w:rPr>
          <w:rFonts w:ascii="宋体" w:hAnsi="宋体" w:hint="eastAsia"/>
        </w:rPr>
        <w:t>∈ω</w:t>
      </w:r>
      <w:r>
        <w:rPr>
          <w:rFonts w:hint="eastAsia"/>
        </w:rPr>
        <w:t>，</w:t>
      </w:r>
      <w:r>
        <w:rPr>
          <w:rFonts w:hint="eastAsia"/>
        </w:rPr>
        <w:t>B</w:t>
      </w:r>
      <w:r>
        <w:rPr>
          <w:rFonts w:ascii="宋体" w:hAnsi="宋体" w:hint="eastAsia"/>
        </w:rPr>
        <w:t>∈ω</w:t>
      </w:r>
      <w:r>
        <w:rPr>
          <w:rFonts w:hint="eastAsia"/>
        </w:rPr>
        <w:t>，则</w:t>
      </w:r>
      <w:r>
        <w:rPr>
          <w:rFonts w:hint="eastAsia"/>
        </w:rPr>
        <w:t>A</w:t>
      </w:r>
      <w:r>
        <w:rPr>
          <w:rFonts w:ascii="宋体" w:hAnsi="宋体" w:hint="eastAsia"/>
        </w:rPr>
        <w:t>∪</w:t>
      </w:r>
      <w:r>
        <w:rPr>
          <w:rFonts w:hint="eastAsia"/>
        </w:rPr>
        <w:t>B</w:t>
      </w:r>
      <w:r>
        <w:rPr>
          <w:rFonts w:ascii="宋体" w:hAnsi="宋体" w:hint="eastAsia"/>
        </w:rPr>
        <w:t>∈ω.</w:t>
      </w:r>
    </w:p>
    <w:p w:rsidR="000C774F" w:rsidRDefault="000C774F" w:rsidP="000C774F">
      <w:r>
        <w:rPr>
          <w:rFonts w:hint="eastAsia"/>
        </w:rPr>
        <w:t>则称</w:t>
      </w:r>
      <w:r>
        <w:rPr>
          <w:rFonts w:ascii="宋体" w:hAnsi="宋体" w:hint="eastAsia"/>
        </w:rPr>
        <w:t>ω</w:t>
      </w:r>
      <w:r>
        <w:rPr>
          <w:rFonts w:hint="eastAsia"/>
        </w:rPr>
        <w:t>为</w:t>
      </w:r>
      <w:r>
        <w:rPr>
          <w:rFonts w:hint="eastAsia"/>
        </w:rPr>
        <w:t>X</w:t>
      </w:r>
      <w:r>
        <w:rPr>
          <w:rFonts w:hint="eastAsia"/>
        </w:rPr>
        <w:t>上的集代数。</w:t>
      </w:r>
    </w:p>
    <w:p w:rsidR="000C774F" w:rsidRDefault="000C774F" w:rsidP="000C774F">
      <w:pPr>
        <w:rPr>
          <w:rFonts w:ascii="宋体" w:hAnsi="宋体"/>
        </w:rPr>
      </w:pPr>
      <w:r>
        <w:rPr>
          <w:rFonts w:hint="eastAsia"/>
        </w:rPr>
        <w:t>定义</w:t>
      </w:r>
      <w:r>
        <w:rPr>
          <w:rFonts w:hint="eastAsia"/>
        </w:rPr>
        <w:t xml:space="preserve">2 </w:t>
      </w:r>
      <w:r>
        <w:rPr>
          <w:rFonts w:ascii="宋体" w:hAnsi="宋体" w:hint="eastAsia"/>
        </w:rPr>
        <w:t>ω是X上的集代数，如ω还满足</w:t>
      </w:r>
    </w:p>
    <w:p w:rsidR="000C774F" w:rsidRDefault="000C774F" w:rsidP="000C774F">
      <w:pPr>
        <w:rPr>
          <w:rFonts w:ascii="宋体" w:hAnsi="宋体"/>
        </w:rPr>
      </w:pPr>
      <w:r>
        <w:rPr>
          <w:rFonts w:ascii="宋体" w:hAnsi="宋体" w:hint="eastAsia"/>
        </w:rPr>
        <w:t>如A</w:t>
      </w:r>
      <w:r w:rsidRPr="005F6BC1">
        <w:rPr>
          <w:rFonts w:ascii="宋体" w:hAnsi="宋体" w:hint="eastAsia"/>
          <w:vertAlign w:val="subscript"/>
        </w:rPr>
        <w:t>i</w:t>
      </w:r>
      <w:r>
        <w:rPr>
          <w:rFonts w:ascii="宋体" w:hAnsi="宋体" w:hint="eastAsia"/>
        </w:rPr>
        <w:t>∈ω，</w:t>
      </w:r>
      <w:proofErr w:type="spellStart"/>
      <w:r>
        <w:rPr>
          <w:rFonts w:ascii="宋体" w:hAnsi="宋体" w:hint="eastAsia"/>
        </w:rPr>
        <w:t>i</w:t>
      </w:r>
      <w:proofErr w:type="spellEnd"/>
      <w:r>
        <w:rPr>
          <w:rFonts w:ascii="宋体" w:hAnsi="宋体" w:hint="eastAsia"/>
        </w:rPr>
        <w:t>=1,2,3,</w:t>
      </w:r>
      <w:r>
        <w:rPr>
          <w:rFonts w:ascii="宋体" w:hAnsi="宋体"/>
        </w:rPr>
        <w:t>…</w:t>
      </w:r>
      <w:r>
        <w:rPr>
          <w:rFonts w:ascii="宋体" w:hAnsi="宋体" w:hint="eastAsia"/>
        </w:rPr>
        <w:t>,则</w:t>
      </w:r>
    </w:p>
    <w:p w:rsidR="000C774F" w:rsidRPr="000C774F" w:rsidRDefault="00F9481C" w:rsidP="000C774F">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∈ω</m:t>
              </m:r>
            </m:e>
          </m:nary>
        </m:oMath>
      </m:oMathPara>
    </w:p>
    <w:p w:rsidR="000C774F" w:rsidRPr="000C774F" w:rsidRDefault="000C774F" w:rsidP="000C774F">
      <w:pPr>
        <w:jc w:val="left"/>
      </w:pPr>
      <w:r>
        <w:rPr>
          <w:rFonts w:hint="eastAsia"/>
        </w:rPr>
        <w:t>就称</w:t>
      </w:r>
      <w:r>
        <w:rPr>
          <w:rFonts w:ascii="宋体" w:hAnsi="宋体" w:hint="eastAsia"/>
        </w:rPr>
        <w:t>ω是X上的σ代数。</w:t>
      </w:r>
    </w:p>
    <w:p w:rsidR="002901C6" w:rsidRDefault="00E64BA1">
      <w:pPr>
        <w:pStyle w:val="2"/>
      </w:pPr>
      <w:bookmarkStart w:id="86" w:name="_Toc341996162"/>
      <w:r>
        <w:rPr>
          <w:rFonts w:hint="eastAsia"/>
        </w:rPr>
        <w:lastRenderedPageBreak/>
        <w:t xml:space="preserve">4.2 </w:t>
      </w:r>
      <w:r>
        <w:rPr>
          <w:rFonts w:hint="eastAsia"/>
        </w:rPr>
        <w:t>外测度及由它导出的测试</w:t>
      </w:r>
      <w:bookmarkEnd w:id="86"/>
    </w:p>
    <w:p w:rsidR="002901C6" w:rsidRDefault="00E64BA1">
      <w:pPr>
        <w:pStyle w:val="2"/>
      </w:pPr>
      <w:bookmarkStart w:id="87" w:name="_Toc341996163"/>
      <w:r>
        <w:rPr>
          <w:rFonts w:hint="eastAsia"/>
        </w:rPr>
        <w:t xml:space="preserve">4.3 </w:t>
      </w:r>
      <w:r>
        <w:rPr>
          <w:rFonts w:hint="eastAsia"/>
          <w:position w:val="-4"/>
        </w:rPr>
        <w:object w:dxaOrig="320" w:dyaOrig="301">
          <v:shape id="_x0000_i1096" type="#_x0000_t75" style="width:15.75pt;height:15pt;mso-wrap-style:square;mso-position-horizontal-relative:page;mso-position-vertical-relative:page" o:ole="">
            <v:imagedata r:id="rId13" o:title=""/>
          </v:shape>
          <o:OLEObject Type="Embed" ProgID="Equation.3" ShapeID="_x0000_i1096" DrawAspect="Content" ObjectID="_1415973497" r:id="rId159">
            <o:FieldCodes>\* MERGEFORMAT</o:FieldCodes>
          </o:OLEObject>
        </w:object>
      </w:r>
      <w:r>
        <w:rPr>
          <w:rFonts w:hint="eastAsia"/>
        </w:rPr>
        <w:t>上的勒贝格测试</w:t>
      </w:r>
      <w:bookmarkEnd w:id="87"/>
    </w:p>
    <w:p w:rsidR="002901C6" w:rsidRDefault="00E64BA1">
      <w:pPr>
        <w:pStyle w:val="2"/>
      </w:pPr>
      <w:bookmarkStart w:id="88" w:name="_Toc341996164"/>
      <w:r>
        <w:rPr>
          <w:rFonts w:hint="eastAsia"/>
        </w:rPr>
        <w:t xml:space="preserve">4.4 </w:t>
      </w:r>
      <w:r>
        <w:rPr>
          <w:rFonts w:hint="eastAsia"/>
        </w:rPr>
        <w:t>可测函数</w:t>
      </w:r>
      <w:bookmarkEnd w:id="88"/>
    </w:p>
    <w:p w:rsidR="002901C6" w:rsidRDefault="00E64BA1">
      <w:pPr>
        <w:pStyle w:val="2"/>
      </w:pPr>
      <w:bookmarkStart w:id="89" w:name="_Toc341996165"/>
      <w:r>
        <w:rPr>
          <w:rFonts w:hint="eastAsia"/>
        </w:rPr>
        <w:t xml:space="preserve">4.5 </w:t>
      </w:r>
      <w:r>
        <w:rPr>
          <w:rFonts w:hint="eastAsia"/>
        </w:rPr>
        <w:t>可测函数的积分</w:t>
      </w:r>
      <w:bookmarkEnd w:id="89"/>
    </w:p>
    <w:p w:rsidR="002901C6" w:rsidRDefault="00E64BA1">
      <w:pPr>
        <w:pStyle w:val="2"/>
      </w:pPr>
      <w:bookmarkStart w:id="90" w:name="_Toc341996166"/>
      <w:r>
        <w:rPr>
          <w:rFonts w:hint="eastAsia"/>
        </w:rPr>
        <w:t>4.6 R</w:t>
      </w:r>
      <w:r>
        <w:rPr>
          <w:rFonts w:hint="eastAsia"/>
        </w:rPr>
        <w:t>上的黎曼积分和勒贝格积分</w:t>
      </w:r>
      <w:bookmarkEnd w:id="90"/>
    </w:p>
    <w:p w:rsidR="002901C6" w:rsidRDefault="00E64BA1">
      <w:pPr>
        <w:pStyle w:val="2"/>
      </w:pPr>
      <w:bookmarkStart w:id="91" w:name="_Toc341996167"/>
      <w:r>
        <w:rPr>
          <w:rFonts w:hint="eastAsia"/>
        </w:rPr>
        <w:t>4.7 L</w:t>
      </w:r>
      <w:r>
        <w:rPr>
          <w:rFonts w:hint="eastAsia"/>
        </w:rPr>
        <w:t>空间和</w:t>
      </w:r>
      <w:r>
        <w:rPr>
          <w:rFonts w:hint="eastAsia"/>
          <w:position w:val="-4"/>
        </w:rPr>
        <w:object w:dxaOrig="280" w:dyaOrig="301">
          <v:shape id="_x0000_i1097" type="#_x0000_t75" style="width:14.25pt;height:15pt;mso-wrap-style:square;mso-position-horizontal-relative:page;mso-position-vertical-relative:page" o:ole="">
            <v:imagedata r:id="rId15" o:title=""/>
          </v:shape>
          <o:OLEObject Type="Embed" ProgID="Equation.3" ShapeID="_x0000_i1097" DrawAspect="Content" ObjectID="_1415973498" r:id="rId160">
            <o:FieldCodes>\* MERGEFORMAT</o:FieldCodes>
          </o:OLEObject>
        </w:object>
      </w:r>
      <w:r>
        <w:rPr>
          <w:rFonts w:hint="eastAsia"/>
        </w:rPr>
        <w:t>空间</w:t>
      </w:r>
      <w:bookmarkEnd w:id="91"/>
    </w:p>
    <w:p w:rsidR="002901C6" w:rsidRDefault="00E64BA1">
      <w:pPr>
        <w:pStyle w:val="1"/>
        <w:numPr>
          <w:ilvl w:val="0"/>
          <w:numId w:val="18"/>
        </w:numPr>
      </w:pPr>
      <w:bookmarkStart w:id="92" w:name="_Toc341996168"/>
      <w:r>
        <w:rPr>
          <w:rFonts w:hint="eastAsia"/>
        </w:rPr>
        <w:t>拓扑线性空间</w:t>
      </w:r>
      <w:bookmarkEnd w:id="92"/>
    </w:p>
    <w:p w:rsidR="002901C6" w:rsidRDefault="00E64BA1">
      <w:pPr>
        <w:pStyle w:val="2"/>
      </w:pPr>
      <w:bookmarkStart w:id="93" w:name="_Toc341996169"/>
      <w:r>
        <w:rPr>
          <w:rFonts w:hint="eastAsia"/>
        </w:rPr>
        <w:t xml:space="preserve">5.1 </w:t>
      </w:r>
      <w:r>
        <w:rPr>
          <w:rFonts w:hint="eastAsia"/>
        </w:rPr>
        <w:t>基本数学结构的复合</w:t>
      </w:r>
      <w:bookmarkEnd w:id="93"/>
    </w:p>
    <w:p w:rsidR="002901C6" w:rsidRDefault="00E64BA1">
      <w:pPr>
        <w:pStyle w:val="2"/>
      </w:pPr>
      <w:bookmarkStart w:id="94" w:name="_Toc341996170"/>
      <w:r>
        <w:rPr>
          <w:rFonts w:hint="eastAsia"/>
        </w:rPr>
        <w:t xml:space="preserve">5.2 </w:t>
      </w:r>
      <w:r>
        <w:rPr>
          <w:rFonts w:hint="eastAsia"/>
        </w:rPr>
        <w:t>拓扑线性空间</w:t>
      </w:r>
      <w:bookmarkEnd w:id="94"/>
    </w:p>
    <w:p w:rsidR="002901C6" w:rsidRDefault="00E64BA1">
      <w:pPr>
        <w:pStyle w:val="2"/>
      </w:pPr>
      <w:bookmarkStart w:id="95" w:name="_Toc341996171"/>
      <w:r>
        <w:rPr>
          <w:rFonts w:hint="eastAsia"/>
        </w:rPr>
        <w:t xml:space="preserve">5.3 </w:t>
      </w:r>
      <w:r>
        <w:rPr>
          <w:rFonts w:hint="eastAsia"/>
        </w:rPr>
        <w:t>距离线性空间</w:t>
      </w:r>
      <w:bookmarkEnd w:id="95"/>
    </w:p>
    <w:p w:rsidR="002901C6" w:rsidRDefault="00E64BA1">
      <w:pPr>
        <w:pStyle w:val="2"/>
      </w:pPr>
      <w:bookmarkStart w:id="96" w:name="_Toc341996172"/>
      <w:r>
        <w:rPr>
          <w:rFonts w:hint="eastAsia"/>
        </w:rPr>
        <w:t xml:space="preserve">5.4 </w:t>
      </w:r>
      <w:r>
        <w:rPr>
          <w:rFonts w:hint="eastAsia"/>
        </w:rPr>
        <w:t>赋范空间</w:t>
      </w:r>
      <w:bookmarkEnd w:id="96"/>
    </w:p>
    <w:p w:rsidR="002901C6" w:rsidRDefault="00E64BA1">
      <w:pPr>
        <w:pStyle w:val="2"/>
      </w:pPr>
      <w:bookmarkStart w:id="97" w:name="_Toc341996173"/>
      <w:r>
        <w:rPr>
          <w:rFonts w:hint="eastAsia"/>
        </w:rPr>
        <w:t xml:space="preserve">5.5 </w:t>
      </w:r>
      <w:r>
        <w:rPr>
          <w:rFonts w:hint="eastAsia"/>
        </w:rPr>
        <w:t>内积空间</w:t>
      </w:r>
      <w:bookmarkEnd w:id="97"/>
    </w:p>
    <w:p w:rsidR="002901C6" w:rsidRDefault="00E64BA1">
      <w:pPr>
        <w:pStyle w:val="2"/>
      </w:pPr>
      <w:bookmarkStart w:id="98" w:name="_Toc341996174"/>
      <w:r>
        <w:rPr>
          <w:rFonts w:hint="eastAsia"/>
        </w:rPr>
        <w:t xml:space="preserve">5.6 </w:t>
      </w:r>
      <w:r>
        <w:rPr>
          <w:rFonts w:hint="eastAsia"/>
        </w:rPr>
        <w:t>赋范空间中的有界线性算子</w:t>
      </w:r>
      <w:bookmarkEnd w:id="98"/>
    </w:p>
    <w:p w:rsidR="002901C6" w:rsidRDefault="00E64BA1">
      <w:pPr>
        <w:pStyle w:val="2"/>
      </w:pPr>
      <w:bookmarkStart w:id="99" w:name="_Toc341996175"/>
      <w:r>
        <w:rPr>
          <w:rFonts w:hint="eastAsia"/>
        </w:rPr>
        <w:t xml:space="preserve">5.7 </w:t>
      </w:r>
      <w:r>
        <w:rPr>
          <w:rFonts w:hint="eastAsia"/>
        </w:rPr>
        <w:t>赋范空间的微分学</w:t>
      </w:r>
      <w:bookmarkEnd w:id="99"/>
    </w:p>
    <w:p w:rsidR="002901C6" w:rsidRDefault="00E64BA1">
      <w:pPr>
        <w:pStyle w:val="2"/>
      </w:pPr>
      <w:bookmarkStart w:id="100" w:name="_Toc341996176"/>
      <w:r>
        <w:rPr>
          <w:rFonts w:hint="eastAsia"/>
        </w:rPr>
        <w:t xml:space="preserve">5.8 </w:t>
      </w:r>
      <w:r>
        <w:rPr>
          <w:rFonts w:hint="eastAsia"/>
        </w:rPr>
        <w:t>广义函数</w:t>
      </w:r>
      <w:bookmarkEnd w:id="100"/>
    </w:p>
    <w:p w:rsidR="002901C6" w:rsidRDefault="00E64BA1">
      <w:pPr>
        <w:pStyle w:val="2"/>
      </w:pPr>
      <w:bookmarkStart w:id="101" w:name="_Toc341996177"/>
      <w:r>
        <w:rPr>
          <w:rFonts w:hint="eastAsia"/>
        </w:rPr>
        <w:lastRenderedPageBreak/>
        <w:t xml:space="preserve">5.9 </w:t>
      </w:r>
      <w:r>
        <w:rPr>
          <w:rFonts w:hint="eastAsia"/>
        </w:rPr>
        <w:t>欧式空间</w:t>
      </w:r>
      <w:r>
        <w:rPr>
          <w:rFonts w:hint="eastAsia"/>
          <w:position w:val="-4"/>
        </w:rPr>
        <w:object w:dxaOrig="320" w:dyaOrig="301">
          <v:shape id="_x0000_i1098" type="#_x0000_t75" style="width:15.75pt;height:15pt;mso-wrap-style:square;mso-position-horizontal-relative:page;mso-position-vertical-relative:page" o:ole="">
            <v:imagedata r:id="rId17" o:title=""/>
          </v:shape>
          <o:OLEObject Type="Embed" ProgID="Equation.3" ShapeID="_x0000_i1098" DrawAspect="Content" ObjectID="_1415973499" r:id="rId161">
            <o:FieldCodes>\* MERGEFORMAT</o:FieldCodes>
          </o:OLEObject>
        </w:object>
      </w:r>
      <w:r>
        <w:rPr>
          <w:rFonts w:hint="eastAsia"/>
        </w:rPr>
        <w:t>中的张量</w:t>
      </w:r>
      <w:bookmarkEnd w:id="101"/>
    </w:p>
    <w:p w:rsidR="002901C6" w:rsidRDefault="00E64BA1">
      <w:pPr>
        <w:pStyle w:val="1"/>
      </w:pPr>
      <w:bookmarkStart w:id="102" w:name="_Toc341996178"/>
      <w:r>
        <w:rPr>
          <w:rFonts w:hint="eastAsia"/>
        </w:rPr>
        <w:t>第六章</w:t>
      </w:r>
      <w:r>
        <w:rPr>
          <w:rFonts w:hint="eastAsia"/>
        </w:rPr>
        <w:t xml:space="preserve"> </w:t>
      </w:r>
      <w:proofErr w:type="spellStart"/>
      <w:r>
        <w:rPr>
          <w:rFonts w:hint="eastAsia"/>
        </w:rPr>
        <w:t>Banach</w:t>
      </w:r>
      <w:proofErr w:type="spellEnd"/>
      <w:r>
        <w:rPr>
          <w:rFonts w:hint="eastAsia"/>
        </w:rPr>
        <w:t>空间及其上的算子</w:t>
      </w:r>
      <w:bookmarkEnd w:id="102"/>
    </w:p>
    <w:p w:rsidR="002901C6" w:rsidRDefault="00E64BA1">
      <w:pPr>
        <w:pStyle w:val="2"/>
      </w:pPr>
      <w:bookmarkStart w:id="103" w:name="_Toc341996179"/>
      <w:r>
        <w:rPr>
          <w:rFonts w:hint="eastAsia"/>
        </w:rPr>
        <w:t xml:space="preserve">6.1 </w:t>
      </w:r>
      <w:r>
        <w:rPr>
          <w:rFonts w:hint="eastAsia"/>
        </w:rPr>
        <w:t>有限维赋范空间</w:t>
      </w:r>
      <w:bookmarkEnd w:id="103"/>
    </w:p>
    <w:p w:rsidR="002901C6" w:rsidRDefault="00E64BA1">
      <w:pPr>
        <w:pStyle w:val="2"/>
      </w:pPr>
      <w:bookmarkStart w:id="104" w:name="_Toc341996180"/>
      <w:r>
        <w:rPr>
          <w:rFonts w:hint="eastAsia"/>
        </w:rPr>
        <w:t xml:space="preserve">6.2 </w:t>
      </w:r>
      <w:r>
        <w:rPr>
          <w:rFonts w:hint="eastAsia"/>
        </w:rPr>
        <w:t>开映照定理和闭图定理</w:t>
      </w:r>
      <w:bookmarkEnd w:id="104"/>
    </w:p>
    <w:p w:rsidR="002901C6" w:rsidRDefault="00E64BA1">
      <w:pPr>
        <w:pStyle w:val="2"/>
      </w:pPr>
      <w:bookmarkStart w:id="105" w:name="_Toc341996181"/>
      <w:r>
        <w:rPr>
          <w:rFonts w:hint="eastAsia"/>
        </w:rPr>
        <w:t xml:space="preserve">6.3 </w:t>
      </w:r>
      <w:r>
        <w:rPr>
          <w:rFonts w:hint="eastAsia"/>
        </w:rPr>
        <w:t>有界线性泛函的延拓定理</w:t>
      </w:r>
      <w:bookmarkEnd w:id="105"/>
    </w:p>
    <w:p w:rsidR="002901C6" w:rsidRDefault="00E64BA1">
      <w:pPr>
        <w:pStyle w:val="2"/>
      </w:pPr>
      <w:bookmarkStart w:id="106" w:name="_Toc341996182"/>
      <w:r>
        <w:rPr>
          <w:rFonts w:hint="eastAsia"/>
        </w:rPr>
        <w:t xml:space="preserve">6.4 </w:t>
      </w:r>
      <w:r>
        <w:rPr>
          <w:rFonts w:hint="eastAsia"/>
        </w:rPr>
        <w:t>有界线性算子序列</w:t>
      </w:r>
      <w:bookmarkEnd w:id="106"/>
    </w:p>
    <w:p w:rsidR="002901C6" w:rsidRDefault="00E64BA1">
      <w:pPr>
        <w:pStyle w:val="2"/>
      </w:pPr>
      <w:bookmarkStart w:id="107" w:name="_Toc341996183"/>
      <w:r>
        <w:rPr>
          <w:rFonts w:hint="eastAsia"/>
        </w:rPr>
        <w:t xml:space="preserve">6.5 </w:t>
      </w:r>
      <w:r>
        <w:rPr>
          <w:rFonts w:hint="eastAsia"/>
        </w:rPr>
        <w:t>赋范空间中的伴随算子</w:t>
      </w:r>
      <w:bookmarkEnd w:id="107"/>
    </w:p>
    <w:p w:rsidR="002901C6" w:rsidRDefault="00E64BA1">
      <w:pPr>
        <w:pStyle w:val="2"/>
      </w:pPr>
      <w:bookmarkStart w:id="108" w:name="_Toc341996184"/>
      <w:r>
        <w:rPr>
          <w:rFonts w:hint="eastAsia"/>
        </w:rPr>
        <w:t xml:space="preserve">6.6 </w:t>
      </w:r>
      <w:r>
        <w:rPr>
          <w:rFonts w:hint="eastAsia"/>
        </w:rPr>
        <w:t>有界线性算子的正则点和谱点</w:t>
      </w:r>
      <w:bookmarkEnd w:id="108"/>
    </w:p>
    <w:p w:rsidR="002901C6" w:rsidRDefault="00E64BA1">
      <w:pPr>
        <w:pStyle w:val="2"/>
      </w:pPr>
      <w:bookmarkStart w:id="109" w:name="_Toc341996185"/>
      <w:r>
        <w:rPr>
          <w:rFonts w:hint="eastAsia"/>
        </w:rPr>
        <w:t xml:space="preserve">6.7 </w:t>
      </w:r>
      <w:r>
        <w:rPr>
          <w:rFonts w:hint="eastAsia"/>
        </w:rPr>
        <w:t>全连续线性算子</w:t>
      </w:r>
      <w:bookmarkEnd w:id="109"/>
    </w:p>
    <w:p w:rsidR="002901C6" w:rsidRDefault="00E64BA1">
      <w:pPr>
        <w:pStyle w:val="2"/>
      </w:pPr>
      <w:bookmarkStart w:id="110" w:name="_Toc341996186"/>
      <w:r>
        <w:rPr>
          <w:rFonts w:hint="eastAsia"/>
        </w:rPr>
        <w:t xml:space="preserve">6.8 </w:t>
      </w:r>
      <w:r>
        <w:rPr>
          <w:rFonts w:hint="eastAsia"/>
        </w:rPr>
        <w:t>全连续线性算子方程</w:t>
      </w:r>
      <w:bookmarkEnd w:id="110"/>
    </w:p>
    <w:p w:rsidR="002901C6" w:rsidRDefault="00E64BA1">
      <w:pPr>
        <w:pStyle w:val="1"/>
        <w:numPr>
          <w:ilvl w:val="0"/>
          <w:numId w:val="19"/>
        </w:numPr>
      </w:pPr>
      <w:bookmarkStart w:id="111" w:name="_Toc341996187"/>
      <w:r>
        <w:rPr>
          <w:rFonts w:hint="eastAsia"/>
        </w:rPr>
        <w:t>Hilbert</w:t>
      </w:r>
      <w:r>
        <w:rPr>
          <w:rFonts w:hint="eastAsia"/>
        </w:rPr>
        <w:t>空间及其上的算子</w:t>
      </w:r>
      <w:bookmarkEnd w:id="111"/>
    </w:p>
    <w:p w:rsidR="002901C6" w:rsidRDefault="00E64BA1">
      <w:pPr>
        <w:pStyle w:val="2"/>
      </w:pPr>
      <w:bookmarkStart w:id="112" w:name="_Toc341996188"/>
      <w:r>
        <w:rPr>
          <w:rFonts w:hint="eastAsia"/>
        </w:rPr>
        <w:t xml:space="preserve">7.1 </w:t>
      </w:r>
      <w:r>
        <w:rPr>
          <w:rFonts w:hint="eastAsia"/>
        </w:rPr>
        <w:t>正交集和广义富氏级数</w:t>
      </w:r>
      <w:bookmarkEnd w:id="112"/>
    </w:p>
    <w:p w:rsidR="002901C6" w:rsidRDefault="00E64BA1">
      <w:pPr>
        <w:pStyle w:val="2"/>
      </w:pPr>
      <w:bookmarkStart w:id="113" w:name="_Toc341996189"/>
      <w:r>
        <w:rPr>
          <w:rFonts w:hint="eastAsia"/>
        </w:rPr>
        <w:t>7.2 Hilbert</w:t>
      </w:r>
      <w:r>
        <w:rPr>
          <w:rFonts w:hint="eastAsia"/>
        </w:rPr>
        <w:t>空间的正交分解和正交归一基</w:t>
      </w:r>
      <w:bookmarkEnd w:id="113"/>
    </w:p>
    <w:p w:rsidR="002901C6" w:rsidRDefault="00E64BA1">
      <w:pPr>
        <w:pStyle w:val="2"/>
      </w:pPr>
      <w:bookmarkStart w:id="114" w:name="_Toc341996190"/>
      <w:r>
        <w:rPr>
          <w:rFonts w:hint="eastAsia"/>
        </w:rPr>
        <w:t>7.3 Hilbert</w:t>
      </w:r>
      <w:r>
        <w:rPr>
          <w:rFonts w:hint="eastAsia"/>
        </w:rPr>
        <w:t>空间的对偶空间和伴随算子</w:t>
      </w:r>
      <w:bookmarkEnd w:id="114"/>
    </w:p>
    <w:p w:rsidR="002901C6" w:rsidRDefault="00E64BA1">
      <w:pPr>
        <w:pStyle w:val="2"/>
      </w:pPr>
      <w:bookmarkStart w:id="115" w:name="_Toc341996191"/>
      <w:r>
        <w:rPr>
          <w:rFonts w:hint="eastAsia"/>
        </w:rPr>
        <w:t>7.4 Hilbert</w:t>
      </w:r>
      <w:r>
        <w:rPr>
          <w:rFonts w:hint="eastAsia"/>
        </w:rPr>
        <w:t>空间的自伴线性算子</w:t>
      </w:r>
      <w:bookmarkEnd w:id="115"/>
    </w:p>
    <w:p w:rsidR="002901C6" w:rsidRDefault="00E64BA1">
      <w:pPr>
        <w:pStyle w:val="2"/>
      </w:pPr>
      <w:bookmarkStart w:id="116" w:name="_Toc341996192"/>
      <w:r>
        <w:rPr>
          <w:rFonts w:hint="eastAsia"/>
        </w:rPr>
        <w:lastRenderedPageBreak/>
        <w:t xml:space="preserve">7.5 </w:t>
      </w:r>
      <w:r>
        <w:rPr>
          <w:rFonts w:hint="eastAsia"/>
        </w:rPr>
        <w:t>全连续自伴线性算子方程</w:t>
      </w:r>
      <w:bookmarkEnd w:id="116"/>
    </w:p>
    <w:p w:rsidR="002901C6" w:rsidRDefault="00E64BA1">
      <w:pPr>
        <w:pStyle w:val="2"/>
      </w:pPr>
      <w:bookmarkStart w:id="117" w:name="_Toc341996193"/>
      <w:r>
        <w:rPr>
          <w:rFonts w:hint="eastAsia"/>
        </w:rPr>
        <w:t xml:space="preserve">7.6 </w:t>
      </w:r>
      <w:r>
        <w:rPr>
          <w:rFonts w:hint="eastAsia"/>
        </w:rPr>
        <w:t>对线性积分方程的应用</w:t>
      </w:r>
      <w:bookmarkEnd w:id="117"/>
    </w:p>
    <w:p w:rsidR="002901C6" w:rsidRDefault="00E64BA1">
      <w:pPr>
        <w:pStyle w:val="1"/>
        <w:numPr>
          <w:ilvl w:val="0"/>
          <w:numId w:val="19"/>
        </w:numPr>
      </w:pPr>
      <w:bookmarkStart w:id="118" w:name="_Toc341996194"/>
      <w:r>
        <w:rPr>
          <w:rFonts w:hint="eastAsia"/>
        </w:rPr>
        <w:t>流形上的微积分</w:t>
      </w:r>
      <w:bookmarkEnd w:id="118"/>
    </w:p>
    <w:p w:rsidR="00986135" w:rsidRPr="00986135" w:rsidRDefault="00986135" w:rsidP="00986135">
      <w:r>
        <w:rPr>
          <w:rFonts w:hint="eastAsia"/>
        </w:rPr>
        <w:t>流形的概念是欧式空间的推广，也是三维空间中曲线和曲面的抽象和推广。粗略地说，流形的每个局部都可看成欧式空间；即流形在其每一点的邻域，都和欧式空间的一个区域同胚，欧式空间能引进空标系，从而流形上可以引进局部坐标系，以便用代数和分析的方法研究流形。</w:t>
      </w:r>
    </w:p>
    <w:p w:rsidR="002901C6" w:rsidRDefault="00E64BA1">
      <w:pPr>
        <w:pStyle w:val="2"/>
      </w:pPr>
      <w:bookmarkStart w:id="119" w:name="_Toc341996195"/>
      <w:r>
        <w:rPr>
          <w:rFonts w:hint="eastAsia"/>
        </w:rPr>
        <w:t xml:space="preserve">8.1 </w:t>
      </w:r>
      <w:r>
        <w:rPr>
          <w:rFonts w:hint="eastAsia"/>
        </w:rPr>
        <w:t>流形</w:t>
      </w:r>
      <w:bookmarkEnd w:id="119"/>
    </w:p>
    <w:p w:rsidR="002901C6" w:rsidRDefault="00E64BA1">
      <w:pPr>
        <w:pStyle w:val="3"/>
        <w:numPr>
          <w:ilvl w:val="0"/>
          <w:numId w:val="20"/>
        </w:numPr>
      </w:pPr>
      <w:bookmarkStart w:id="120" w:name="_Toc341996196"/>
      <w:r>
        <w:rPr>
          <w:rFonts w:hint="eastAsia"/>
        </w:rPr>
        <w:t>流形的定义</w:t>
      </w:r>
      <w:bookmarkEnd w:id="120"/>
    </w:p>
    <w:p w:rsidR="00565D9D" w:rsidRDefault="00986135" w:rsidP="00986135">
      <w:r>
        <w:rPr>
          <w:rFonts w:hint="eastAsia"/>
        </w:rPr>
        <w:t>记</w:t>
      </w:r>
      <w:r w:rsidRPr="00986135">
        <w:rPr>
          <w:position w:val="-6"/>
        </w:rPr>
        <w:object w:dxaOrig="316" w:dyaOrig="248">
          <v:shape id="_x0000_i1099" type="#_x0000_t75" style="width:15.75pt;height:12.75pt" o:ole="">
            <v:imagedata r:id="rId162" o:title=""/>
          </v:shape>
          <o:OLEObject Type="Embed" ProgID="Equation.Ribbit" ShapeID="_x0000_i1099" DrawAspect="Content" ObjectID="_1415973500" r:id="rId163"/>
        </w:object>
      </w:r>
      <w:r w:rsidR="00565D9D">
        <w:rPr>
          <w:rFonts w:hint="eastAsia"/>
        </w:rPr>
        <w:t>是</w:t>
      </w:r>
      <w:r w:rsidR="00565D9D">
        <w:rPr>
          <w:rFonts w:hint="eastAsia"/>
        </w:rPr>
        <w:t>n</w:t>
      </w:r>
      <w:r w:rsidR="00565D9D">
        <w:rPr>
          <w:rFonts w:hint="eastAsia"/>
        </w:rPr>
        <w:t>维欧氏空间；用</w:t>
      </w:r>
      <w:r w:rsidR="00565D9D" w:rsidRPr="00565D9D">
        <w:rPr>
          <w:position w:val="-8"/>
        </w:rPr>
        <w:object w:dxaOrig="3974" w:dyaOrig="294">
          <v:shape id="_x0000_i1100" type="#_x0000_t75" style="width:198.75pt;height:15pt" o:ole="">
            <v:imagedata r:id="rId164" o:title=""/>
          </v:shape>
          <o:OLEObject Type="Embed" ProgID="Equation.Ribbit" ShapeID="_x0000_i1100" DrawAspect="Content" ObjectID="_1415973501" r:id="rId165"/>
        </w:object>
      </w:r>
      <w:r w:rsidR="00565D9D">
        <w:rPr>
          <w:rFonts w:hint="eastAsia"/>
        </w:rPr>
        <w:t>，表示半个欧式空间；</w:t>
      </w:r>
      <w:r w:rsidR="00565D9D" w:rsidRPr="00565D9D">
        <w:rPr>
          <w:position w:val="-8"/>
        </w:rPr>
        <w:object w:dxaOrig="3927" w:dyaOrig="294">
          <v:shape id="_x0000_i1101" type="#_x0000_t75" style="width:196.5pt;height:15pt" o:ole="">
            <v:imagedata r:id="rId166" o:title=""/>
          </v:shape>
          <o:OLEObject Type="Embed" ProgID="Equation.Ribbit" ShapeID="_x0000_i1101" DrawAspect="Content" ObjectID="_1415973502" r:id="rId167"/>
        </w:object>
      </w:r>
      <w:r w:rsidR="00565D9D">
        <w:rPr>
          <w:rFonts w:hint="eastAsia"/>
        </w:rPr>
        <w:t>表示</w:t>
      </w:r>
      <w:r w:rsidR="00565D9D" w:rsidRPr="00565D9D">
        <w:rPr>
          <w:position w:val="-6"/>
        </w:rPr>
        <w:object w:dxaOrig="327" w:dyaOrig="244">
          <v:shape id="_x0000_i1102" type="#_x0000_t75" style="width:16.5pt;height:12pt" o:ole="">
            <v:imagedata r:id="rId168" o:title=""/>
          </v:shape>
          <o:OLEObject Type="Embed" ProgID="Equation.Ribbit" ShapeID="_x0000_i1102" DrawAspect="Content" ObjectID="_1415973503" r:id="rId169"/>
        </w:object>
      </w:r>
      <w:r w:rsidR="00565D9D">
        <w:rPr>
          <w:rFonts w:hint="eastAsia"/>
        </w:rPr>
        <w:t>的边界。</w:t>
      </w:r>
    </w:p>
    <w:p w:rsidR="00565D9D" w:rsidRDefault="00565D9D" w:rsidP="00986135">
      <w:r>
        <w:rPr>
          <w:rFonts w:hint="eastAsia"/>
        </w:rPr>
        <w:t>定义</w:t>
      </w:r>
      <w:r>
        <w:rPr>
          <w:rFonts w:hint="eastAsia"/>
        </w:rPr>
        <w:t xml:space="preserve">1 </w:t>
      </w:r>
      <w:r>
        <w:rPr>
          <w:rFonts w:hint="eastAsia"/>
        </w:rPr>
        <w:t>设</w:t>
      </w:r>
      <w:r>
        <w:rPr>
          <w:rFonts w:hint="eastAsia"/>
        </w:rPr>
        <w:t>M</w:t>
      </w:r>
      <w:r>
        <w:rPr>
          <w:rFonts w:hint="eastAsia"/>
        </w:rPr>
        <w:t>是具有可数基的</w:t>
      </w:r>
      <w:proofErr w:type="spellStart"/>
      <w:r>
        <w:rPr>
          <w:rFonts w:hint="eastAsia"/>
        </w:rPr>
        <w:t>Hausdorff</w:t>
      </w:r>
      <w:proofErr w:type="spellEnd"/>
      <w:r>
        <w:rPr>
          <w:rFonts w:hint="eastAsia"/>
        </w:rPr>
        <w:t>空间。如</w:t>
      </w:r>
      <w:r w:rsidRPr="00565D9D">
        <w:rPr>
          <w:position w:val="-6"/>
        </w:rPr>
        <w:object w:dxaOrig="873" w:dyaOrig="246">
          <v:shape id="_x0000_i1103" type="#_x0000_t75" style="width:43.5pt;height:12pt" o:ole="">
            <v:imagedata r:id="rId170" o:title=""/>
          </v:shape>
          <o:OLEObject Type="Embed" ProgID="Equation.Ribbit" ShapeID="_x0000_i1103" DrawAspect="Content" ObjectID="_1415973504" r:id="rId171"/>
        </w:object>
      </w:r>
      <w:r w:rsidR="00507C3C">
        <w:rPr>
          <w:rFonts w:hint="eastAsia"/>
        </w:rPr>
        <w:t>，有</w:t>
      </w:r>
      <w:r w:rsidR="00507C3C">
        <w:rPr>
          <w:rFonts w:hint="eastAsia"/>
        </w:rPr>
        <w:t>P</w:t>
      </w:r>
      <w:r w:rsidR="00507C3C">
        <w:rPr>
          <w:rFonts w:hint="eastAsia"/>
        </w:rPr>
        <w:t>的邻域</w:t>
      </w:r>
      <w:r w:rsidR="00507C3C">
        <w:rPr>
          <w:rFonts w:hint="eastAsia"/>
        </w:rPr>
        <w:t>u</w:t>
      </w:r>
      <w:r w:rsidR="00507C3C">
        <w:rPr>
          <w:rFonts w:hint="eastAsia"/>
        </w:rPr>
        <w:t>，使</w:t>
      </w:r>
      <w:r w:rsidR="00507C3C">
        <w:rPr>
          <w:rFonts w:hint="eastAsia"/>
        </w:rPr>
        <w:t>u</w:t>
      </w:r>
      <w:r w:rsidR="00507C3C">
        <w:rPr>
          <w:rFonts w:hint="eastAsia"/>
        </w:rPr>
        <w:t>与</w:t>
      </w:r>
      <w:r w:rsidR="00507C3C" w:rsidRPr="00986135">
        <w:rPr>
          <w:position w:val="-6"/>
        </w:rPr>
        <w:object w:dxaOrig="316" w:dyaOrig="248">
          <v:shape id="_x0000_i1104" type="#_x0000_t75" style="width:15.75pt;height:12.75pt" o:ole="">
            <v:imagedata r:id="rId162" o:title=""/>
          </v:shape>
          <o:OLEObject Type="Embed" ProgID="Equation.Ribbit" ShapeID="_x0000_i1104" DrawAspect="Content" ObjectID="_1415973505" r:id="rId172"/>
        </w:object>
      </w:r>
      <w:r w:rsidR="00507C3C">
        <w:rPr>
          <w:rFonts w:hint="eastAsia"/>
        </w:rPr>
        <w:t>或</w:t>
      </w:r>
      <w:r w:rsidR="00507C3C" w:rsidRPr="00565D9D">
        <w:rPr>
          <w:position w:val="-6"/>
        </w:rPr>
        <w:object w:dxaOrig="327" w:dyaOrig="244">
          <v:shape id="_x0000_i1105" type="#_x0000_t75" style="width:16.5pt;height:12pt" o:ole="">
            <v:imagedata r:id="rId168" o:title=""/>
          </v:shape>
          <o:OLEObject Type="Embed" ProgID="Equation.Ribbit" ShapeID="_x0000_i1105" DrawAspect="Content" ObjectID="_1415973506" r:id="rId173"/>
        </w:object>
      </w:r>
      <w:r w:rsidR="00507C3C">
        <w:rPr>
          <w:rFonts w:hint="eastAsia"/>
        </w:rPr>
        <w:t>中的某个开域同胚，则称</w:t>
      </w:r>
      <w:r w:rsidR="00507C3C">
        <w:rPr>
          <w:rFonts w:hint="eastAsia"/>
        </w:rPr>
        <w:t>M</w:t>
      </w:r>
      <w:r w:rsidR="00507C3C">
        <w:rPr>
          <w:rFonts w:hint="eastAsia"/>
        </w:rPr>
        <w:t>为维拓扑流形，简称</w:t>
      </w:r>
      <w:r w:rsidR="00507C3C">
        <w:rPr>
          <w:rFonts w:hint="eastAsia"/>
        </w:rPr>
        <w:t>n</w:t>
      </w:r>
      <w:r w:rsidR="00507C3C">
        <w:rPr>
          <w:rFonts w:hint="eastAsia"/>
        </w:rPr>
        <w:t>维流形。</w:t>
      </w:r>
    </w:p>
    <w:p w:rsidR="00507C3C" w:rsidRPr="00986135" w:rsidRDefault="00507C3C" w:rsidP="00986135"/>
    <w:p w:rsidR="002901C6" w:rsidRDefault="00E64BA1">
      <w:pPr>
        <w:pStyle w:val="2"/>
      </w:pPr>
      <w:bookmarkStart w:id="121" w:name="_Toc341996197"/>
      <w:r>
        <w:rPr>
          <w:rFonts w:hint="eastAsia"/>
        </w:rPr>
        <w:lastRenderedPageBreak/>
        <w:t xml:space="preserve">8.2 </w:t>
      </w:r>
      <w:r>
        <w:rPr>
          <w:rFonts w:hint="eastAsia"/>
        </w:rPr>
        <w:t>微分流形</w:t>
      </w:r>
      <w:bookmarkEnd w:id="121"/>
    </w:p>
    <w:p w:rsidR="002901C6" w:rsidRDefault="00E64BA1">
      <w:pPr>
        <w:pStyle w:val="2"/>
      </w:pPr>
      <w:bookmarkStart w:id="122" w:name="_Toc341996198"/>
      <w:r>
        <w:rPr>
          <w:rFonts w:hint="eastAsia"/>
        </w:rPr>
        <w:t xml:space="preserve">8.3 </w:t>
      </w:r>
      <w:r>
        <w:rPr>
          <w:rFonts w:hint="eastAsia"/>
        </w:rPr>
        <w:t>流形在欧式空间中的嵌入</w:t>
      </w:r>
      <w:bookmarkEnd w:id="122"/>
    </w:p>
    <w:p w:rsidR="002901C6" w:rsidRDefault="00E64BA1">
      <w:pPr>
        <w:pStyle w:val="2"/>
      </w:pPr>
      <w:bookmarkStart w:id="123" w:name="_Toc341996199"/>
      <w:r>
        <w:rPr>
          <w:rFonts w:hint="eastAsia"/>
        </w:rPr>
        <w:t xml:space="preserve">8.4 </w:t>
      </w:r>
      <w:r>
        <w:rPr>
          <w:rFonts w:hint="eastAsia"/>
        </w:rPr>
        <w:t>流形上的切空间、余切空间</w:t>
      </w:r>
      <w:bookmarkEnd w:id="123"/>
    </w:p>
    <w:p w:rsidR="002901C6" w:rsidRDefault="00E64BA1">
      <w:pPr>
        <w:pStyle w:val="2"/>
      </w:pPr>
      <w:bookmarkStart w:id="124" w:name="_Toc341996200"/>
      <w:r>
        <w:rPr>
          <w:rFonts w:hint="eastAsia"/>
        </w:rPr>
        <w:t xml:space="preserve">8.5 </w:t>
      </w:r>
      <w:r>
        <w:rPr>
          <w:rFonts w:hint="eastAsia"/>
        </w:rPr>
        <w:t>流形上的微分形式</w:t>
      </w:r>
      <w:bookmarkEnd w:id="124"/>
    </w:p>
    <w:p w:rsidR="002901C6" w:rsidRDefault="00E64BA1">
      <w:pPr>
        <w:pStyle w:val="2"/>
      </w:pPr>
      <w:bookmarkStart w:id="125" w:name="_Toc341996201"/>
      <w:r>
        <w:rPr>
          <w:rFonts w:hint="eastAsia"/>
        </w:rPr>
        <w:t xml:space="preserve">8.6 </w:t>
      </w:r>
      <w:r>
        <w:rPr>
          <w:rFonts w:hint="eastAsia"/>
        </w:rPr>
        <w:t>微分形式的外微分</w:t>
      </w:r>
      <w:bookmarkEnd w:id="125"/>
    </w:p>
    <w:p w:rsidR="002901C6" w:rsidRDefault="00E64BA1">
      <w:pPr>
        <w:pStyle w:val="2"/>
      </w:pPr>
      <w:bookmarkStart w:id="126" w:name="_Toc341996202"/>
      <w:r>
        <w:rPr>
          <w:rFonts w:hint="eastAsia"/>
        </w:rPr>
        <w:t xml:space="preserve">8.7 </w:t>
      </w:r>
      <w:r>
        <w:rPr>
          <w:rFonts w:hint="eastAsia"/>
        </w:rPr>
        <w:t>微分流形的定向</w:t>
      </w:r>
      <w:bookmarkEnd w:id="126"/>
    </w:p>
    <w:p w:rsidR="002901C6" w:rsidRDefault="00E64BA1">
      <w:pPr>
        <w:pStyle w:val="2"/>
      </w:pPr>
      <w:bookmarkStart w:id="127" w:name="_Toc341996203"/>
      <w:r>
        <w:rPr>
          <w:rFonts w:hint="eastAsia"/>
        </w:rPr>
        <w:t xml:space="preserve">8.8 </w:t>
      </w:r>
      <w:r>
        <w:rPr>
          <w:rFonts w:hint="eastAsia"/>
        </w:rPr>
        <w:t>流形上微分形式的积分</w:t>
      </w:r>
      <w:bookmarkEnd w:id="127"/>
    </w:p>
    <w:p w:rsidR="002901C6" w:rsidRDefault="00E64BA1">
      <w:pPr>
        <w:pStyle w:val="2"/>
      </w:pPr>
      <w:bookmarkStart w:id="128" w:name="_Toc341996204"/>
      <w:r>
        <w:rPr>
          <w:rFonts w:hint="eastAsia"/>
        </w:rPr>
        <w:t xml:space="preserve">8.9 </w:t>
      </w:r>
      <w:r>
        <w:rPr>
          <w:rFonts w:hint="eastAsia"/>
        </w:rPr>
        <w:t>广义</w:t>
      </w:r>
      <w:r>
        <w:rPr>
          <w:rFonts w:hint="eastAsia"/>
        </w:rPr>
        <w:t>Stokes</w:t>
      </w:r>
      <w:r>
        <w:rPr>
          <w:rFonts w:hint="eastAsia"/>
        </w:rPr>
        <w:t>公式</w:t>
      </w:r>
      <w:bookmarkEnd w:id="128"/>
    </w:p>
    <w:p w:rsidR="002901C6" w:rsidRDefault="002901C6"/>
    <w:p w:rsidR="002901C6" w:rsidRDefault="002901C6"/>
    <w:p w:rsidR="002901C6" w:rsidRDefault="002901C6"/>
    <w:p w:rsidR="002901C6" w:rsidRDefault="002901C6"/>
    <w:p w:rsidR="00E64BA1" w:rsidRDefault="00E64BA1"/>
    <w:sectPr w:rsidR="00E64BA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BD8" w:rsidRDefault="00E60BD8" w:rsidP="00046F07">
      <w:r>
        <w:separator/>
      </w:r>
    </w:p>
  </w:endnote>
  <w:endnote w:type="continuationSeparator" w:id="0">
    <w:p w:rsidR="00E60BD8" w:rsidRDefault="00E60BD8" w:rsidP="00046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BD8" w:rsidRDefault="00E60BD8" w:rsidP="00046F07">
      <w:r>
        <w:separator/>
      </w:r>
    </w:p>
  </w:footnote>
  <w:footnote w:type="continuationSeparator" w:id="0">
    <w:p w:rsidR="00E60BD8" w:rsidRDefault="00E60BD8" w:rsidP="00046F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start w:val="1"/>
      <w:numFmt w:val="decimal"/>
      <w:suff w:val="nothing"/>
      <w:lvlText w:val="%1）"/>
      <w:lvlJc w:val="left"/>
    </w:lvl>
  </w:abstractNum>
  <w:abstractNum w:abstractNumId="1">
    <w:nsid w:val="00000006"/>
    <w:multiLevelType w:val="singleLevel"/>
    <w:tmpl w:val="00000006"/>
    <w:lvl w:ilvl="0">
      <w:start w:val="5"/>
      <w:numFmt w:val="decimal"/>
      <w:suff w:val="space"/>
      <w:lvlText w:val="%1."/>
      <w:lvlJc w:val="left"/>
    </w:lvl>
  </w:abstractNum>
  <w:abstractNum w:abstractNumId="2">
    <w:nsid w:val="00000007"/>
    <w:multiLevelType w:val="singleLevel"/>
    <w:tmpl w:val="00000007"/>
    <w:lvl w:ilvl="0">
      <w:start w:val="1"/>
      <w:numFmt w:val="decimal"/>
      <w:suff w:val="space"/>
      <w:lvlText w:val="%1."/>
      <w:lvlJc w:val="left"/>
    </w:lvl>
  </w:abstractNum>
  <w:abstractNum w:abstractNumId="3">
    <w:nsid w:val="00000008"/>
    <w:multiLevelType w:val="singleLevel"/>
    <w:tmpl w:val="00000008"/>
    <w:lvl w:ilvl="0">
      <w:start w:val="2"/>
      <w:numFmt w:val="chineseCounting"/>
      <w:suff w:val="space"/>
      <w:lvlText w:val="第%1章"/>
      <w:lvlJc w:val="left"/>
    </w:lvl>
  </w:abstractNum>
  <w:abstractNum w:abstractNumId="4">
    <w:nsid w:val="0000000A"/>
    <w:multiLevelType w:val="singleLevel"/>
    <w:tmpl w:val="0000000A"/>
    <w:lvl w:ilvl="0">
      <w:start w:val="2"/>
      <w:numFmt w:val="decimal"/>
      <w:suff w:val="space"/>
      <w:lvlText w:val="%1."/>
      <w:lvlJc w:val="left"/>
    </w:lvl>
  </w:abstractNum>
  <w:abstractNum w:abstractNumId="5">
    <w:nsid w:val="0000000C"/>
    <w:multiLevelType w:val="singleLevel"/>
    <w:tmpl w:val="0000000C"/>
    <w:lvl w:ilvl="0">
      <w:start w:val="1"/>
      <w:numFmt w:val="decimal"/>
      <w:suff w:val="nothing"/>
      <w:lvlText w:val="%1）"/>
      <w:lvlJc w:val="left"/>
    </w:lvl>
  </w:abstractNum>
  <w:abstractNum w:abstractNumId="6">
    <w:nsid w:val="0000000D"/>
    <w:multiLevelType w:val="singleLevel"/>
    <w:tmpl w:val="0000000D"/>
    <w:lvl w:ilvl="0">
      <w:start w:val="1"/>
      <w:numFmt w:val="decimal"/>
      <w:suff w:val="space"/>
      <w:lvlText w:val="%1)"/>
      <w:lvlJc w:val="left"/>
    </w:lvl>
  </w:abstractNum>
  <w:abstractNum w:abstractNumId="7">
    <w:nsid w:val="0000000E"/>
    <w:multiLevelType w:val="singleLevel"/>
    <w:tmpl w:val="0000000E"/>
    <w:lvl w:ilvl="0">
      <w:start w:val="1"/>
      <w:numFmt w:val="decimal"/>
      <w:suff w:val="space"/>
      <w:lvlText w:val="%1."/>
      <w:lvlJc w:val="left"/>
    </w:lvl>
  </w:abstractNum>
  <w:abstractNum w:abstractNumId="8">
    <w:nsid w:val="0000000F"/>
    <w:multiLevelType w:val="singleLevel"/>
    <w:tmpl w:val="0000000F"/>
    <w:lvl w:ilvl="0">
      <w:start w:val="1"/>
      <w:numFmt w:val="decimal"/>
      <w:suff w:val="space"/>
      <w:lvlText w:val="%1."/>
      <w:lvlJc w:val="left"/>
    </w:lvl>
  </w:abstractNum>
  <w:abstractNum w:abstractNumId="9">
    <w:nsid w:val="00000010"/>
    <w:multiLevelType w:val="singleLevel"/>
    <w:tmpl w:val="00000010"/>
    <w:lvl w:ilvl="0">
      <w:start w:val="2"/>
      <w:numFmt w:val="decimal"/>
      <w:suff w:val="space"/>
      <w:lvlText w:val="%1."/>
      <w:lvlJc w:val="left"/>
    </w:lvl>
  </w:abstractNum>
  <w:abstractNum w:abstractNumId="10">
    <w:nsid w:val="00000011"/>
    <w:multiLevelType w:val="singleLevel"/>
    <w:tmpl w:val="00000011"/>
    <w:lvl w:ilvl="0">
      <w:start w:val="1"/>
      <w:numFmt w:val="decimal"/>
      <w:suff w:val="space"/>
      <w:lvlText w:val="%1)"/>
      <w:lvlJc w:val="left"/>
    </w:lvl>
  </w:abstractNum>
  <w:abstractNum w:abstractNumId="11">
    <w:nsid w:val="00000012"/>
    <w:multiLevelType w:val="singleLevel"/>
    <w:tmpl w:val="00000012"/>
    <w:lvl w:ilvl="0">
      <w:start w:val="1"/>
      <w:numFmt w:val="decimal"/>
      <w:suff w:val="space"/>
      <w:lvlText w:val="%1)"/>
      <w:lvlJc w:val="left"/>
    </w:lvl>
  </w:abstractNum>
  <w:abstractNum w:abstractNumId="12">
    <w:nsid w:val="00000013"/>
    <w:multiLevelType w:val="singleLevel"/>
    <w:tmpl w:val="00000013"/>
    <w:lvl w:ilvl="0">
      <w:start w:val="1"/>
      <w:numFmt w:val="decimal"/>
      <w:suff w:val="space"/>
      <w:lvlText w:val="%1."/>
      <w:lvlJc w:val="left"/>
    </w:lvl>
  </w:abstractNum>
  <w:abstractNum w:abstractNumId="13">
    <w:nsid w:val="00000014"/>
    <w:multiLevelType w:val="singleLevel"/>
    <w:tmpl w:val="00000014"/>
    <w:lvl w:ilvl="0">
      <w:start w:val="5"/>
      <w:numFmt w:val="chineseCounting"/>
      <w:suff w:val="space"/>
      <w:lvlText w:val="第%1章"/>
      <w:lvlJc w:val="left"/>
    </w:lvl>
  </w:abstractNum>
  <w:abstractNum w:abstractNumId="14">
    <w:nsid w:val="00000015"/>
    <w:multiLevelType w:val="singleLevel"/>
    <w:tmpl w:val="00000015"/>
    <w:lvl w:ilvl="0">
      <w:start w:val="1"/>
      <w:numFmt w:val="decimal"/>
      <w:suff w:val="space"/>
      <w:lvlText w:val="%1."/>
      <w:lvlJc w:val="left"/>
    </w:lvl>
  </w:abstractNum>
  <w:abstractNum w:abstractNumId="15">
    <w:nsid w:val="00000016"/>
    <w:multiLevelType w:val="singleLevel"/>
    <w:tmpl w:val="00000016"/>
    <w:lvl w:ilvl="0">
      <w:start w:val="1"/>
      <w:numFmt w:val="decimal"/>
      <w:suff w:val="nothing"/>
      <w:lvlText w:val="%1）"/>
      <w:lvlJc w:val="left"/>
    </w:lvl>
  </w:abstractNum>
  <w:abstractNum w:abstractNumId="16">
    <w:nsid w:val="00000018"/>
    <w:multiLevelType w:val="singleLevel"/>
    <w:tmpl w:val="00000018"/>
    <w:lvl w:ilvl="0">
      <w:start w:val="7"/>
      <w:numFmt w:val="chineseCounting"/>
      <w:suff w:val="space"/>
      <w:lvlText w:val="第%1章"/>
      <w:lvlJc w:val="left"/>
    </w:lvl>
  </w:abstractNum>
  <w:abstractNum w:abstractNumId="17">
    <w:nsid w:val="00000019"/>
    <w:multiLevelType w:val="singleLevel"/>
    <w:tmpl w:val="00000019"/>
    <w:lvl w:ilvl="0">
      <w:start w:val="1"/>
      <w:numFmt w:val="decimal"/>
      <w:suff w:val="space"/>
      <w:lvlText w:val="%1)"/>
      <w:lvlJc w:val="left"/>
    </w:lvl>
  </w:abstractNum>
  <w:abstractNum w:abstractNumId="18">
    <w:nsid w:val="0000001A"/>
    <w:multiLevelType w:val="singleLevel"/>
    <w:tmpl w:val="0000001A"/>
    <w:lvl w:ilvl="0">
      <w:start w:val="1"/>
      <w:numFmt w:val="decimal"/>
      <w:suff w:val="space"/>
      <w:lvlText w:val="%1."/>
      <w:lvlJc w:val="left"/>
    </w:lvl>
  </w:abstractNum>
  <w:abstractNum w:abstractNumId="19">
    <w:nsid w:val="0000001B"/>
    <w:multiLevelType w:val="singleLevel"/>
    <w:tmpl w:val="0000001B"/>
    <w:lvl w:ilvl="0">
      <w:start w:val="1"/>
      <w:numFmt w:val="chineseCounting"/>
      <w:suff w:val="space"/>
      <w:lvlText w:val="第%1章"/>
      <w:lvlJc w:val="left"/>
    </w:lvl>
  </w:abstractNum>
  <w:abstractNum w:abstractNumId="20">
    <w:nsid w:val="18C56871"/>
    <w:multiLevelType w:val="hybridMultilevel"/>
    <w:tmpl w:val="4BFA078C"/>
    <w:lvl w:ilvl="0" w:tplc="F33E2B44">
      <w:start w:val="1"/>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1F36E00"/>
    <w:multiLevelType w:val="hybridMultilevel"/>
    <w:tmpl w:val="414450DC"/>
    <w:lvl w:ilvl="0" w:tplc="6744FAF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3945796"/>
    <w:multiLevelType w:val="hybridMultilevel"/>
    <w:tmpl w:val="FCAACFBC"/>
    <w:lvl w:ilvl="0" w:tplc="123CD3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
  </w:num>
  <w:num w:numId="3">
    <w:abstractNumId w:val="3"/>
  </w:num>
  <w:num w:numId="4">
    <w:abstractNumId w:val="6"/>
  </w:num>
  <w:num w:numId="5">
    <w:abstractNumId w:val="17"/>
  </w:num>
  <w:num w:numId="6">
    <w:abstractNumId w:val="10"/>
  </w:num>
  <w:num w:numId="7">
    <w:abstractNumId w:val="0"/>
  </w:num>
  <w:num w:numId="8">
    <w:abstractNumId w:val="4"/>
  </w:num>
  <w:num w:numId="9">
    <w:abstractNumId w:val="5"/>
  </w:num>
  <w:num w:numId="10">
    <w:abstractNumId w:val="11"/>
  </w:num>
  <w:num w:numId="11">
    <w:abstractNumId w:val="12"/>
  </w:num>
  <w:num w:numId="12">
    <w:abstractNumId w:val="15"/>
  </w:num>
  <w:num w:numId="13">
    <w:abstractNumId w:val="9"/>
  </w:num>
  <w:num w:numId="14">
    <w:abstractNumId w:val="7"/>
  </w:num>
  <w:num w:numId="15">
    <w:abstractNumId w:val="2"/>
  </w:num>
  <w:num w:numId="16">
    <w:abstractNumId w:val="8"/>
  </w:num>
  <w:num w:numId="17">
    <w:abstractNumId w:val="18"/>
  </w:num>
  <w:num w:numId="18">
    <w:abstractNumId w:val="13"/>
  </w:num>
  <w:num w:numId="19">
    <w:abstractNumId w:val="16"/>
  </w:num>
  <w:num w:numId="20">
    <w:abstractNumId w:val="14"/>
  </w:num>
  <w:num w:numId="21">
    <w:abstractNumId w:val="20"/>
  </w:num>
  <w:num w:numId="22">
    <w:abstractNumId w:val="2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6F07"/>
    <w:rsid w:val="000701E8"/>
    <w:rsid w:val="000C21E8"/>
    <w:rsid w:val="000C774F"/>
    <w:rsid w:val="00164C0F"/>
    <w:rsid w:val="00171DA2"/>
    <w:rsid w:val="00172A27"/>
    <w:rsid w:val="001D2598"/>
    <w:rsid w:val="002743CD"/>
    <w:rsid w:val="002901C6"/>
    <w:rsid w:val="002A40C8"/>
    <w:rsid w:val="003860A5"/>
    <w:rsid w:val="003B34AA"/>
    <w:rsid w:val="003D18C8"/>
    <w:rsid w:val="003D1B06"/>
    <w:rsid w:val="0042371B"/>
    <w:rsid w:val="00507C3C"/>
    <w:rsid w:val="00565891"/>
    <w:rsid w:val="00565D9D"/>
    <w:rsid w:val="005E30E4"/>
    <w:rsid w:val="005F6BC1"/>
    <w:rsid w:val="006729D9"/>
    <w:rsid w:val="006A0984"/>
    <w:rsid w:val="006E7DF2"/>
    <w:rsid w:val="00760F92"/>
    <w:rsid w:val="00823C4D"/>
    <w:rsid w:val="00874059"/>
    <w:rsid w:val="008E3AC4"/>
    <w:rsid w:val="00945C15"/>
    <w:rsid w:val="009672A3"/>
    <w:rsid w:val="00986135"/>
    <w:rsid w:val="009D1F71"/>
    <w:rsid w:val="009D2F28"/>
    <w:rsid w:val="009E4CAF"/>
    <w:rsid w:val="009F03DF"/>
    <w:rsid w:val="00A14082"/>
    <w:rsid w:val="00AB4E26"/>
    <w:rsid w:val="00AD4162"/>
    <w:rsid w:val="00AF052E"/>
    <w:rsid w:val="00B16117"/>
    <w:rsid w:val="00B96EA6"/>
    <w:rsid w:val="00BD7E04"/>
    <w:rsid w:val="00C600B4"/>
    <w:rsid w:val="00C83900"/>
    <w:rsid w:val="00C950F1"/>
    <w:rsid w:val="00CD428C"/>
    <w:rsid w:val="00CF1313"/>
    <w:rsid w:val="00CF6BBB"/>
    <w:rsid w:val="00D522DF"/>
    <w:rsid w:val="00E3045E"/>
    <w:rsid w:val="00E60BD8"/>
    <w:rsid w:val="00E64BA1"/>
    <w:rsid w:val="00E714AC"/>
    <w:rsid w:val="00ED51F7"/>
    <w:rsid w:val="00F414BD"/>
    <w:rsid w:val="00F9481C"/>
    <w:rsid w:val="00FE2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Char"/>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Pr>
      <w:rFonts w:ascii="Arial" w:eastAsia="黑体" w:hAnsi="Arial"/>
      <w:b/>
      <w:sz w:val="32"/>
    </w:rPr>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character" w:styleId="a5">
    <w:name w:val="Placeholder Text"/>
    <w:basedOn w:val="a0"/>
    <w:uiPriority w:val="99"/>
    <w:semiHidden/>
    <w:rsid w:val="006A0984"/>
    <w:rPr>
      <w:color w:val="808080"/>
    </w:rPr>
  </w:style>
  <w:style w:type="paragraph" w:styleId="a6">
    <w:name w:val="Balloon Text"/>
    <w:basedOn w:val="a"/>
    <w:link w:val="Char"/>
    <w:uiPriority w:val="99"/>
    <w:semiHidden/>
    <w:unhideWhenUsed/>
    <w:rsid w:val="006A0984"/>
    <w:rPr>
      <w:sz w:val="18"/>
      <w:szCs w:val="18"/>
    </w:rPr>
  </w:style>
  <w:style w:type="character" w:customStyle="1" w:styleId="Char">
    <w:name w:val="批注框文本 Char"/>
    <w:basedOn w:val="a0"/>
    <w:link w:val="a6"/>
    <w:uiPriority w:val="99"/>
    <w:semiHidden/>
    <w:rsid w:val="006A0984"/>
    <w:rPr>
      <w:kern w:val="2"/>
      <w:sz w:val="18"/>
      <w:szCs w:val="18"/>
    </w:rPr>
  </w:style>
  <w:style w:type="paragraph" w:styleId="a7">
    <w:name w:val="List Paragraph"/>
    <w:basedOn w:val="a"/>
    <w:uiPriority w:val="34"/>
    <w:qFormat/>
    <w:rsid w:val="00C950F1"/>
    <w:pPr>
      <w:ind w:firstLineChars="200" w:firstLine="420"/>
    </w:pPr>
  </w:style>
  <w:style w:type="paragraph" w:styleId="TOC">
    <w:name w:val="TOC Heading"/>
    <w:basedOn w:val="1"/>
    <w:next w:val="a"/>
    <w:uiPriority w:val="39"/>
    <w:semiHidden/>
    <w:unhideWhenUsed/>
    <w:qFormat/>
    <w:rsid w:val="00760F92"/>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0">
    <w:name w:val="toc 1"/>
    <w:basedOn w:val="a"/>
    <w:next w:val="a"/>
    <w:autoRedefine/>
    <w:uiPriority w:val="39"/>
    <w:unhideWhenUsed/>
    <w:rsid w:val="00760F92"/>
  </w:style>
  <w:style w:type="paragraph" w:styleId="20">
    <w:name w:val="toc 2"/>
    <w:basedOn w:val="a"/>
    <w:next w:val="a"/>
    <w:autoRedefine/>
    <w:uiPriority w:val="39"/>
    <w:unhideWhenUsed/>
    <w:rsid w:val="00760F92"/>
    <w:pPr>
      <w:ind w:leftChars="200" w:left="420"/>
    </w:pPr>
  </w:style>
  <w:style w:type="paragraph" w:styleId="30">
    <w:name w:val="toc 3"/>
    <w:basedOn w:val="a"/>
    <w:next w:val="a"/>
    <w:autoRedefine/>
    <w:uiPriority w:val="39"/>
    <w:unhideWhenUsed/>
    <w:rsid w:val="00760F92"/>
    <w:pPr>
      <w:ind w:leftChars="400" w:left="840"/>
    </w:pPr>
  </w:style>
  <w:style w:type="character" w:styleId="a8">
    <w:name w:val="Hyperlink"/>
    <w:basedOn w:val="a0"/>
    <w:uiPriority w:val="99"/>
    <w:unhideWhenUsed/>
    <w:rsid w:val="00760F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Char"/>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Pr>
      <w:rFonts w:ascii="Arial" w:eastAsia="黑体" w:hAnsi="Arial"/>
      <w:b/>
      <w:sz w:val="32"/>
    </w:rPr>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character" w:styleId="a5">
    <w:name w:val="Placeholder Text"/>
    <w:basedOn w:val="a0"/>
    <w:uiPriority w:val="99"/>
    <w:semiHidden/>
    <w:rsid w:val="006A0984"/>
    <w:rPr>
      <w:color w:val="808080"/>
    </w:rPr>
  </w:style>
  <w:style w:type="paragraph" w:styleId="a6">
    <w:name w:val="Balloon Text"/>
    <w:basedOn w:val="a"/>
    <w:link w:val="Char"/>
    <w:uiPriority w:val="99"/>
    <w:semiHidden/>
    <w:unhideWhenUsed/>
    <w:rsid w:val="006A0984"/>
    <w:rPr>
      <w:sz w:val="18"/>
      <w:szCs w:val="18"/>
    </w:rPr>
  </w:style>
  <w:style w:type="character" w:customStyle="1" w:styleId="Char">
    <w:name w:val="批注框文本 Char"/>
    <w:basedOn w:val="a0"/>
    <w:link w:val="a6"/>
    <w:uiPriority w:val="99"/>
    <w:semiHidden/>
    <w:rsid w:val="006A0984"/>
    <w:rPr>
      <w:kern w:val="2"/>
      <w:sz w:val="18"/>
      <w:szCs w:val="18"/>
    </w:rPr>
  </w:style>
  <w:style w:type="paragraph" w:styleId="a7">
    <w:name w:val="List Paragraph"/>
    <w:basedOn w:val="a"/>
    <w:uiPriority w:val="34"/>
    <w:qFormat/>
    <w:rsid w:val="00C950F1"/>
    <w:pPr>
      <w:ind w:firstLineChars="200" w:firstLine="420"/>
    </w:pPr>
  </w:style>
  <w:style w:type="paragraph" w:styleId="TOC">
    <w:name w:val="TOC Heading"/>
    <w:basedOn w:val="1"/>
    <w:next w:val="a"/>
    <w:uiPriority w:val="39"/>
    <w:semiHidden/>
    <w:unhideWhenUsed/>
    <w:qFormat/>
    <w:rsid w:val="00760F92"/>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0">
    <w:name w:val="toc 1"/>
    <w:basedOn w:val="a"/>
    <w:next w:val="a"/>
    <w:autoRedefine/>
    <w:uiPriority w:val="39"/>
    <w:unhideWhenUsed/>
    <w:rsid w:val="00760F92"/>
  </w:style>
  <w:style w:type="paragraph" w:styleId="20">
    <w:name w:val="toc 2"/>
    <w:basedOn w:val="a"/>
    <w:next w:val="a"/>
    <w:autoRedefine/>
    <w:uiPriority w:val="39"/>
    <w:unhideWhenUsed/>
    <w:rsid w:val="00760F92"/>
    <w:pPr>
      <w:ind w:leftChars="200" w:left="420"/>
    </w:pPr>
  </w:style>
  <w:style w:type="paragraph" w:styleId="30">
    <w:name w:val="toc 3"/>
    <w:basedOn w:val="a"/>
    <w:next w:val="a"/>
    <w:autoRedefine/>
    <w:uiPriority w:val="39"/>
    <w:unhideWhenUsed/>
    <w:rsid w:val="00760F92"/>
    <w:pPr>
      <w:ind w:leftChars="400" w:left="840"/>
    </w:pPr>
  </w:style>
  <w:style w:type="character" w:styleId="a8">
    <w:name w:val="Hyperlink"/>
    <w:basedOn w:val="a0"/>
    <w:uiPriority w:val="99"/>
    <w:unhideWhenUsed/>
    <w:rsid w:val="00760F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8.wmf"/><Relationship Id="rId21" Type="http://schemas.openxmlformats.org/officeDocument/2006/relationships/image" Target="media/image7.wmf"/><Relationship Id="rId42" Type="http://schemas.openxmlformats.org/officeDocument/2006/relationships/oleObject" Target="embeddings/oleObject18.bin"/><Relationship Id="rId63" Type="http://schemas.openxmlformats.org/officeDocument/2006/relationships/oleObject" Target="embeddings/oleObject29.bin"/><Relationship Id="rId84" Type="http://schemas.openxmlformats.org/officeDocument/2006/relationships/oleObject" Target="embeddings/oleObject40.bin"/><Relationship Id="rId138" Type="http://schemas.openxmlformats.org/officeDocument/2006/relationships/oleObject" Target="embeddings/oleObject73.bin"/><Relationship Id="rId159" Type="http://schemas.openxmlformats.org/officeDocument/2006/relationships/oleObject" Target="embeddings/oleObject85.bin"/><Relationship Id="rId170" Type="http://schemas.openxmlformats.org/officeDocument/2006/relationships/image" Target="media/image71.wmf"/><Relationship Id="rId107" Type="http://schemas.openxmlformats.org/officeDocument/2006/relationships/oleObject" Target="embeddings/oleObject56.bin"/><Relationship Id="rId11" Type="http://schemas.openxmlformats.org/officeDocument/2006/relationships/image" Target="media/image2.wmf"/><Relationship Id="rId32" Type="http://schemas.openxmlformats.org/officeDocument/2006/relationships/oleObject" Target="embeddings/oleObject13.bin"/><Relationship Id="rId53" Type="http://schemas.openxmlformats.org/officeDocument/2006/relationships/oleObject" Target="embeddings/oleObject24.bin"/><Relationship Id="rId74" Type="http://schemas.openxmlformats.org/officeDocument/2006/relationships/oleObject" Target="embeddings/oleObject35.bin"/><Relationship Id="rId128" Type="http://schemas.openxmlformats.org/officeDocument/2006/relationships/oleObject" Target="embeddings/oleObject68.bin"/><Relationship Id="rId149" Type="http://schemas.openxmlformats.org/officeDocument/2006/relationships/oleObject" Target="embeddings/oleObject79.bin"/><Relationship Id="rId5" Type="http://schemas.openxmlformats.org/officeDocument/2006/relationships/settings" Target="settings.xml"/><Relationship Id="rId95" Type="http://schemas.openxmlformats.org/officeDocument/2006/relationships/oleObject" Target="embeddings/oleObject47.bin"/><Relationship Id="rId160" Type="http://schemas.openxmlformats.org/officeDocument/2006/relationships/oleObject" Target="embeddings/oleObject86.bin"/><Relationship Id="rId22" Type="http://schemas.openxmlformats.org/officeDocument/2006/relationships/oleObject" Target="embeddings/oleObject7.bin"/><Relationship Id="rId43" Type="http://schemas.openxmlformats.org/officeDocument/2006/relationships/image" Target="media/image17.wmf"/><Relationship Id="rId64" Type="http://schemas.openxmlformats.org/officeDocument/2006/relationships/oleObject" Target="embeddings/oleObject30.bin"/><Relationship Id="rId118" Type="http://schemas.openxmlformats.org/officeDocument/2006/relationships/oleObject" Target="embeddings/oleObject62.bin"/><Relationship Id="rId139" Type="http://schemas.openxmlformats.org/officeDocument/2006/relationships/image" Target="media/image58.wmf"/><Relationship Id="rId85" Type="http://schemas.openxmlformats.org/officeDocument/2006/relationships/image" Target="media/image37.wmf"/><Relationship Id="rId150" Type="http://schemas.openxmlformats.org/officeDocument/2006/relationships/image" Target="media/image63.wmf"/><Relationship Id="rId171" Type="http://schemas.openxmlformats.org/officeDocument/2006/relationships/oleObject" Target="embeddings/oleObject92.bin"/><Relationship Id="rId12" Type="http://schemas.openxmlformats.org/officeDocument/2006/relationships/oleObject" Target="embeddings/oleObject2.bin"/><Relationship Id="rId33" Type="http://schemas.openxmlformats.org/officeDocument/2006/relationships/image" Target="media/image12.wmf"/><Relationship Id="rId108" Type="http://schemas.openxmlformats.org/officeDocument/2006/relationships/oleObject" Target="embeddings/oleObject57.bin"/><Relationship Id="rId129" Type="http://schemas.openxmlformats.org/officeDocument/2006/relationships/image" Target="media/image53.wmf"/><Relationship Id="rId54" Type="http://schemas.openxmlformats.org/officeDocument/2006/relationships/image" Target="media/image22.wmf"/><Relationship Id="rId75" Type="http://schemas.openxmlformats.org/officeDocument/2006/relationships/image" Target="media/image32.wmf"/><Relationship Id="rId96" Type="http://schemas.openxmlformats.org/officeDocument/2006/relationships/image" Target="media/image41.wmf"/><Relationship Id="rId140" Type="http://schemas.openxmlformats.org/officeDocument/2006/relationships/oleObject" Target="embeddings/oleObject74.bin"/><Relationship Id="rId161" Type="http://schemas.openxmlformats.org/officeDocument/2006/relationships/oleObject" Target="embeddings/oleObject87.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8.wmf"/><Relationship Id="rId28" Type="http://schemas.openxmlformats.org/officeDocument/2006/relationships/oleObject" Target="embeddings/oleObject10.bin"/><Relationship Id="rId49" Type="http://schemas.openxmlformats.org/officeDocument/2006/relationships/image" Target="media/image20.wmf"/><Relationship Id="rId114" Type="http://schemas.openxmlformats.org/officeDocument/2006/relationships/oleObject" Target="embeddings/oleObject60.bin"/><Relationship Id="rId119" Type="http://schemas.openxmlformats.org/officeDocument/2006/relationships/image" Target="media/image49.wmf"/><Relationship Id="rId44" Type="http://schemas.openxmlformats.org/officeDocument/2006/relationships/oleObject" Target="embeddings/oleObject19.bin"/><Relationship Id="rId60" Type="http://schemas.openxmlformats.org/officeDocument/2006/relationships/image" Target="media/image25.wmf"/><Relationship Id="rId65" Type="http://schemas.openxmlformats.org/officeDocument/2006/relationships/image" Target="media/image27.wmf"/><Relationship Id="rId81" Type="http://schemas.openxmlformats.org/officeDocument/2006/relationships/image" Target="media/image35.wmf"/><Relationship Id="rId86" Type="http://schemas.openxmlformats.org/officeDocument/2006/relationships/oleObject" Target="embeddings/oleObject41.bin"/><Relationship Id="rId130" Type="http://schemas.openxmlformats.org/officeDocument/2006/relationships/oleObject" Target="embeddings/oleObject69.bin"/><Relationship Id="rId135" Type="http://schemas.openxmlformats.org/officeDocument/2006/relationships/image" Target="media/image56.wmf"/><Relationship Id="rId151" Type="http://schemas.openxmlformats.org/officeDocument/2006/relationships/oleObject" Target="embeddings/oleObject80.bin"/><Relationship Id="rId156" Type="http://schemas.openxmlformats.org/officeDocument/2006/relationships/image" Target="media/image66.wmf"/><Relationship Id="rId172" Type="http://schemas.openxmlformats.org/officeDocument/2006/relationships/oleObject" Target="embeddings/oleObject93.bin"/><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5.wmf"/><Relationship Id="rId109" Type="http://schemas.openxmlformats.org/officeDocument/2006/relationships/image" Target="media/image44.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oleObject" Target="embeddings/oleObject25.bin"/><Relationship Id="rId76" Type="http://schemas.openxmlformats.org/officeDocument/2006/relationships/oleObject" Target="embeddings/oleObject36.bin"/><Relationship Id="rId97" Type="http://schemas.openxmlformats.org/officeDocument/2006/relationships/oleObject" Target="embeddings/oleObject48.bin"/><Relationship Id="rId104" Type="http://schemas.openxmlformats.org/officeDocument/2006/relationships/oleObject" Target="embeddings/oleObject54.bin"/><Relationship Id="rId120" Type="http://schemas.openxmlformats.org/officeDocument/2006/relationships/oleObject" Target="embeddings/oleObject63.bin"/><Relationship Id="rId125" Type="http://schemas.openxmlformats.org/officeDocument/2006/relationships/image" Target="media/image52.wmf"/><Relationship Id="rId141" Type="http://schemas.openxmlformats.org/officeDocument/2006/relationships/image" Target="media/image59.wmf"/><Relationship Id="rId146" Type="http://schemas.openxmlformats.org/officeDocument/2006/relationships/oleObject" Target="embeddings/oleObject77.bin"/><Relationship Id="rId167" Type="http://schemas.openxmlformats.org/officeDocument/2006/relationships/oleObject" Target="embeddings/oleObject90.bin"/><Relationship Id="rId7" Type="http://schemas.openxmlformats.org/officeDocument/2006/relationships/footnotes" Target="footnotes.xml"/><Relationship Id="rId71" Type="http://schemas.openxmlformats.org/officeDocument/2006/relationships/image" Target="media/image30.wmf"/><Relationship Id="rId92" Type="http://schemas.openxmlformats.org/officeDocument/2006/relationships/oleObject" Target="embeddings/oleObject45.bin"/><Relationship Id="rId162" Type="http://schemas.openxmlformats.org/officeDocument/2006/relationships/image" Target="media/image67.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oleObject" Target="embeddings/oleObject8.bin"/><Relationship Id="rId40" Type="http://schemas.openxmlformats.org/officeDocument/2006/relationships/oleObject" Target="embeddings/oleObject17.bin"/><Relationship Id="rId45" Type="http://schemas.openxmlformats.org/officeDocument/2006/relationships/image" Target="media/image18.wmf"/><Relationship Id="rId66" Type="http://schemas.openxmlformats.org/officeDocument/2006/relationships/oleObject" Target="embeddings/oleObject31.bin"/><Relationship Id="rId87" Type="http://schemas.openxmlformats.org/officeDocument/2006/relationships/oleObject" Target="embeddings/oleObject42.bin"/><Relationship Id="rId110" Type="http://schemas.openxmlformats.org/officeDocument/2006/relationships/oleObject" Target="embeddings/oleObject58.bin"/><Relationship Id="rId115" Type="http://schemas.openxmlformats.org/officeDocument/2006/relationships/image" Target="media/image47.wmf"/><Relationship Id="rId131" Type="http://schemas.openxmlformats.org/officeDocument/2006/relationships/image" Target="media/image54.wmf"/><Relationship Id="rId136" Type="http://schemas.openxmlformats.org/officeDocument/2006/relationships/oleObject" Target="embeddings/oleObject72.bin"/><Relationship Id="rId157" Type="http://schemas.openxmlformats.org/officeDocument/2006/relationships/oleObject" Target="embeddings/oleObject83.bin"/><Relationship Id="rId61" Type="http://schemas.openxmlformats.org/officeDocument/2006/relationships/oleObject" Target="embeddings/oleObject28.bin"/><Relationship Id="rId82" Type="http://schemas.openxmlformats.org/officeDocument/2006/relationships/oleObject" Target="embeddings/oleObject39.bin"/><Relationship Id="rId152" Type="http://schemas.openxmlformats.org/officeDocument/2006/relationships/image" Target="media/image64.wmf"/><Relationship Id="rId173" Type="http://schemas.openxmlformats.org/officeDocument/2006/relationships/oleObject" Target="embeddings/oleObject94.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2.bin"/><Relationship Id="rId35" Type="http://schemas.openxmlformats.org/officeDocument/2006/relationships/image" Target="media/image13.wmf"/><Relationship Id="rId56" Type="http://schemas.openxmlformats.org/officeDocument/2006/relationships/image" Target="media/image23.wmf"/><Relationship Id="rId77" Type="http://schemas.openxmlformats.org/officeDocument/2006/relationships/image" Target="media/image33.wmf"/><Relationship Id="rId100" Type="http://schemas.openxmlformats.org/officeDocument/2006/relationships/image" Target="media/image42.wmf"/><Relationship Id="rId105" Type="http://schemas.openxmlformats.org/officeDocument/2006/relationships/oleObject" Target="embeddings/oleObject55.bin"/><Relationship Id="rId126" Type="http://schemas.openxmlformats.org/officeDocument/2006/relationships/oleObject" Target="embeddings/oleObject66.bin"/><Relationship Id="rId147" Type="http://schemas.openxmlformats.org/officeDocument/2006/relationships/image" Target="media/image62.wmf"/><Relationship Id="rId168" Type="http://schemas.openxmlformats.org/officeDocument/2006/relationships/image" Target="media/image70.wmf"/><Relationship Id="rId8" Type="http://schemas.openxmlformats.org/officeDocument/2006/relationships/endnotes" Target="endnotes.xml"/><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oleObject" Target="embeddings/oleObject46.bin"/><Relationship Id="rId98" Type="http://schemas.openxmlformats.org/officeDocument/2006/relationships/oleObject" Target="embeddings/oleObject49.bin"/><Relationship Id="rId121" Type="http://schemas.openxmlformats.org/officeDocument/2006/relationships/image" Target="media/image50.wmf"/><Relationship Id="rId142" Type="http://schemas.openxmlformats.org/officeDocument/2006/relationships/oleObject" Target="embeddings/oleObject75.bin"/><Relationship Id="rId163" Type="http://schemas.openxmlformats.org/officeDocument/2006/relationships/oleObject" Target="embeddings/oleObject88.bin"/><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20.bin"/><Relationship Id="rId67" Type="http://schemas.openxmlformats.org/officeDocument/2006/relationships/image" Target="media/image28.wmf"/><Relationship Id="rId116" Type="http://schemas.openxmlformats.org/officeDocument/2006/relationships/oleObject" Target="embeddings/oleObject61.bin"/><Relationship Id="rId137" Type="http://schemas.openxmlformats.org/officeDocument/2006/relationships/image" Target="media/image57.wmf"/><Relationship Id="rId158" Type="http://schemas.openxmlformats.org/officeDocument/2006/relationships/oleObject" Target="embeddings/oleObject84.bin"/><Relationship Id="rId20" Type="http://schemas.openxmlformats.org/officeDocument/2006/relationships/oleObject" Target="embeddings/oleObject6.bin"/><Relationship Id="rId41" Type="http://schemas.openxmlformats.org/officeDocument/2006/relationships/image" Target="media/image16.wmf"/><Relationship Id="rId62" Type="http://schemas.openxmlformats.org/officeDocument/2006/relationships/image" Target="media/image26.wmf"/><Relationship Id="rId83" Type="http://schemas.openxmlformats.org/officeDocument/2006/relationships/image" Target="media/image36.wmf"/><Relationship Id="rId88" Type="http://schemas.openxmlformats.org/officeDocument/2006/relationships/image" Target="media/image38.wmf"/><Relationship Id="rId111" Type="http://schemas.openxmlformats.org/officeDocument/2006/relationships/image" Target="media/image45.wmf"/><Relationship Id="rId132" Type="http://schemas.openxmlformats.org/officeDocument/2006/relationships/oleObject" Target="embeddings/oleObject70.bin"/><Relationship Id="rId153" Type="http://schemas.openxmlformats.org/officeDocument/2006/relationships/oleObject" Target="embeddings/oleObject81.bin"/><Relationship Id="rId174" Type="http://schemas.openxmlformats.org/officeDocument/2006/relationships/fontTable" Target="fontTable.xml"/><Relationship Id="rId15" Type="http://schemas.openxmlformats.org/officeDocument/2006/relationships/image" Target="media/image4.wmf"/><Relationship Id="rId36" Type="http://schemas.openxmlformats.org/officeDocument/2006/relationships/oleObject" Target="embeddings/oleObject15.bin"/><Relationship Id="rId57" Type="http://schemas.openxmlformats.org/officeDocument/2006/relationships/oleObject" Target="embeddings/oleObject26.bin"/><Relationship Id="rId106" Type="http://schemas.openxmlformats.org/officeDocument/2006/relationships/image" Target="media/image43.wmf"/><Relationship Id="rId127" Type="http://schemas.openxmlformats.org/officeDocument/2006/relationships/oleObject" Target="embeddings/oleObject67.bin"/><Relationship Id="rId10" Type="http://schemas.openxmlformats.org/officeDocument/2006/relationships/oleObject" Target="embeddings/oleObject1.bin"/><Relationship Id="rId31" Type="http://schemas.openxmlformats.org/officeDocument/2006/relationships/image" Target="media/image11.wmf"/><Relationship Id="rId52" Type="http://schemas.openxmlformats.org/officeDocument/2006/relationships/image" Target="media/image21.wmf"/><Relationship Id="rId73" Type="http://schemas.openxmlformats.org/officeDocument/2006/relationships/image" Target="media/image31.wmf"/><Relationship Id="rId78" Type="http://schemas.openxmlformats.org/officeDocument/2006/relationships/oleObject" Target="embeddings/oleObject37.bin"/><Relationship Id="rId94" Type="http://schemas.openxmlformats.org/officeDocument/2006/relationships/image" Target="media/image40.wmf"/><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oleObject" Target="embeddings/oleObject64.bin"/><Relationship Id="rId143" Type="http://schemas.openxmlformats.org/officeDocument/2006/relationships/image" Target="media/image60.wmf"/><Relationship Id="rId148" Type="http://schemas.openxmlformats.org/officeDocument/2006/relationships/oleObject" Target="embeddings/oleObject78.bin"/><Relationship Id="rId164" Type="http://schemas.openxmlformats.org/officeDocument/2006/relationships/image" Target="media/image68.wmf"/><Relationship Id="rId169" Type="http://schemas.openxmlformats.org/officeDocument/2006/relationships/oleObject" Target="embeddings/oleObject91.bin"/><Relationship Id="rId4" Type="http://schemas.microsoft.com/office/2007/relationships/stylesWithEffects" Target="stylesWithEffects.xml"/><Relationship Id="rId9" Type="http://schemas.openxmlformats.org/officeDocument/2006/relationships/image" Target="media/image1.wmf"/><Relationship Id="rId26" Type="http://schemas.openxmlformats.org/officeDocument/2006/relationships/oleObject" Target="embeddings/oleObject9.bin"/><Relationship Id="rId47" Type="http://schemas.openxmlformats.org/officeDocument/2006/relationships/image" Target="media/image19.wmf"/><Relationship Id="rId68" Type="http://schemas.openxmlformats.org/officeDocument/2006/relationships/oleObject" Target="embeddings/oleObject32.bin"/><Relationship Id="rId89" Type="http://schemas.openxmlformats.org/officeDocument/2006/relationships/oleObject" Target="embeddings/oleObject43.bin"/><Relationship Id="rId112" Type="http://schemas.openxmlformats.org/officeDocument/2006/relationships/oleObject" Target="embeddings/oleObject59.bin"/><Relationship Id="rId133" Type="http://schemas.openxmlformats.org/officeDocument/2006/relationships/image" Target="media/image55.wmf"/><Relationship Id="rId154" Type="http://schemas.openxmlformats.org/officeDocument/2006/relationships/image" Target="media/image65.wmf"/><Relationship Id="rId175" Type="http://schemas.openxmlformats.org/officeDocument/2006/relationships/glossaryDocument" Target="glossary/document.xml"/><Relationship Id="rId16" Type="http://schemas.openxmlformats.org/officeDocument/2006/relationships/oleObject" Target="embeddings/oleObject4.bin"/><Relationship Id="rId37" Type="http://schemas.openxmlformats.org/officeDocument/2006/relationships/image" Target="media/image14.wmf"/><Relationship Id="rId58" Type="http://schemas.openxmlformats.org/officeDocument/2006/relationships/image" Target="media/image24.wmf"/><Relationship Id="rId79" Type="http://schemas.openxmlformats.org/officeDocument/2006/relationships/image" Target="media/image34.wmf"/><Relationship Id="rId102" Type="http://schemas.openxmlformats.org/officeDocument/2006/relationships/oleObject" Target="embeddings/oleObject52.bin"/><Relationship Id="rId123" Type="http://schemas.openxmlformats.org/officeDocument/2006/relationships/image" Target="media/image51.wmf"/><Relationship Id="rId144" Type="http://schemas.openxmlformats.org/officeDocument/2006/relationships/oleObject" Target="embeddings/oleObject76.bin"/><Relationship Id="rId90" Type="http://schemas.openxmlformats.org/officeDocument/2006/relationships/oleObject" Target="embeddings/oleObject44.bin"/><Relationship Id="rId165" Type="http://schemas.openxmlformats.org/officeDocument/2006/relationships/oleObject" Target="embeddings/oleObject89.bin"/><Relationship Id="rId27" Type="http://schemas.openxmlformats.org/officeDocument/2006/relationships/image" Target="media/image10.wmf"/><Relationship Id="rId48" Type="http://schemas.openxmlformats.org/officeDocument/2006/relationships/oleObject" Target="embeddings/oleObject21.bin"/><Relationship Id="rId69" Type="http://schemas.openxmlformats.org/officeDocument/2006/relationships/image" Target="media/image29.wmf"/><Relationship Id="rId113" Type="http://schemas.openxmlformats.org/officeDocument/2006/relationships/image" Target="media/image46.wmf"/><Relationship Id="rId134" Type="http://schemas.openxmlformats.org/officeDocument/2006/relationships/oleObject" Target="embeddings/oleObject71.bin"/><Relationship Id="rId80" Type="http://schemas.openxmlformats.org/officeDocument/2006/relationships/oleObject" Target="embeddings/oleObject38.bin"/><Relationship Id="rId155" Type="http://schemas.openxmlformats.org/officeDocument/2006/relationships/oleObject" Target="embeddings/oleObject82.bin"/><Relationship Id="rId176" Type="http://schemas.openxmlformats.org/officeDocument/2006/relationships/theme" Target="theme/theme1.xml"/><Relationship Id="rId17" Type="http://schemas.openxmlformats.org/officeDocument/2006/relationships/image" Target="media/image5.wmf"/><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oleObject" Target="embeddings/oleObject53.bin"/><Relationship Id="rId124" Type="http://schemas.openxmlformats.org/officeDocument/2006/relationships/oleObject" Target="embeddings/oleObject65.bin"/><Relationship Id="rId70" Type="http://schemas.openxmlformats.org/officeDocument/2006/relationships/oleObject" Target="embeddings/oleObject33.bin"/><Relationship Id="rId91" Type="http://schemas.openxmlformats.org/officeDocument/2006/relationships/image" Target="media/image39.wmf"/><Relationship Id="rId145" Type="http://schemas.openxmlformats.org/officeDocument/2006/relationships/image" Target="media/image61.wmf"/><Relationship Id="rId166" Type="http://schemas.openxmlformats.org/officeDocument/2006/relationships/image" Target="media/image69.wmf"/></Relationships>
</file>

<file path=word/_rels/settings.xml.rels><?xml version="1.0" encoding="UTF-8" standalone="yes"?>
<Relationships xmlns="http://schemas.openxmlformats.org/package/2006/relationships"><Relationship Id="rId1" Type="http://schemas.openxmlformats.org/officeDocument/2006/relationships/attachedTemplate" Target="file:///E:\360data\&#37325;&#35201;&#25968;&#25454;\&#25105;&#30340;&#25991;&#26723;\Normal.wp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44E"/>
    <w:rsid w:val="001F744E"/>
    <w:rsid w:val="008C701E"/>
    <w:rsid w:val="00B60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C701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C701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A7662-35CA-43EA-88BE-6B8D0F7A4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719</TotalTime>
  <Pages>19</Pages>
  <Words>2498</Words>
  <Characters>14239</Characters>
  <Application>Microsoft Office Word</Application>
  <DocSecurity>0</DocSecurity>
  <PresentationFormat/>
  <Lines>118</Lines>
  <Paragraphs>33</Paragraphs>
  <Slides>0</Slides>
  <Notes>0</Notes>
  <HiddenSlides>0</HiddenSlides>
  <MMClips>0</MMClips>
  <ScaleCrop>false</ScaleCrop>
  <Company/>
  <LinksUpToDate>false</LinksUpToDate>
  <CharactersWithSpaces>16704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测度与积分</dc:title>
  <dc:creator>Louis</dc:creator>
  <cp:lastModifiedBy>Louis</cp:lastModifiedBy>
  <cp:revision>36</cp:revision>
  <cp:lastPrinted>2012-11-04T12:54:00Z</cp:lastPrinted>
  <dcterms:created xsi:type="dcterms:W3CDTF">2012-11-04T09:14:00Z</dcterms:created>
  <dcterms:modified xsi:type="dcterms:W3CDTF">2012-12-02T09:02:00Z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2052-8.1.0.3442</vt:lpwstr>
  </property>
</Properties>
</file>